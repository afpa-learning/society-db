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760483" w14:textId="77777777" w:rsidR="000B7D18" w:rsidRDefault="0068128C" w:rsidP="00476499">
      <w:r>
        <w:rPr>
          <w:noProof/>
          <w:lang w:eastAsia="fr-FR"/>
        </w:rPr>
        <w:drawing>
          <wp:anchor distT="0" distB="0" distL="114300" distR="114300" simplePos="0" relativeHeight="251698176" behindDoc="0" locked="0" layoutInCell="1" allowOverlap="1" wp14:anchorId="5E84AE5C" wp14:editId="40FBCF5A">
            <wp:simplePos x="0" y="0"/>
            <wp:positionH relativeFrom="column">
              <wp:posOffset>4443403</wp:posOffset>
            </wp:positionH>
            <wp:positionV relativeFrom="paragraph">
              <wp:posOffset>-211455</wp:posOffset>
            </wp:positionV>
            <wp:extent cx="2003512" cy="1044576"/>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015546" cy="105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97DFFF" w14:textId="77777777" w:rsidR="000B7D18" w:rsidRDefault="000B7D18" w:rsidP="00476499"/>
    <w:p w14:paraId="7F78FB45" w14:textId="77777777" w:rsidR="000B7D18" w:rsidRPr="009E2E00" w:rsidRDefault="000B7D18" w:rsidP="00476499"/>
    <w:p w14:paraId="5F4C8AC3" w14:textId="77777777" w:rsidR="000B7D18" w:rsidRPr="009E2E00" w:rsidRDefault="000B7D18" w:rsidP="00476499"/>
    <w:p w14:paraId="16744F0E" w14:textId="77777777" w:rsidR="000B7D18" w:rsidRPr="009E2E00" w:rsidRDefault="000B7D18" w:rsidP="00476499"/>
    <w:p w14:paraId="07099B5D" w14:textId="77777777" w:rsidR="000B7D18" w:rsidRPr="009E2E00" w:rsidRDefault="000B7D18" w:rsidP="00476499"/>
    <w:p w14:paraId="1699F902" w14:textId="77777777" w:rsidR="000B7D18" w:rsidRDefault="000B7D18" w:rsidP="00476499"/>
    <w:p w14:paraId="2BF27A60" w14:textId="77777777" w:rsidR="000B7D18" w:rsidRDefault="000B7D18" w:rsidP="00476499"/>
    <w:p w14:paraId="104D74A4" w14:textId="77777777" w:rsidR="000B7D18" w:rsidRDefault="000B7D18" w:rsidP="00476499"/>
    <w:p w14:paraId="06808129" w14:textId="77777777" w:rsidR="00CE060B" w:rsidRDefault="00CE060B" w:rsidP="00476499">
      <w:pPr>
        <w:pStyle w:val="En-tte"/>
      </w:pPr>
    </w:p>
    <w:p w14:paraId="0AE7C39C" w14:textId="77777777" w:rsidR="00CE060B" w:rsidRDefault="00851554" w:rsidP="00476499">
      <w:r>
        <w:rPr>
          <w:noProof/>
          <w:lang w:eastAsia="fr-FR"/>
        </w:rPr>
        <mc:AlternateContent>
          <mc:Choice Requires="wps">
            <w:drawing>
              <wp:anchor distT="0" distB="0" distL="114300" distR="114300" simplePos="0" relativeHeight="251637759" behindDoc="0" locked="0" layoutInCell="1" allowOverlap="1" wp14:anchorId="5E84AE5E" wp14:editId="5E84AE5F">
                <wp:simplePos x="0" y="0"/>
                <wp:positionH relativeFrom="column">
                  <wp:posOffset>570585</wp:posOffset>
                </wp:positionH>
                <wp:positionV relativeFrom="paragraph">
                  <wp:posOffset>220714</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14"/>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14:paraId="703B524F" w14:textId="77777777" w:rsidR="00851554" w:rsidRDefault="008515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E84AE5E" id="_x0000_t202" coordsize="21600,21600" o:spt="202" path="m,l,21600r21600,l21600,xe">
                <v:stroke joinstyle="miter"/>
                <v:path gradientshapeok="t" o:connecttype="rect"/>
              </v:shapetype>
              <v:shape id="Zone de texte 1" o:spid="_x0000_s1026" type="#_x0000_t202" style="position:absolute;left:0;text-align:left;margin-left:44.95pt;margin-top:17.4pt;width:389pt;height:373pt;z-index:2516377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" stroked="f" strokeweight=".5pt">
                <v:fill r:id="rId15" o:title="" recolor="t" rotate="t" type="frame"/>
                <v:textbox>
                  <w:txbxContent>
                    <w:p w14:paraId="703B524F" w14:textId="77777777" w:rsidR="00851554" w:rsidRDefault="00851554"/>
                  </w:txbxContent>
                </v:textbox>
              </v:shape>
            </w:pict>
          </mc:Fallback>
        </mc:AlternateContent>
      </w:r>
    </w:p>
    <w:p w14:paraId="2ED19404" w14:textId="77777777" w:rsidR="00CE060B" w:rsidRDefault="00002D72" w:rsidP="00476499">
      <w:r>
        <w:rPr>
          <w:noProof/>
          <w:lang w:eastAsia="fr-FR"/>
        </w:rPr>
        <mc:AlternateContent>
          <mc:Choice Requires="wpg">
            <w:drawing>
              <wp:anchor distT="0" distB="0" distL="114300" distR="114300" simplePos="0" relativeHeight="251696128" behindDoc="0" locked="0" layoutInCell="1" allowOverlap="1" wp14:anchorId="5E84AE60" wp14:editId="5E84AE61">
                <wp:simplePos x="0" y="0"/>
                <wp:positionH relativeFrom="column">
                  <wp:posOffset>630245</wp:posOffset>
                </wp:positionH>
                <wp:positionV relativeFrom="paragraph">
                  <wp:posOffset>78814</wp:posOffset>
                </wp:positionV>
                <wp:extent cx="4802162" cy="4460483"/>
                <wp:effectExtent l="0" t="0" r="17780" b="16510"/>
                <wp:wrapNone/>
                <wp:docPr id="5" name="Groupe 5"/>
                <wp:cNvGraphicFramePr/>
                <a:graphic xmlns:a="http://schemas.openxmlformats.org/drawingml/2006/main">
                  <a:graphicData uri="http://schemas.microsoft.com/office/word/2010/wordprocessingGroup">
                    <wpg:wgp>
                      <wpg:cNvGrpSpPr/>
                      <wpg:grpSpPr>
                        <a:xfrm>
                          <a:off x="0" y="0"/>
                          <a:ext cx="4802162" cy="4460483"/>
                          <a:chOff x="-568788" y="26629"/>
                          <a:chExt cx="4802162" cy="4460483"/>
                        </a:xfrm>
                      </wpg:grpSpPr>
                      <wpg:grpSp>
                        <wpg:cNvPr id="79" name="Groupe 79"/>
                        <wpg:cNvGrpSpPr/>
                        <wpg:grpSpPr>
                          <a:xfrm>
                            <a:off x="-568788" y="26629"/>
                            <a:ext cx="4802162" cy="4460483"/>
                            <a:chOff x="-568788" y="26629"/>
                            <a:chExt cx="4802162" cy="4460483"/>
                          </a:xfrm>
                        </wpg:grpSpPr>
                        <wps:wsp>
                          <wps:cNvPr id="73" name="Text Box 3"/>
                          <wps:cNvSpPr txBox="1">
                            <a:spLocks noChangeArrowheads="1"/>
                          </wps:cNvSpPr>
                          <wps:spPr bwMode="auto">
                            <a:xfrm>
                              <a:off x="1349067" y="1994982"/>
                              <a:ext cx="2794000" cy="248158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F5F21" w14:textId="77777777" w:rsidR="00843BD5" w:rsidRDefault="00843BD5" w:rsidP="00476499"/>
                              <w:p w14:paraId="78D13905" w14:textId="77777777" w:rsidR="00843BD5" w:rsidRDefault="00843BD5" w:rsidP="00476499"/>
                              <w:p w14:paraId="0D857253" w14:textId="77777777" w:rsidR="00843BD5" w:rsidRDefault="00843BD5" w:rsidP="00476499"/>
                            </w:txbxContent>
                          </wps:txbx>
                          <wps:bodyPr rot="0" vert="horz" wrap="square" lIns="0" tIns="0" rIns="0" bIns="0" anchor="t" anchorCtr="0" upright="1">
                            <a:noAutofit/>
                          </wps:bodyPr>
                        </wps:wsp>
                        <wps:wsp>
                          <wps:cNvPr id="70" name="Text Box 9"/>
                          <wps:cNvSpPr txBox="1">
                            <a:spLocks noChangeArrowheads="1"/>
                          </wps:cNvSpPr>
                          <wps:spPr bwMode="auto">
                            <a:xfrm>
                              <a:off x="-446576" y="26629"/>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E8F4B" w14:textId="77777777" w:rsidR="00843BD5" w:rsidRPr="001B1C41" w:rsidRDefault="00843BD5" w:rsidP="001B1C41">
                                <w:pPr>
                                  <w:jc w:val="center"/>
                                  <w:rPr>
                                    <w:sz w:val="32"/>
                                    <w:szCs w:val="32"/>
                                  </w:rPr>
                                </w:pPr>
                                <w:r w:rsidRPr="001B1C41">
                                  <w:rPr>
                                    <w:sz w:val="32"/>
                                    <w:szCs w:val="32"/>
                                  </w:rPr>
                                  <w:t>Secteur Tertiaire Informatique</w:t>
                                </w:r>
                              </w:p>
                              <w:p w14:paraId="0C2BE1B4" w14:textId="77777777" w:rsidR="00843BD5" w:rsidRDefault="00843BD5" w:rsidP="001B1C41">
                                <w:pPr>
                                  <w:jc w:val="center"/>
                                </w:pPr>
                                <w:r w:rsidRPr="001B1C41">
                                  <w:rPr>
                                    <w:sz w:val="32"/>
                                    <w:szCs w:val="32"/>
                                  </w:rPr>
                                  <w:t xml:space="preserve">Filière </w:t>
                                </w:r>
                                <w:r w:rsidR="00002D72">
                                  <w:rPr>
                                    <w:sz w:val="32"/>
                                    <w:szCs w:val="32"/>
                                  </w:rPr>
                                  <w:t>« </w:t>
                                </w:r>
                                <w:r w:rsidR="00002D72" w:rsidRPr="00765A03">
                                  <w:rPr>
                                    <w:rFonts w:ascii="Euphemia" w:hAnsi="Euphemia"/>
                                    <w:sz w:val="32"/>
                                    <w:szCs w:val="32"/>
                                  </w:rPr>
                                  <w:t>E</w:t>
                                </w:r>
                                <w:r w:rsidRPr="00765A03">
                                  <w:rPr>
                                    <w:rFonts w:ascii="Euphemia" w:hAnsi="Euphemia"/>
                                    <w:sz w:val="32"/>
                                    <w:szCs w:val="32"/>
                                  </w:rPr>
                                  <w:t>tude</w:t>
                                </w:r>
                                <w:r w:rsidR="00002D72" w:rsidRPr="00765A03">
                                  <w:rPr>
                                    <w:rFonts w:ascii="Euphemia" w:hAnsi="Euphemia"/>
                                    <w:sz w:val="32"/>
                                    <w:szCs w:val="32"/>
                                  </w:rPr>
                                  <w:t xml:space="preserve"> et</w:t>
                                </w:r>
                                <w:r w:rsidRPr="00765A03">
                                  <w:rPr>
                                    <w:rFonts w:ascii="Euphemia" w:hAnsi="Euphemia"/>
                                    <w:sz w:val="32"/>
                                    <w:szCs w:val="32"/>
                                  </w:rPr>
                                  <w:t xml:space="preserve"> développement</w:t>
                                </w:r>
                                <w:r w:rsidR="00002D72">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568788" y="1327948"/>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1F0C5" w14:textId="7E9F902D" w:rsidR="00B26AC7" w:rsidRPr="00B26AC7" w:rsidRDefault="00FB69AB" w:rsidP="00B26AC7">
                                <w:pPr>
                                  <w:jc w:val="center"/>
                                  <w:rPr>
                                    <w:b/>
                                    <w:color w:val="FFFFFF" w:themeColor="background1"/>
                                    <w:sz w:val="32"/>
                                    <w:szCs w:val="32"/>
                                  </w:rPr>
                                </w:pPr>
                                <w:r>
                                  <w:rPr>
                                    <w:b/>
                                    <w:color w:val="FFFFFF" w:themeColor="background1"/>
                                    <w:sz w:val="32"/>
                                    <w:szCs w:val="32"/>
                                  </w:rPr>
                                  <w:t>BDD – requêtage SQL</w:t>
                                </w:r>
                              </w:p>
                            </w:txbxContent>
                          </wps:txbx>
                          <wps:bodyPr rot="0" vert="horz" wrap="square" lIns="0" tIns="0" rIns="0" bIns="0" anchor="ctr" anchorCtr="0" upright="1">
                            <a:noAutofit/>
                          </wps:bodyPr>
                        </wps:wsp>
                        <pic:pic xmlns:pic="http://schemas.openxmlformats.org/drawingml/2006/picture">
                          <pic:nvPicPr>
                            <pic:cNvPr id="77" name="Image 77"/>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430353" y="2080260"/>
                              <a:ext cx="2522220" cy="2293620"/>
                            </a:xfrm>
                            <a:prstGeom prst="rect">
                              <a:avLst/>
                            </a:prstGeom>
                            <a:noFill/>
                            <a:ln>
                              <a:noFill/>
                            </a:ln>
                          </pic:spPr>
                        </pic:pic>
                        <wps:wsp>
                          <wps:cNvPr id="71" name="Text Box 9"/>
                          <wps:cNvSpPr txBox="1">
                            <a:spLocks noChangeArrowheads="1"/>
                          </wps:cNvSpPr>
                          <wps:spPr bwMode="auto">
                            <a:xfrm>
                              <a:off x="-536930" y="716443"/>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636BFF" w14:textId="42974505" w:rsidR="006A4604" w:rsidRPr="006A4604" w:rsidRDefault="002017F2" w:rsidP="006A4604">
                                <w:pPr>
                                  <w:jc w:val="center"/>
                                  <w:rPr>
                                    <w:b/>
                                    <w:sz w:val="32"/>
                                    <w:szCs w:val="32"/>
                                  </w:rPr>
                                </w:pPr>
                                <w:r>
                                  <w:rPr>
                                    <w:b/>
                                    <w:sz w:val="32"/>
                                    <w:szCs w:val="32"/>
                                  </w:rPr>
                                  <w:t xml:space="preserve">TP – </w:t>
                                </w:r>
                                <w:r w:rsidR="00FB69AB">
                                  <w:rPr>
                                    <w:b/>
                                    <w:sz w:val="32"/>
                                    <w:szCs w:val="32"/>
                                  </w:rPr>
                                  <w:t>Initiation requêtage SQL</w:t>
                                </w:r>
                              </w:p>
                            </w:txbxContent>
                          </wps:txbx>
                          <wps:bodyPr rot="0" vert="horz" wrap="square" lIns="0" tIns="0" rIns="0" bIns="0" anchor="ctr" anchorCtr="0" upright="1">
                            <a:noAutofit/>
                          </wps:bodyPr>
                        </wps:wsp>
                        <wps:wsp>
                          <wps:cNvPr id="76" name="Text Box 4"/>
                          <wps:cNvSpPr txBox="1">
                            <a:spLocks noChangeArrowheads="1"/>
                          </wps:cNvSpPr>
                          <wps:spPr bwMode="auto">
                            <a:xfrm>
                              <a:off x="-558005" y="3695267"/>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90170A" w14:textId="77777777" w:rsidR="00843BD5" w:rsidRPr="001B1C41" w:rsidRDefault="00843BD5" w:rsidP="001B1C41">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558054" y="2825750"/>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357C59" w14:textId="77777777" w:rsidR="00002D72" w:rsidRPr="00F60087" w:rsidRDefault="00002D72" w:rsidP="00002D72">
                              <w:pPr>
                                <w:jc w:val="center"/>
                                <w:rPr>
                                  <w:color w:val="FFFFFF" w:themeColor="background1"/>
                                  <w:sz w:val="32"/>
                                  <w:szCs w:val="32"/>
                                </w:rPr>
                              </w:pPr>
                              <w:r w:rsidRPr="00F60087">
                                <w:rPr>
                                  <w:color w:val="FFFFFF" w:themeColor="background1"/>
                                  <w:sz w:val="32"/>
                                  <w:szCs w:val="32"/>
                                </w:rPr>
                                <w:t xml:space="preserve">Mise en </w:t>
                              </w:r>
                              <w:r w:rsidR="00542BA9" w:rsidRPr="00F60087">
                                <w:rPr>
                                  <w:color w:val="FFFFFF" w:themeColor="background1"/>
                                  <w:sz w:val="32"/>
                                  <w:szCs w:val="32"/>
                                </w:rPr>
                                <w:t>situation</w:t>
                              </w:r>
                            </w:p>
                          </w:txbxContent>
                        </wps:txbx>
                        <wps:bodyPr rot="0" vert="horz" wrap="square" lIns="0" tIns="0" rIns="0" bIns="0" anchor="ctr" anchorCtr="0" upright="1">
                          <a:noAutofit/>
                        </wps:bodyPr>
                      </wps:wsp>
                      <wps:wsp>
                        <wps:cNvPr id="4" name="Text Box 6"/>
                        <wps:cNvSpPr txBox="1">
                          <a:spLocks noChangeArrowheads="1"/>
                        </wps:cNvSpPr>
                        <wps:spPr bwMode="auto">
                          <a:xfrm>
                            <a:off x="-568737" y="2034539"/>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9700C" w14:textId="77777777" w:rsidR="00002D72" w:rsidRPr="009C5D52" w:rsidRDefault="00002D72" w:rsidP="00002D72">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84AE60" id="Groupe 5" o:spid="_x0000_s1027" style="position:absolute;left:0;text-align:left;margin-left:49.65pt;margin-top:6.2pt;width:378.1pt;height:351.2pt;z-index:251696128;mso-width-relative:margin;mso-height-relative:margin" coordorigin="-5687,266" coordsize="48021,446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">
                <v:group id="Groupe 79" o:spid="_x0000_s1028" style="position:absolute;left:-5687;top:266;width:48020;height:44605" coordorigin="-5687,266" coordsize="48021,44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3" o:spid="_x0000_s1029" type="#_x0000_t202" style="position:absolute;left:13490;top:19949;width:27940;height:24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2F5F5F21" w14:textId="77777777" w:rsidR="00843BD5" w:rsidRDefault="00843BD5" w:rsidP="00476499"/>
                        <w:p w14:paraId="78D13905" w14:textId="77777777" w:rsidR="00843BD5" w:rsidRDefault="00843BD5" w:rsidP="00476499"/>
                        <w:p w14:paraId="0D857253" w14:textId="77777777" w:rsidR="00843BD5" w:rsidRDefault="00843BD5" w:rsidP="00476499"/>
                      </w:txbxContent>
                    </v:textbox>
                  </v:shape>
                  <v:shape id="Text Box 9" o:spid="_x0000_s1030" type="#_x0000_t202" style="position:absolute;left:-4465;top:266;width:46798;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14:paraId="03DE8F4B" w14:textId="77777777" w:rsidR="00843BD5" w:rsidRPr="001B1C41" w:rsidRDefault="00843BD5" w:rsidP="001B1C41">
                          <w:pPr>
                            <w:jc w:val="center"/>
                            <w:rPr>
                              <w:sz w:val="32"/>
                              <w:szCs w:val="32"/>
                            </w:rPr>
                          </w:pPr>
                          <w:r w:rsidRPr="001B1C41">
                            <w:rPr>
                              <w:sz w:val="32"/>
                              <w:szCs w:val="32"/>
                            </w:rPr>
                            <w:t>Secteur Tertiaire Informatique</w:t>
                          </w:r>
                        </w:p>
                        <w:p w14:paraId="0C2BE1B4" w14:textId="77777777" w:rsidR="00843BD5" w:rsidRDefault="00843BD5" w:rsidP="001B1C41">
                          <w:pPr>
                            <w:jc w:val="center"/>
                          </w:pPr>
                          <w:r w:rsidRPr="001B1C41">
                            <w:rPr>
                              <w:sz w:val="32"/>
                              <w:szCs w:val="32"/>
                            </w:rPr>
                            <w:t xml:space="preserve">Filière </w:t>
                          </w:r>
                          <w:r w:rsidR="00002D72">
                            <w:rPr>
                              <w:sz w:val="32"/>
                              <w:szCs w:val="32"/>
                            </w:rPr>
                            <w:t>« </w:t>
                          </w:r>
                          <w:r w:rsidR="00002D72" w:rsidRPr="00765A03">
                            <w:rPr>
                              <w:rFonts w:ascii="Euphemia" w:hAnsi="Euphemia"/>
                              <w:sz w:val="32"/>
                              <w:szCs w:val="32"/>
                            </w:rPr>
                            <w:t>E</w:t>
                          </w:r>
                          <w:r w:rsidRPr="00765A03">
                            <w:rPr>
                              <w:rFonts w:ascii="Euphemia" w:hAnsi="Euphemia"/>
                              <w:sz w:val="32"/>
                              <w:szCs w:val="32"/>
                            </w:rPr>
                            <w:t>tude</w:t>
                          </w:r>
                          <w:r w:rsidR="00002D72" w:rsidRPr="00765A03">
                            <w:rPr>
                              <w:rFonts w:ascii="Euphemia" w:hAnsi="Euphemia"/>
                              <w:sz w:val="32"/>
                              <w:szCs w:val="32"/>
                            </w:rPr>
                            <w:t xml:space="preserve"> et</w:t>
                          </w:r>
                          <w:r w:rsidRPr="00765A03">
                            <w:rPr>
                              <w:rFonts w:ascii="Euphemia" w:hAnsi="Euphemia"/>
                              <w:sz w:val="32"/>
                              <w:szCs w:val="32"/>
                            </w:rPr>
                            <w:t xml:space="preserve"> développement</w:t>
                          </w:r>
                          <w:r w:rsidR="00002D72">
                            <w:rPr>
                              <w:sz w:val="32"/>
                              <w:szCs w:val="32"/>
                            </w:rPr>
                            <w:t> »</w:t>
                          </w:r>
                        </w:p>
                      </w:txbxContent>
                    </v:textbox>
                  </v:shape>
                  <v:shape id="Text Box 10" o:spid="_x0000_s1031" type="#_x0000_t202" style="position:absolute;left:-5687;top:13279;width:46798;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14:paraId="3171F0C5" w14:textId="7E9F902D" w:rsidR="00B26AC7" w:rsidRPr="00B26AC7" w:rsidRDefault="00FB69AB" w:rsidP="00B26AC7">
                          <w:pPr>
                            <w:jc w:val="center"/>
                            <w:rPr>
                              <w:b/>
                              <w:color w:val="FFFFFF" w:themeColor="background1"/>
                              <w:sz w:val="32"/>
                              <w:szCs w:val="32"/>
                            </w:rPr>
                          </w:pPr>
                          <w:r>
                            <w:rPr>
                              <w:b/>
                              <w:color w:val="FFFFFF" w:themeColor="background1"/>
                              <w:sz w:val="32"/>
                              <w:szCs w:val="32"/>
                            </w:rPr>
                            <w:t>BDD – requêtage SQL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7" o:spid="_x0000_s1032" type="#_x0000_t75" style="position:absolute;left:14303;top:20802;width:25222;height:22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">
                    <v:imagedata r:id="rId17" o:title=""/>
                  </v:shape>
                  <v:shape id="Text Box 9" o:spid="_x0000_s1033" type="#_x0000_t202" style="position:absolute;left:-5369;top:7164;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14:paraId="00636BFF" w14:textId="42974505" w:rsidR="006A4604" w:rsidRPr="006A4604" w:rsidRDefault="002017F2" w:rsidP="006A4604">
                          <w:pPr>
                            <w:jc w:val="center"/>
                            <w:rPr>
                              <w:b/>
                              <w:sz w:val="32"/>
                              <w:szCs w:val="32"/>
                            </w:rPr>
                          </w:pPr>
                          <w:r>
                            <w:rPr>
                              <w:b/>
                              <w:sz w:val="32"/>
                              <w:szCs w:val="32"/>
                            </w:rPr>
                            <w:t xml:space="preserve">TP – </w:t>
                          </w:r>
                          <w:r w:rsidR="00FB69AB">
                            <w:rPr>
                              <w:b/>
                              <w:sz w:val="32"/>
                              <w:szCs w:val="32"/>
                            </w:rPr>
                            <w:t>Initiation requêtage SQL</w:t>
                          </w:r>
                        </w:p>
                      </w:txbxContent>
                    </v:textbox>
                  </v:shape>
                  <v:shape id="Text Box 4" o:spid="_x0000_s1034" type="#_x0000_t202" style="position:absolute;left:-5580;top:36952;width:18357;height:7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7090170A" w14:textId="77777777" w:rsidR="00843BD5" w:rsidRPr="001B1C41" w:rsidRDefault="00843BD5" w:rsidP="001B1C41">
                          <w:pPr>
                            <w:jc w:val="center"/>
                            <w:rPr>
                              <w:sz w:val="32"/>
                              <w:szCs w:val="32"/>
                            </w:rPr>
                          </w:pPr>
                          <w:r w:rsidRPr="001B1C41">
                            <w:rPr>
                              <w:sz w:val="32"/>
                              <w:szCs w:val="32"/>
                            </w:rPr>
                            <w:t>Evaluation</w:t>
                          </w:r>
                        </w:p>
                      </w:txbxContent>
                    </v:textbox>
                  </v:shape>
                </v:group>
                <v:shape id="Text Box 7" o:spid="_x0000_s1035" type="#_x0000_t202" style="position:absolute;left:-5580;top:28257;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15357C59" w14:textId="77777777" w:rsidR="00002D72" w:rsidRPr="00F60087" w:rsidRDefault="00002D72" w:rsidP="00002D72">
                        <w:pPr>
                          <w:jc w:val="center"/>
                          <w:rPr>
                            <w:color w:val="FFFFFF" w:themeColor="background1"/>
                            <w:sz w:val="32"/>
                            <w:szCs w:val="32"/>
                          </w:rPr>
                        </w:pPr>
                        <w:r w:rsidRPr="00F60087">
                          <w:rPr>
                            <w:color w:val="FFFFFF" w:themeColor="background1"/>
                            <w:sz w:val="32"/>
                            <w:szCs w:val="32"/>
                          </w:rPr>
                          <w:t xml:space="preserve">Mise en </w:t>
                        </w:r>
                        <w:r w:rsidR="00542BA9" w:rsidRPr="00F60087">
                          <w:rPr>
                            <w:color w:val="FFFFFF" w:themeColor="background1"/>
                            <w:sz w:val="32"/>
                            <w:szCs w:val="32"/>
                          </w:rPr>
                          <w:t>situation</w:t>
                        </w:r>
                      </w:p>
                    </w:txbxContent>
                  </v:textbox>
                </v:shape>
                <v:shape id="Text Box 6" o:spid="_x0000_s1036" type="#_x0000_t202" style="position:absolute;left:-5687;top:20345;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14:paraId="05C9700C" w14:textId="77777777" w:rsidR="00002D72" w:rsidRPr="009C5D52" w:rsidRDefault="00002D72" w:rsidP="00002D72">
                        <w:pPr>
                          <w:jc w:val="center"/>
                          <w:rPr>
                            <w:sz w:val="32"/>
                            <w:szCs w:val="32"/>
                          </w:rPr>
                        </w:pPr>
                        <w:r w:rsidRPr="009C5D52">
                          <w:rPr>
                            <w:sz w:val="32"/>
                            <w:szCs w:val="32"/>
                          </w:rPr>
                          <w:t>Apprentissage</w:t>
                        </w:r>
                      </w:p>
                    </w:txbxContent>
                  </v:textbox>
                </v:shape>
              </v:group>
            </w:pict>
          </mc:Fallback>
        </mc:AlternateContent>
      </w:r>
    </w:p>
    <w:p w14:paraId="1BDC1EC1" w14:textId="77777777" w:rsidR="00CE060B" w:rsidRDefault="00CE060B" w:rsidP="00476499"/>
    <w:p w14:paraId="669493E6" w14:textId="77777777" w:rsidR="00CE060B" w:rsidRDefault="00CE060B" w:rsidP="00476499"/>
    <w:p w14:paraId="6CFACAD3" w14:textId="77777777" w:rsidR="00CE060B" w:rsidRDefault="00CE060B" w:rsidP="00476499"/>
    <w:p w14:paraId="6C43EC8C" w14:textId="77777777" w:rsidR="00CE060B" w:rsidRDefault="00CE060B" w:rsidP="00476499"/>
    <w:p w14:paraId="04D6A648" w14:textId="77777777" w:rsidR="00CE060B" w:rsidRDefault="00CE060B" w:rsidP="00476499"/>
    <w:p w14:paraId="39B5CF87" w14:textId="77777777" w:rsidR="00CE060B" w:rsidRDefault="00CE060B" w:rsidP="00476499"/>
    <w:p w14:paraId="0EE750CD" w14:textId="77777777" w:rsidR="00CE060B" w:rsidRDefault="00CE060B" w:rsidP="00476499"/>
    <w:p w14:paraId="5B138B62" w14:textId="77777777" w:rsidR="00CE060B" w:rsidRDefault="00CE060B" w:rsidP="00476499"/>
    <w:p w14:paraId="17D71050" w14:textId="77777777" w:rsidR="00CE060B" w:rsidRDefault="00CE060B" w:rsidP="00476499"/>
    <w:p w14:paraId="30997B25" w14:textId="77777777" w:rsidR="00CE060B" w:rsidRDefault="00CE060B" w:rsidP="00476499"/>
    <w:p w14:paraId="0B16091F" w14:textId="77777777" w:rsidR="00CE060B" w:rsidRDefault="00CE060B" w:rsidP="00476499"/>
    <w:p w14:paraId="67689318" w14:textId="77777777" w:rsidR="00CE060B" w:rsidRDefault="00CE060B" w:rsidP="00476499"/>
    <w:p w14:paraId="31DFFFB3" w14:textId="77777777" w:rsidR="00CE060B" w:rsidRDefault="00CE060B" w:rsidP="00476499"/>
    <w:p w14:paraId="796132CA" w14:textId="77777777" w:rsidR="000B7D18" w:rsidRDefault="000B7D18" w:rsidP="00476499"/>
    <w:p w14:paraId="20E67B80" w14:textId="77777777" w:rsidR="000B7D18" w:rsidRDefault="000B7D18" w:rsidP="00476499"/>
    <w:p w14:paraId="451CAAC0" w14:textId="77777777" w:rsidR="000B7D18" w:rsidRDefault="000B7D18" w:rsidP="00476499"/>
    <w:p w14:paraId="77CF6C00" w14:textId="77777777" w:rsidR="000B7D18" w:rsidRDefault="000B7D18" w:rsidP="00476499"/>
    <w:p w14:paraId="6B6F3D8C" w14:textId="77777777" w:rsidR="000B7D18" w:rsidRDefault="000B7D18" w:rsidP="00476499"/>
    <w:p w14:paraId="25992650" w14:textId="77777777" w:rsidR="000B7D18" w:rsidRDefault="000B7D18" w:rsidP="00476499"/>
    <w:p w14:paraId="7F5F87AD" w14:textId="77777777" w:rsidR="000B7D18" w:rsidRDefault="000B7D18" w:rsidP="00476499"/>
    <w:p w14:paraId="0EE4F608" w14:textId="77777777" w:rsidR="000B7D18" w:rsidRDefault="000B7D18" w:rsidP="00476499"/>
    <w:p w14:paraId="1243E2C8" w14:textId="5DF53C1C" w:rsidR="001117A1" w:rsidRDefault="001117A1">
      <w:pPr>
        <w:suppressAutoHyphens w:val="0"/>
        <w:spacing w:after="0" w:line="240" w:lineRule="auto"/>
        <w:ind w:right="0"/>
        <w:jc w:val="left"/>
      </w:pPr>
      <w:r>
        <w:br w:type="page"/>
      </w:r>
    </w:p>
    <w:p w14:paraId="515FD69E" w14:textId="77777777" w:rsidR="00E74E88" w:rsidRPr="000B3412" w:rsidRDefault="00E74E88" w:rsidP="00E74E88">
      <w:pPr>
        <w:jc w:val="left"/>
        <w:rPr>
          <w:sz w:val="24"/>
          <w:szCs w:val="24"/>
        </w:rPr>
      </w:pPr>
    </w:p>
    <w:p w14:paraId="64B93B92" w14:textId="75C2EDC4" w:rsidR="00E74E88" w:rsidRPr="000B3412" w:rsidRDefault="009B0164" w:rsidP="00E74E88">
      <w:pPr>
        <w:pStyle w:val="chapitreC"/>
        <w:pBdr>
          <w:top w:val="single" w:sz="8" w:space="0" w:color="000000"/>
        </w:pBdr>
        <w:rPr>
          <w:rFonts w:ascii="Corbel" w:hAnsi="Corbel"/>
          <w:b w:val="0"/>
          <w:color w:val="943634" w:themeColor="accent2" w:themeShade="BF"/>
        </w:rPr>
      </w:pPr>
      <w:r>
        <w:rPr>
          <w:rFonts w:ascii="Corbel" w:hAnsi="Corbel"/>
          <w:b w:val="0"/>
          <w:color w:val="365F91" w:themeColor="accent1" w:themeShade="BF"/>
        </w:rPr>
        <w:t>Objectif</w:t>
      </w:r>
    </w:p>
    <w:p w14:paraId="64135192" w14:textId="46213A7D" w:rsidR="00210815" w:rsidRDefault="00D8004F" w:rsidP="00210815">
      <w:r>
        <w:t xml:space="preserve">A l’issue de cette activité, vous serez capable </w:t>
      </w:r>
      <w:r w:rsidR="00210815">
        <w:t xml:space="preserve">de </w:t>
      </w:r>
      <w:r w:rsidR="00FB69AB">
        <w:t>requêter une base de données en utilisant le langage SQL (« Structured Query Language »), en particulier les opérations de manipulation des données (« DML » pour « Date Manipulation Language »).</w:t>
      </w:r>
    </w:p>
    <w:p w14:paraId="03CDA8C0" w14:textId="77777777" w:rsidR="003020CA" w:rsidRDefault="003020CA" w:rsidP="00210815"/>
    <w:p w14:paraId="01541FC1" w14:textId="13EE4A39" w:rsidR="009B0164" w:rsidRDefault="00FB69AB" w:rsidP="009B0164">
      <w:r>
        <w:t>Objectifs pédagogiques :</w:t>
      </w:r>
    </w:p>
    <w:p w14:paraId="37A22F8B" w14:textId="7E770916" w:rsidR="00FB69AB" w:rsidRDefault="00FB69AB" w:rsidP="00FB69AB">
      <w:pPr>
        <w:pStyle w:val="Paragraphedeliste"/>
        <w:numPr>
          <w:ilvl w:val="0"/>
          <w:numId w:val="30"/>
        </w:numPr>
      </w:pPr>
      <w:r>
        <w:t>Comprendre la structure simple d’une base de données</w:t>
      </w:r>
    </w:p>
    <w:p w14:paraId="37A47A0B" w14:textId="280EF8EB" w:rsidR="00FB69AB" w:rsidRDefault="00FB69AB" w:rsidP="00FB69AB">
      <w:pPr>
        <w:pStyle w:val="Paragraphedeliste"/>
        <w:numPr>
          <w:ilvl w:val="0"/>
          <w:numId w:val="30"/>
        </w:numPr>
      </w:pPr>
      <w:r>
        <w:t>Effectuer des requête « SELECT »</w:t>
      </w:r>
    </w:p>
    <w:p w14:paraId="77327796" w14:textId="77777777" w:rsidR="00DE5E84" w:rsidRDefault="00952C93" w:rsidP="003020CA">
      <w:pPr>
        <w:pStyle w:val="Paragraphedeliste"/>
        <w:numPr>
          <w:ilvl w:val="0"/>
          <w:numId w:val="30"/>
        </w:numPr>
      </w:pPr>
      <w:r>
        <w:t>Manipuler les paramètres des clauses « SELECT »</w:t>
      </w:r>
    </w:p>
    <w:p w14:paraId="5054623F" w14:textId="24908CD4" w:rsidR="009B0164" w:rsidRPr="00DE5E84" w:rsidRDefault="00DE5E84" w:rsidP="003020CA">
      <w:pPr>
        <w:pStyle w:val="Paragraphedeliste"/>
        <w:numPr>
          <w:ilvl w:val="0"/>
          <w:numId w:val="30"/>
        </w:numPr>
      </w:pPr>
      <w:r w:rsidRPr="00DE5E84">
        <w:t>Utiliser « GROUP BY » pour effectuer de</w:t>
      </w:r>
      <w:r>
        <w:t>s regroupements d’enregistrement</w:t>
      </w:r>
      <w:r w:rsidR="009B0164" w:rsidRPr="00DE5E84">
        <w:br w:type="page"/>
      </w:r>
    </w:p>
    <w:p w14:paraId="0D6E2213" w14:textId="77777777" w:rsidR="009B0164" w:rsidRPr="00DE5E84" w:rsidRDefault="009B0164" w:rsidP="009B0164"/>
    <w:p w14:paraId="30F73DEF" w14:textId="79E30E51" w:rsidR="00A94CA7" w:rsidRDefault="00AF3280" w:rsidP="008D5FFA">
      <w:pPr>
        <w:pStyle w:val="Titre1"/>
      </w:pPr>
      <w:r>
        <w:t>Structure de la base de données</w:t>
      </w:r>
    </w:p>
    <w:p w14:paraId="3AF3AA7A" w14:textId="56DEB65B" w:rsidR="006627B0" w:rsidRDefault="006627B0" w:rsidP="006627B0"/>
    <w:p w14:paraId="1CFF9A72" w14:textId="7B53925F" w:rsidR="00A46499" w:rsidRDefault="00AF3280" w:rsidP="00AF3280">
      <w:pPr>
        <w:jc w:val="left"/>
        <w:rPr>
          <w:rStyle w:val="markedcontent"/>
          <w:rFonts w:cs="Arial"/>
        </w:rPr>
      </w:pPr>
      <w:r>
        <w:rPr>
          <w:rStyle w:val="markedcontent"/>
          <w:rFonts w:cs="Arial"/>
        </w:rPr>
        <w:t>Cette base représente d'une manière simpliste (et remarquablement incomplète) le</w:t>
      </w:r>
      <w:r>
        <w:t xml:space="preserve"> </w:t>
      </w:r>
      <w:r>
        <w:rPr>
          <w:rStyle w:val="markedcontent"/>
          <w:rFonts w:cs="Arial"/>
        </w:rPr>
        <w:t>personnel d'une entreprise. Elle n'est pas destinée à être réaliste, mais seulement à être</w:t>
      </w:r>
      <w:r>
        <w:t xml:space="preserve"> </w:t>
      </w:r>
      <w:r>
        <w:rPr>
          <w:rStyle w:val="markedcontent"/>
          <w:rFonts w:cs="Arial"/>
        </w:rPr>
        <w:t>simple à comprendre pour une première approche de SQL.</w:t>
      </w:r>
    </w:p>
    <w:p w14:paraId="66ED0A59" w14:textId="738572D5" w:rsidR="00AF3280" w:rsidRDefault="00AF3280" w:rsidP="00AF3280">
      <w:pPr>
        <w:jc w:val="left"/>
        <w:rPr>
          <w:rStyle w:val="markedcontent"/>
          <w:rFonts w:cs="Arial"/>
        </w:rPr>
      </w:pPr>
      <w:r>
        <w:rPr>
          <w:rStyle w:val="markedcontent"/>
          <w:rFonts w:cs="Arial"/>
        </w:rPr>
        <w:t>Elle est composée de deux tables :</w:t>
      </w:r>
    </w:p>
    <w:p w14:paraId="0365CD66" w14:textId="2365A213" w:rsidR="00AF3280" w:rsidRPr="00AF3280" w:rsidRDefault="00AF3280" w:rsidP="00AF3280">
      <w:pPr>
        <w:pStyle w:val="Paragraphedeliste"/>
        <w:numPr>
          <w:ilvl w:val="0"/>
          <w:numId w:val="31"/>
        </w:numPr>
        <w:jc w:val="left"/>
        <w:rPr>
          <w:rStyle w:val="markedcontent"/>
        </w:rPr>
      </w:pPr>
      <w:r>
        <w:rPr>
          <w:rStyle w:val="markedcontent"/>
          <w:rFonts w:cs="Arial"/>
        </w:rPr>
        <w:t>La table « </w:t>
      </w:r>
      <w:r w:rsidRPr="00AF3280">
        <w:rPr>
          <w:rStyle w:val="markedcontent"/>
          <w:rFonts w:ascii="Courier New" w:hAnsi="Courier New" w:cs="Courier New"/>
        </w:rPr>
        <w:t>employee</w:t>
      </w:r>
      <w:r>
        <w:rPr>
          <w:rStyle w:val="markedcontent"/>
        </w:rPr>
        <w:t xml:space="preserve"> » </w:t>
      </w:r>
      <w:r>
        <w:rPr>
          <w:rStyle w:val="markedcontent"/>
          <w:rFonts w:cs="Arial"/>
        </w:rPr>
        <w:t>contient les informations sur les employés</w:t>
      </w:r>
    </w:p>
    <w:p w14:paraId="145661EF" w14:textId="4B879467" w:rsidR="00AF3280" w:rsidRPr="00AF3280" w:rsidRDefault="00AF3280" w:rsidP="00AF3280">
      <w:pPr>
        <w:pStyle w:val="Paragraphedeliste"/>
        <w:numPr>
          <w:ilvl w:val="0"/>
          <w:numId w:val="31"/>
        </w:numPr>
        <w:jc w:val="left"/>
        <w:rPr>
          <w:rStyle w:val="markedcontent"/>
        </w:rPr>
      </w:pPr>
      <w:r>
        <w:rPr>
          <w:rStyle w:val="markedcontent"/>
          <w:rFonts w:cs="Arial"/>
        </w:rPr>
        <w:t xml:space="preserve">La table </w:t>
      </w:r>
      <w:r>
        <w:rPr>
          <w:rStyle w:val="markedcontent"/>
        </w:rPr>
        <w:t>« </w:t>
      </w:r>
      <w:r w:rsidRPr="00AF3280">
        <w:rPr>
          <w:rStyle w:val="markedcontent"/>
          <w:rFonts w:ascii="Courier New" w:hAnsi="Courier New" w:cs="Courier New"/>
        </w:rPr>
        <w:t>department</w:t>
      </w:r>
      <w:r>
        <w:rPr>
          <w:rStyle w:val="markedcontent"/>
        </w:rPr>
        <w:t xml:space="preserve"> » </w:t>
      </w:r>
      <w:r>
        <w:rPr>
          <w:rStyle w:val="markedcontent"/>
          <w:rFonts w:cs="Arial"/>
        </w:rPr>
        <w:t>recense les différents départements de l'entreprise.</w:t>
      </w:r>
    </w:p>
    <w:p w14:paraId="59F7E27E" w14:textId="76436714" w:rsidR="00AF3280" w:rsidRDefault="00AF3280" w:rsidP="00AF3280">
      <w:pPr>
        <w:jc w:val="left"/>
      </w:pPr>
    </w:p>
    <w:p w14:paraId="12D658DD" w14:textId="1979ECB5" w:rsidR="00AF3280" w:rsidRDefault="00AF3280" w:rsidP="00F50025">
      <w:pPr>
        <w:jc w:val="center"/>
      </w:pPr>
      <w:r>
        <w:t xml:space="preserve">Ci-dessous un </w:t>
      </w:r>
      <w:r w:rsidR="00F50025">
        <w:t xml:space="preserve">schéma « entité-relation » </w:t>
      </w:r>
      <w:r w:rsidR="00E57B63">
        <w:t>présentant la structure de la base de données</w:t>
      </w:r>
      <w:r w:rsidR="00F50025">
        <w:t> :</w:t>
      </w:r>
      <w:r w:rsidR="00F50025">
        <w:rPr>
          <w:noProof/>
        </w:rPr>
        <w:drawing>
          <wp:inline distT="0" distB="0" distL="0" distR="0" wp14:anchorId="6E950608" wp14:editId="2EC011DC">
            <wp:extent cx="4533900" cy="33680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3368040"/>
                    </a:xfrm>
                    <a:prstGeom prst="rect">
                      <a:avLst/>
                    </a:prstGeom>
                    <a:noFill/>
                    <a:ln>
                      <a:noFill/>
                    </a:ln>
                  </pic:spPr>
                </pic:pic>
              </a:graphicData>
            </a:graphic>
          </wp:inline>
        </w:drawing>
      </w:r>
    </w:p>
    <w:p w14:paraId="508B6050" w14:textId="0DFACD29" w:rsidR="00E57B63" w:rsidRDefault="00E57B63" w:rsidP="00AF3280">
      <w:pPr>
        <w:jc w:val="left"/>
      </w:pPr>
    </w:p>
    <w:p w14:paraId="62E55255" w14:textId="0F1A0559" w:rsidR="00E57B63" w:rsidRPr="006627B0" w:rsidRDefault="00E57B63" w:rsidP="00E57B63">
      <w:pPr>
        <w:pStyle w:val="Titre2"/>
      </w:pPr>
      <w:r>
        <w:t>Dictionnaire de données</w:t>
      </w:r>
    </w:p>
    <w:p w14:paraId="1B138006" w14:textId="64B14DC3" w:rsidR="00E57B63" w:rsidRDefault="00E57B63" w:rsidP="00E57B63">
      <w:pPr>
        <w:rPr>
          <w:rStyle w:val="markedcontent"/>
          <w:rFonts w:cs="Arial"/>
        </w:rPr>
      </w:pPr>
      <w:r>
        <w:rPr>
          <w:rStyle w:val="markedcontent"/>
          <w:rFonts w:cs="Arial"/>
        </w:rPr>
        <w:t>Ci-dessous les détails concernant les différents champs des tables.</w:t>
      </w:r>
    </w:p>
    <w:p w14:paraId="01011E31" w14:textId="22EFE3F1" w:rsidR="00E57B63" w:rsidRDefault="00E57B63" w:rsidP="00E57B63">
      <w:pPr>
        <w:rPr>
          <w:rStyle w:val="markedcontent"/>
          <w:rFonts w:cs="Arial"/>
        </w:rPr>
      </w:pPr>
    </w:p>
    <w:p w14:paraId="618AE214" w14:textId="31A42912" w:rsidR="00E57B63" w:rsidRDefault="00E57B63" w:rsidP="00E57B63">
      <w:pPr>
        <w:pStyle w:val="Titre3"/>
        <w:rPr>
          <w:rStyle w:val="markedcontent"/>
          <w:rFonts w:cs="Arial"/>
        </w:rPr>
      </w:pPr>
      <w:r>
        <w:rPr>
          <w:rStyle w:val="markedcontent"/>
          <w:rFonts w:cs="Arial"/>
        </w:rPr>
        <w:t>Table « employee »</w:t>
      </w:r>
    </w:p>
    <w:p w14:paraId="60DEEA33" w14:textId="23A61F8C" w:rsidR="00E57B63" w:rsidRPr="00346A58" w:rsidRDefault="00E57B63" w:rsidP="00E57B63">
      <w:pPr>
        <w:jc w:val="left"/>
        <w:rPr>
          <w:rStyle w:val="markedcontent"/>
          <w:rFonts w:cs="Arial"/>
          <w:b/>
          <w:bCs/>
        </w:rPr>
      </w:pPr>
      <w:r w:rsidRPr="00346A58">
        <w:rPr>
          <w:rStyle w:val="markedcontent"/>
          <w:rFonts w:ascii="Courier New" w:hAnsi="Courier New" w:cs="Courier New"/>
          <w:b/>
          <w:bCs/>
        </w:rPr>
        <w:t>id</w:t>
      </w:r>
      <w:r w:rsidRPr="00346A58">
        <w:rPr>
          <w:rStyle w:val="markedcontent"/>
          <w:b/>
          <w:bCs/>
        </w:rPr>
        <w:t xml:space="preserve"> </w:t>
      </w:r>
      <w:r w:rsidRPr="00346A58">
        <w:rPr>
          <w:rStyle w:val="markedcontent"/>
          <w:rFonts w:cs="Arial"/>
          <w:b/>
          <w:bCs/>
        </w:rPr>
        <w:t>:</w:t>
      </w:r>
    </w:p>
    <w:p w14:paraId="4DDB2A56" w14:textId="77777777" w:rsidR="00E57B63" w:rsidRDefault="00E57B63" w:rsidP="00E57B63">
      <w:pPr>
        <w:jc w:val="left"/>
        <w:rPr>
          <w:rStyle w:val="markedcontent"/>
          <w:rFonts w:cs="Arial"/>
        </w:rPr>
      </w:pPr>
      <w:r>
        <w:rPr>
          <w:rStyle w:val="markedcontent"/>
          <w:rFonts w:cs="Arial"/>
        </w:rPr>
        <w:t xml:space="preserve">L'identifiant de la personne. Chaque employé a un </w:t>
      </w:r>
      <w:r>
        <w:rPr>
          <w:rStyle w:val="markedcontent"/>
        </w:rPr>
        <w:t>« id »</w:t>
      </w:r>
      <w:r>
        <w:rPr>
          <w:rStyle w:val="markedcontent"/>
          <w:rFonts w:cs="Arial"/>
        </w:rPr>
        <w:t>, tous les « </w:t>
      </w:r>
      <w:r>
        <w:rPr>
          <w:rStyle w:val="markedcontent"/>
        </w:rPr>
        <w:t xml:space="preserve">id » </w:t>
      </w:r>
      <w:r>
        <w:rPr>
          <w:rStyle w:val="markedcontent"/>
          <w:rFonts w:cs="Arial"/>
        </w:rPr>
        <w:t>sont différents et uniques.</w:t>
      </w:r>
      <w:r>
        <w:t xml:space="preserve"> Il s’agit d’une </w:t>
      </w:r>
      <w:r w:rsidRPr="00E57B63">
        <w:rPr>
          <w:rStyle w:val="markedcontent"/>
          <w:rFonts w:cs="Arial"/>
          <w:b/>
          <w:bCs/>
          <w:color w:val="00B050"/>
        </w:rPr>
        <w:t>clef primaire</w:t>
      </w:r>
      <w:r w:rsidRPr="00E57B63">
        <w:rPr>
          <w:rStyle w:val="markedcontent"/>
          <w:rFonts w:cs="Arial"/>
          <w:color w:val="00B050"/>
        </w:rPr>
        <w:t xml:space="preserve"> </w:t>
      </w:r>
      <w:r>
        <w:rPr>
          <w:rStyle w:val="markedcontent"/>
          <w:rFonts w:cs="Arial"/>
        </w:rPr>
        <w:t>(« primary key »).</w:t>
      </w:r>
    </w:p>
    <w:p w14:paraId="7B5F9205" w14:textId="43F8B5CC" w:rsidR="00E57B63" w:rsidRPr="00346A58" w:rsidRDefault="00E57B63" w:rsidP="00E57B63">
      <w:pPr>
        <w:jc w:val="left"/>
        <w:rPr>
          <w:rStyle w:val="markedcontent"/>
          <w:rFonts w:cs="Arial"/>
          <w:b/>
          <w:bCs/>
        </w:rPr>
      </w:pPr>
      <w:r w:rsidRPr="00346A58">
        <w:rPr>
          <w:b/>
          <w:bCs/>
        </w:rPr>
        <w:br/>
      </w:r>
      <w:r w:rsidRPr="00346A58">
        <w:rPr>
          <w:rStyle w:val="markedcontent"/>
          <w:rFonts w:ascii="Courier New" w:hAnsi="Courier New" w:cs="Courier New"/>
          <w:b/>
          <w:bCs/>
        </w:rPr>
        <w:t>last_name</w:t>
      </w:r>
      <w:r w:rsidRPr="00346A58">
        <w:rPr>
          <w:rStyle w:val="markedcontent"/>
          <w:b/>
          <w:bCs/>
        </w:rPr>
        <w:t xml:space="preserve"> </w:t>
      </w:r>
      <w:r w:rsidRPr="00346A58">
        <w:rPr>
          <w:rStyle w:val="markedcontent"/>
          <w:rFonts w:cs="Arial"/>
          <w:b/>
          <w:bCs/>
        </w:rPr>
        <w:t>:</w:t>
      </w:r>
    </w:p>
    <w:p w14:paraId="0BCFA2D3" w14:textId="37A6217D" w:rsidR="00E57B63" w:rsidRDefault="00E57B63" w:rsidP="00E57B63">
      <w:pPr>
        <w:jc w:val="left"/>
        <w:rPr>
          <w:rStyle w:val="markedcontent"/>
          <w:rFonts w:cs="Arial"/>
        </w:rPr>
      </w:pPr>
      <w:r>
        <w:rPr>
          <w:rStyle w:val="markedcontent"/>
          <w:rFonts w:cs="Arial"/>
        </w:rPr>
        <w:t>Le nom de la personne.</w:t>
      </w:r>
    </w:p>
    <w:p w14:paraId="79EFD8D6" w14:textId="77777777" w:rsidR="00E57B63" w:rsidRPr="00346A58" w:rsidRDefault="00E57B63" w:rsidP="00E57B63">
      <w:pPr>
        <w:jc w:val="left"/>
        <w:rPr>
          <w:rStyle w:val="markedcontent"/>
          <w:rFonts w:cs="Arial"/>
          <w:b/>
          <w:bCs/>
        </w:rPr>
      </w:pPr>
      <w:r w:rsidRPr="00346A58">
        <w:rPr>
          <w:b/>
          <w:bCs/>
        </w:rPr>
        <w:br/>
      </w:r>
      <w:r w:rsidRPr="00346A58">
        <w:rPr>
          <w:rStyle w:val="markedcontent"/>
          <w:rFonts w:ascii="Courier New" w:hAnsi="Courier New" w:cs="Courier New"/>
          <w:b/>
          <w:bCs/>
        </w:rPr>
        <w:t>first_name</w:t>
      </w:r>
      <w:r w:rsidRPr="00346A58">
        <w:rPr>
          <w:rStyle w:val="markedcontent"/>
          <w:b/>
          <w:bCs/>
        </w:rPr>
        <w:t xml:space="preserve"> </w:t>
      </w:r>
      <w:r w:rsidRPr="00346A58">
        <w:rPr>
          <w:rStyle w:val="markedcontent"/>
          <w:rFonts w:cs="Arial"/>
          <w:b/>
          <w:bCs/>
        </w:rPr>
        <w:t>:</w:t>
      </w:r>
    </w:p>
    <w:p w14:paraId="0386488C" w14:textId="77777777" w:rsidR="00E57B63" w:rsidRDefault="00E57B63" w:rsidP="00E57B63">
      <w:pPr>
        <w:jc w:val="left"/>
        <w:rPr>
          <w:rStyle w:val="markedcontent"/>
          <w:rFonts w:cs="Arial"/>
        </w:rPr>
      </w:pPr>
      <w:r>
        <w:rPr>
          <w:rStyle w:val="markedcontent"/>
          <w:rFonts w:cs="Arial"/>
        </w:rPr>
        <w:lastRenderedPageBreak/>
        <w:t>Le prénom de la personne.</w:t>
      </w:r>
    </w:p>
    <w:p w14:paraId="2088F590" w14:textId="71C7AB54" w:rsidR="00E57B63" w:rsidRPr="00346A58" w:rsidRDefault="00E57B63" w:rsidP="00E57B63">
      <w:pPr>
        <w:jc w:val="left"/>
        <w:rPr>
          <w:rStyle w:val="markedcontent"/>
          <w:rFonts w:cs="Arial"/>
          <w:b/>
          <w:bCs/>
        </w:rPr>
      </w:pPr>
      <w:r w:rsidRPr="00346A58">
        <w:rPr>
          <w:b/>
          <w:bCs/>
        </w:rPr>
        <w:br/>
      </w:r>
      <w:r w:rsidRPr="00346A58">
        <w:rPr>
          <w:rStyle w:val="markedcontent"/>
          <w:rFonts w:ascii="Courier New" w:hAnsi="Courier New" w:cs="Courier New"/>
          <w:b/>
          <w:bCs/>
        </w:rPr>
        <w:t>hiring_date</w:t>
      </w:r>
      <w:r w:rsidRPr="00346A58">
        <w:rPr>
          <w:rStyle w:val="markedcontent"/>
          <w:b/>
          <w:bCs/>
        </w:rPr>
        <w:t xml:space="preserve"> </w:t>
      </w:r>
      <w:r w:rsidRPr="00346A58">
        <w:rPr>
          <w:rStyle w:val="markedcontent"/>
          <w:rFonts w:cs="Arial"/>
          <w:b/>
          <w:bCs/>
        </w:rPr>
        <w:t>:</w:t>
      </w:r>
    </w:p>
    <w:p w14:paraId="136E8903" w14:textId="77777777" w:rsidR="00E57B63" w:rsidRDefault="00E57B63" w:rsidP="00E57B63">
      <w:pPr>
        <w:jc w:val="left"/>
        <w:rPr>
          <w:rStyle w:val="markedcontent"/>
          <w:rFonts w:cs="Arial"/>
        </w:rPr>
      </w:pPr>
      <w:r>
        <w:rPr>
          <w:rStyle w:val="markedcontent"/>
          <w:rFonts w:cs="Arial"/>
        </w:rPr>
        <w:t>Sa date d'embauche.</w:t>
      </w:r>
    </w:p>
    <w:p w14:paraId="2EE5112B" w14:textId="77777777" w:rsidR="00E57B63" w:rsidRPr="00346A58" w:rsidRDefault="00E57B63" w:rsidP="00E57B63">
      <w:pPr>
        <w:jc w:val="left"/>
        <w:rPr>
          <w:rStyle w:val="markedcontent"/>
          <w:rFonts w:cs="Arial"/>
          <w:b/>
          <w:bCs/>
        </w:rPr>
      </w:pPr>
      <w:r w:rsidRPr="00346A58">
        <w:rPr>
          <w:b/>
          <w:bCs/>
        </w:rPr>
        <w:br/>
      </w:r>
      <w:r w:rsidRPr="00346A58">
        <w:rPr>
          <w:rStyle w:val="markedcontent"/>
          <w:rFonts w:ascii="Courier New" w:hAnsi="Courier New" w:cs="Courier New"/>
          <w:b/>
          <w:bCs/>
        </w:rPr>
        <w:t>superior_id</w:t>
      </w:r>
      <w:r w:rsidRPr="00346A58">
        <w:rPr>
          <w:rStyle w:val="markedcontent"/>
          <w:b/>
          <w:bCs/>
        </w:rPr>
        <w:t xml:space="preserve"> </w:t>
      </w:r>
      <w:r w:rsidRPr="00346A58">
        <w:rPr>
          <w:rStyle w:val="markedcontent"/>
          <w:rFonts w:cs="Arial"/>
          <w:b/>
          <w:bCs/>
        </w:rPr>
        <w:t>:</w:t>
      </w:r>
    </w:p>
    <w:p w14:paraId="01173E3B" w14:textId="77777777" w:rsidR="00E57B63" w:rsidRDefault="00E57B63" w:rsidP="00E57B63">
      <w:pPr>
        <w:jc w:val="left"/>
        <w:rPr>
          <w:rStyle w:val="markedcontent"/>
          <w:rFonts w:cs="Arial"/>
        </w:rPr>
      </w:pPr>
      <w:r>
        <w:rPr>
          <w:rStyle w:val="markedcontent"/>
          <w:rFonts w:cs="Arial"/>
        </w:rPr>
        <w:t>L’identifiant de son supérieur hiérarchique.</w:t>
      </w:r>
    </w:p>
    <w:p w14:paraId="0B161983" w14:textId="77777777" w:rsidR="00E57B63" w:rsidRDefault="00E57B63" w:rsidP="00E57B63">
      <w:pPr>
        <w:jc w:val="left"/>
        <w:rPr>
          <w:rStyle w:val="markedcontent"/>
          <w:rFonts w:cs="Arial"/>
        </w:rPr>
      </w:pPr>
      <w:r>
        <w:br/>
      </w:r>
      <w:r>
        <w:rPr>
          <w:rStyle w:val="markedcontent"/>
          <w:rFonts w:cs="Arial"/>
        </w:rPr>
        <w:t>Par exemple, Sophie Fonfec (dont l‘identifiant</w:t>
      </w:r>
      <w:r>
        <w:rPr>
          <w:rStyle w:val="markedcontent"/>
        </w:rPr>
        <w:t xml:space="preserve"> </w:t>
      </w:r>
      <w:r>
        <w:rPr>
          <w:rStyle w:val="markedcontent"/>
          <w:rFonts w:cs="Arial"/>
        </w:rPr>
        <w:t xml:space="preserve">est 17) a 6 pour </w:t>
      </w:r>
      <w:r>
        <w:rPr>
          <w:rStyle w:val="markedcontent"/>
        </w:rPr>
        <w:t>« superior_id »</w:t>
      </w:r>
      <w:r>
        <w:rPr>
          <w:rStyle w:val="markedcontent"/>
          <w:rFonts w:cs="Arial"/>
        </w:rPr>
        <w:t>, ce qui signifie que l’identifiant de</w:t>
      </w:r>
      <w:r>
        <w:t xml:space="preserve"> </w:t>
      </w:r>
      <w:r>
        <w:rPr>
          <w:rStyle w:val="markedcontent"/>
          <w:rFonts w:cs="Arial"/>
        </w:rPr>
        <w:t>son supérieur hiérarchique est 6.</w:t>
      </w:r>
    </w:p>
    <w:p w14:paraId="7176BA99" w14:textId="7A3B7150" w:rsidR="00E57B63" w:rsidRPr="00346A58" w:rsidRDefault="00E57B63" w:rsidP="00E57B63">
      <w:pPr>
        <w:jc w:val="left"/>
        <w:rPr>
          <w:rStyle w:val="markedcontent"/>
          <w:rFonts w:cs="Arial"/>
          <w:b/>
          <w:bCs/>
        </w:rPr>
      </w:pPr>
      <w:r w:rsidRPr="00346A58">
        <w:rPr>
          <w:b/>
          <w:bCs/>
        </w:rPr>
        <w:br/>
      </w:r>
      <w:r w:rsidRPr="00346A58">
        <w:rPr>
          <w:rStyle w:val="markedcontent"/>
          <w:rFonts w:ascii="Courier New" w:hAnsi="Courier New" w:cs="Courier New"/>
          <w:b/>
          <w:bCs/>
        </w:rPr>
        <w:t>title</w:t>
      </w:r>
      <w:r w:rsidRPr="00346A58">
        <w:rPr>
          <w:rStyle w:val="markedcontent"/>
          <w:b/>
          <w:bCs/>
        </w:rPr>
        <w:t xml:space="preserve"> </w:t>
      </w:r>
      <w:r w:rsidRPr="00346A58">
        <w:rPr>
          <w:rStyle w:val="markedcontent"/>
          <w:rFonts w:cs="Arial"/>
          <w:b/>
          <w:bCs/>
        </w:rPr>
        <w:t xml:space="preserve">: </w:t>
      </w:r>
    </w:p>
    <w:p w14:paraId="51AF5196" w14:textId="77777777" w:rsidR="00E57B63" w:rsidRDefault="00E57B63" w:rsidP="00E57B63">
      <w:pPr>
        <w:jc w:val="left"/>
        <w:rPr>
          <w:rStyle w:val="markedcontent"/>
          <w:rFonts w:cs="Arial"/>
        </w:rPr>
      </w:pPr>
      <w:r>
        <w:rPr>
          <w:rStyle w:val="markedcontent"/>
          <w:rFonts w:cs="Arial"/>
        </w:rPr>
        <w:t>La fonction de l'employé (directeur, secrétaire, représentant, etc.).</w:t>
      </w:r>
    </w:p>
    <w:p w14:paraId="3702BE3B" w14:textId="12E29B62" w:rsidR="00E57B63" w:rsidRPr="00346A58" w:rsidRDefault="00E57B63" w:rsidP="00E57B63">
      <w:pPr>
        <w:jc w:val="left"/>
        <w:rPr>
          <w:rStyle w:val="markedcontent"/>
          <w:b/>
          <w:bCs/>
        </w:rPr>
      </w:pPr>
      <w:r w:rsidRPr="00346A58">
        <w:rPr>
          <w:b/>
          <w:bCs/>
        </w:rPr>
        <w:br/>
      </w:r>
      <w:r w:rsidRPr="00346A58">
        <w:rPr>
          <w:rStyle w:val="markedcontent"/>
          <w:rFonts w:ascii="Courier New" w:hAnsi="Courier New" w:cs="Courier New"/>
          <w:b/>
          <w:bCs/>
        </w:rPr>
        <w:t>department_id</w:t>
      </w:r>
      <w:r w:rsidRPr="00346A58">
        <w:rPr>
          <w:rStyle w:val="markedcontent"/>
          <w:b/>
          <w:bCs/>
        </w:rPr>
        <w:t xml:space="preserve"> : </w:t>
      </w:r>
    </w:p>
    <w:p w14:paraId="2F625E1C" w14:textId="77777777" w:rsidR="00E57B63" w:rsidRDefault="00E57B63" w:rsidP="00E57B63">
      <w:pPr>
        <w:jc w:val="left"/>
        <w:rPr>
          <w:rStyle w:val="markedcontent"/>
        </w:rPr>
      </w:pPr>
      <w:r>
        <w:rPr>
          <w:rStyle w:val="markedcontent"/>
          <w:rFonts w:cs="Arial"/>
        </w:rPr>
        <w:t>Le numéro du département (dans l'entreprise) dont dépend l'employé. Ce numéro fait</w:t>
      </w:r>
      <w:r>
        <w:br/>
      </w:r>
      <w:r>
        <w:rPr>
          <w:rStyle w:val="markedcontent"/>
          <w:rFonts w:cs="Arial"/>
        </w:rPr>
        <w:t xml:space="preserve">référence à la clef primaire de la table </w:t>
      </w:r>
      <w:r>
        <w:rPr>
          <w:rStyle w:val="markedcontent"/>
        </w:rPr>
        <w:t>« department »</w:t>
      </w:r>
      <w:r>
        <w:rPr>
          <w:rStyle w:val="markedcontent"/>
          <w:rFonts w:cs="Arial"/>
        </w:rPr>
        <w:t xml:space="preserve">. C'est une </w:t>
      </w:r>
      <w:r w:rsidRPr="00E57B63">
        <w:rPr>
          <w:rStyle w:val="markedcontent"/>
          <w:rFonts w:cs="Arial"/>
          <w:b/>
          <w:bCs/>
          <w:color w:val="00B050"/>
        </w:rPr>
        <w:t>clef étrangère</w:t>
      </w:r>
      <w:r w:rsidRPr="00E57B63">
        <w:rPr>
          <w:rStyle w:val="markedcontent"/>
          <w:rFonts w:cs="Arial"/>
          <w:color w:val="00B050"/>
        </w:rPr>
        <w:t xml:space="preserve"> </w:t>
      </w:r>
      <w:r>
        <w:rPr>
          <w:rStyle w:val="markedcontent"/>
          <w:rFonts w:cs="Arial"/>
        </w:rPr>
        <w:t>(foreign key).</w:t>
      </w:r>
      <w:r>
        <w:br/>
      </w:r>
    </w:p>
    <w:p w14:paraId="32FE5634" w14:textId="2DEB1A72" w:rsidR="00E57B63" w:rsidRPr="00346A58" w:rsidRDefault="00E57B63" w:rsidP="00E57B63">
      <w:pPr>
        <w:jc w:val="left"/>
        <w:rPr>
          <w:rStyle w:val="markedcontent"/>
          <w:b/>
          <w:bCs/>
        </w:rPr>
      </w:pPr>
      <w:r w:rsidRPr="00346A58">
        <w:rPr>
          <w:rStyle w:val="markedcontent"/>
          <w:rFonts w:ascii="Courier New" w:hAnsi="Courier New" w:cs="Courier New"/>
          <w:b/>
          <w:bCs/>
        </w:rPr>
        <w:t>salary</w:t>
      </w:r>
      <w:r w:rsidRPr="00346A58">
        <w:rPr>
          <w:rStyle w:val="markedcontent"/>
          <w:b/>
          <w:bCs/>
        </w:rPr>
        <w:t xml:space="preserve"> :</w:t>
      </w:r>
    </w:p>
    <w:p w14:paraId="68D18680" w14:textId="382781B1" w:rsidR="00E57B63" w:rsidRDefault="00E57B63" w:rsidP="00E57B63">
      <w:pPr>
        <w:jc w:val="left"/>
        <w:rPr>
          <w:rStyle w:val="markedcontent"/>
        </w:rPr>
      </w:pPr>
      <w:r>
        <w:rPr>
          <w:rStyle w:val="markedcontent"/>
          <w:rFonts w:cs="Arial"/>
        </w:rPr>
        <w:t>Salaire mensuel net de l'employé.</w:t>
      </w:r>
      <w:r>
        <w:br/>
      </w:r>
    </w:p>
    <w:p w14:paraId="2EB625D0" w14:textId="3FA2D356" w:rsidR="00E57B63" w:rsidRPr="00346A58" w:rsidRDefault="00E57B63" w:rsidP="00E57B63">
      <w:pPr>
        <w:jc w:val="left"/>
        <w:rPr>
          <w:rStyle w:val="markedcontent"/>
          <w:b/>
          <w:bCs/>
        </w:rPr>
      </w:pPr>
      <w:r w:rsidRPr="00346A58">
        <w:rPr>
          <w:rStyle w:val="markedcontent"/>
          <w:rFonts w:ascii="Courier New" w:hAnsi="Courier New" w:cs="Courier New"/>
          <w:b/>
          <w:bCs/>
        </w:rPr>
        <w:t>commission_rate</w:t>
      </w:r>
      <w:r w:rsidRPr="00346A58">
        <w:rPr>
          <w:rStyle w:val="markedcontent"/>
          <w:b/>
          <w:bCs/>
        </w:rPr>
        <w:t xml:space="preserve"> :</w:t>
      </w:r>
    </w:p>
    <w:p w14:paraId="125659F3" w14:textId="5EA343D3" w:rsidR="00E25403" w:rsidRDefault="00E57B63" w:rsidP="00E57B63">
      <w:pPr>
        <w:jc w:val="left"/>
        <w:rPr>
          <w:rStyle w:val="markedcontent"/>
          <w:rFonts w:cs="Arial"/>
        </w:rPr>
      </w:pPr>
      <w:r>
        <w:rPr>
          <w:rStyle w:val="markedcontent"/>
          <w:rFonts w:cs="Arial"/>
        </w:rPr>
        <w:t>Taux de commission, exprimé en pourcentage.</w:t>
      </w:r>
    </w:p>
    <w:p w14:paraId="386DDDE1" w14:textId="69E5CD9D" w:rsidR="00346A58" w:rsidRDefault="00346A58" w:rsidP="00E57B63">
      <w:pPr>
        <w:jc w:val="left"/>
        <w:rPr>
          <w:rStyle w:val="markedcontent"/>
          <w:rFonts w:cs="Arial"/>
        </w:rPr>
      </w:pPr>
    </w:p>
    <w:p w14:paraId="2082DFFF" w14:textId="1917B4D0" w:rsidR="00346A58" w:rsidRDefault="00346A58" w:rsidP="00346A58">
      <w:pPr>
        <w:pStyle w:val="Titre3"/>
        <w:rPr>
          <w:rStyle w:val="markedcontent"/>
          <w:rFonts w:cs="Arial"/>
        </w:rPr>
      </w:pPr>
      <w:r>
        <w:rPr>
          <w:rStyle w:val="markedcontent"/>
          <w:rFonts w:cs="Arial"/>
        </w:rPr>
        <w:t>Table « department »</w:t>
      </w:r>
    </w:p>
    <w:p w14:paraId="14B5D96F" w14:textId="4CC8B1BB" w:rsidR="00346A58" w:rsidRDefault="00346A58" w:rsidP="00346A58">
      <w:pPr>
        <w:rPr>
          <w:rStyle w:val="markedcontent"/>
          <w:rFonts w:cs="Arial"/>
        </w:rPr>
      </w:pPr>
      <w:r w:rsidRPr="00346A58">
        <w:rPr>
          <w:rStyle w:val="markedcontent"/>
          <w:rFonts w:ascii="Courier New" w:hAnsi="Courier New" w:cs="Courier New"/>
        </w:rPr>
        <w:t>id</w:t>
      </w:r>
      <w:r>
        <w:rPr>
          <w:rStyle w:val="markedcontent"/>
        </w:rPr>
        <w:t xml:space="preserve"> </w:t>
      </w:r>
      <w:r>
        <w:rPr>
          <w:rStyle w:val="markedcontent"/>
          <w:rFonts w:cs="Arial"/>
        </w:rPr>
        <w:t>:</w:t>
      </w:r>
    </w:p>
    <w:p w14:paraId="33A7937D" w14:textId="77777777" w:rsidR="005C4474" w:rsidRDefault="00346A58" w:rsidP="00346A58">
      <w:pPr>
        <w:rPr>
          <w:rStyle w:val="markedcontent"/>
        </w:rPr>
      </w:pPr>
      <w:r>
        <w:rPr>
          <w:rStyle w:val="markedcontent"/>
          <w:rFonts w:cs="Arial"/>
        </w:rPr>
        <w:t xml:space="preserve">L'identifiant du département. Chaque département a un </w:t>
      </w:r>
      <w:r w:rsidR="005C4474">
        <w:rPr>
          <w:rStyle w:val="markedcontent"/>
        </w:rPr>
        <w:t>identifiant</w:t>
      </w:r>
      <w:r>
        <w:rPr>
          <w:rStyle w:val="markedcontent"/>
          <w:rFonts w:cs="Arial"/>
        </w:rPr>
        <w:t xml:space="preserve">, tous les </w:t>
      </w:r>
      <w:r w:rsidR="005C4474">
        <w:rPr>
          <w:rStyle w:val="markedcontent"/>
          <w:rFonts w:cs="Arial"/>
        </w:rPr>
        <w:t xml:space="preserve">identifiants </w:t>
      </w:r>
      <w:r>
        <w:rPr>
          <w:rStyle w:val="markedcontent"/>
          <w:rFonts w:cs="Arial"/>
        </w:rPr>
        <w:t>sont</w:t>
      </w:r>
      <w:r w:rsidR="005C4474">
        <w:t xml:space="preserve"> </w:t>
      </w:r>
      <w:r>
        <w:rPr>
          <w:rStyle w:val="markedcontent"/>
          <w:rFonts w:cs="Arial"/>
        </w:rPr>
        <w:t>différents. C'est une clef primaire (primary key).</w:t>
      </w:r>
      <w:r>
        <w:br/>
      </w:r>
    </w:p>
    <w:p w14:paraId="7A8DF6AC" w14:textId="4A7ED3A7" w:rsidR="005C4474" w:rsidRDefault="005C4474" w:rsidP="00346A58">
      <w:pPr>
        <w:rPr>
          <w:rStyle w:val="markedcontent"/>
          <w:rFonts w:cs="Arial"/>
        </w:rPr>
      </w:pPr>
      <w:r>
        <w:rPr>
          <w:rStyle w:val="markedcontent"/>
        </w:rPr>
        <w:t xml:space="preserve">name </w:t>
      </w:r>
      <w:r w:rsidR="00346A58">
        <w:rPr>
          <w:rStyle w:val="markedcontent"/>
          <w:rFonts w:cs="Arial"/>
        </w:rPr>
        <w:t>:</w:t>
      </w:r>
    </w:p>
    <w:p w14:paraId="222D0708" w14:textId="77777777" w:rsidR="005C4474" w:rsidRDefault="00346A58" w:rsidP="00346A58">
      <w:pPr>
        <w:rPr>
          <w:rStyle w:val="markedcontent"/>
        </w:rPr>
      </w:pPr>
      <w:r>
        <w:rPr>
          <w:rStyle w:val="markedcontent"/>
          <w:rFonts w:cs="Arial"/>
        </w:rPr>
        <w:t>Le nom du département. On peut remarquer que des départements différents peuvent avoir le</w:t>
      </w:r>
      <w:r>
        <w:br/>
      </w:r>
      <w:r>
        <w:rPr>
          <w:rStyle w:val="markedcontent"/>
          <w:rFonts w:cs="Arial"/>
        </w:rPr>
        <w:t>même nom.</w:t>
      </w:r>
      <w:r>
        <w:br/>
      </w:r>
    </w:p>
    <w:p w14:paraId="73F6398C" w14:textId="154FEDA3" w:rsidR="005C4474" w:rsidRDefault="005C4474" w:rsidP="00346A58">
      <w:pPr>
        <w:rPr>
          <w:rStyle w:val="markedcontent"/>
          <w:rFonts w:cs="Arial"/>
        </w:rPr>
      </w:pPr>
      <w:r w:rsidRPr="005C4474">
        <w:rPr>
          <w:rStyle w:val="markedcontent"/>
          <w:rFonts w:ascii="Courier New" w:hAnsi="Courier New" w:cs="Courier New"/>
        </w:rPr>
        <w:t>region_id</w:t>
      </w:r>
      <w:r w:rsidR="00346A58">
        <w:rPr>
          <w:rStyle w:val="markedcontent"/>
        </w:rPr>
        <w:t xml:space="preserve"> </w:t>
      </w:r>
      <w:r w:rsidR="00346A58">
        <w:rPr>
          <w:rStyle w:val="markedcontent"/>
          <w:rFonts w:cs="Arial"/>
        </w:rPr>
        <w:t>:</w:t>
      </w:r>
    </w:p>
    <w:p w14:paraId="3D805C37" w14:textId="465099A4" w:rsidR="00346A58" w:rsidRPr="00346A58" w:rsidRDefault="00346A58" w:rsidP="00346A58">
      <w:r>
        <w:rPr>
          <w:rStyle w:val="markedcontent"/>
          <w:rFonts w:cs="Arial"/>
        </w:rPr>
        <w:t>Référence à une région. Ce numéro fait référence à la clef primaire d'une table qui ne</w:t>
      </w:r>
      <w:r>
        <w:br/>
      </w:r>
      <w:r>
        <w:rPr>
          <w:rStyle w:val="markedcontent"/>
          <w:rFonts w:cs="Arial"/>
        </w:rPr>
        <w:t xml:space="preserve">sera pas décrite ici. C'est une </w:t>
      </w:r>
      <w:r w:rsidRPr="005C4474">
        <w:rPr>
          <w:rStyle w:val="markedcontent"/>
          <w:rFonts w:cs="Arial"/>
          <w:b/>
          <w:bCs/>
          <w:color w:val="00B050"/>
        </w:rPr>
        <w:t>clef étrangère</w:t>
      </w:r>
      <w:r>
        <w:rPr>
          <w:rStyle w:val="markedcontent"/>
          <w:rFonts w:cs="Arial"/>
        </w:rPr>
        <w:t xml:space="preserve"> (foreign key).</w:t>
      </w:r>
    </w:p>
    <w:p w14:paraId="300DE7D0" w14:textId="77777777" w:rsidR="00346A58" w:rsidRPr="00E57B63" w:rsidRDefault="00346A58" w:rsidP="00E57B63">
      <w:pPr>
        <w:jc w:val="left"/>
        <w:rPr>
          <w:rStyle w:val="markedcontent"/>
          <w:rFonts w:cs="Arial"/>
        </w:rPr>
      </w:pPr>
    </w:p>
    <w:p w14:paraId="7DDE517E" w14:textId="18A2F0F5" w:rsidR="001734CE" w:rsidRDefault="001734CE" w:rsidP="001734CE">
      <w:pPr>
        <w:jc w:val="left"/>
        <w:rPr>
          <w:rStyle w:val="markedcontent"/>
          <w:rFonts w:cs="Arial"/>
        </w:rPr>
      </w:pPr>
    </w:p>
    <w:p w14:paraId="43B687C7" w14:textId="2BBD5C96" w:rsidR="00842205" w:rsidRDefault="00842205" w:rsidP="00842205">
      <w:pPr>
        <w:jc w:val="center"/>
        <w:rPr>
          <w:rStyle w:val="markedcontent"/>
          <w:rFonts w:cs="Arial"/>
        </w:rPr>
      </w:pPr>
    </w:p>
    <w:p w14:paraId="76572B07" w14:textId="27032D6D" w:rsidR="00842205" w:rsidRDefault="00842205" w:rsidP="001734CE">
      <w:pPr>
        <w:jc w:val="left"/>
        <w:rPr>
          <w:rStyle w:val="markedcontent"/>
          <w:rFonts w:cs="Arial"/>
        </w:rPr>
      </w:pPr>
    </w:p>
    <w:p w14:paraId="52939803" w14:textId="77777777" w:rsidR="00842205" w:rsidRDefault="00842205" w:rsidP="001734CE">
      <w:pPr>
        <w:jc w:val="left"/>
        <w:rPr>
          <w:rStyle w:val="markedcontent"/>
          <w:rFonts w:cs="Arial"/>
        </w:rPr>
      </w:pPr>
    </w:p>
    <w:p w14:paraId="01D3797D" w14:textId="77777777" w:rsidR="00752C6C" w:rsidRDefault="00752C6C">
      <w:pPr>
        <w:suppressAutoHyphens w:val="0"/>
        <w:spacing w:after="0" w:line="240" w:lineRule="auto"/>
        <w:ind w:right="0"/>
        <w:jc w:val="left"/>
        <w:rPr>
          <w:rStyle w:val="markedcontent"/>
          <w:rFonts w:cs="Arial"/>
        </w:rPr>
      </w:pPr>
      <w:r>
        <w:rPr>
          <w:rStyle w:val="markedcontent"/>
          <w:rFonts w:cs="Arial"/>
        </w:rPr>
        <w:br w:type="page"/>
      </w:r>
    </w:p>
    <w:p w14:paraId="279DE256" w14:textId="27536ECF" w:rsidR="00104C51" w:rsidRDefault="00BA6164" w:rsidP="00952C93">
      <w:pPr>
        <w:pStyle w:val="Titre1"/>
      </w:pPr>
      <w:r>
        <w:lastRenderedPageBreak/>
        <w:t>Jointure</w:t>
      </w:r>
    </w:p>
    <w:p w14:paraId="2774E35F" w14:textId="5B4D4E74" w:rsidR="00104C51" w:rsidRPr="00713556" w:rsidRDefault="00BA6164" w:rsidP="00104C51">
      <w:pPr>
        <w:rPr>
          <w:rStyle w:val="markedcontent"/>
          <w:rFonts w:cs="Arial"/>
          <w:sz w:val="24"/>
          <w:szCs w:val="24"/>
        </w:rPr>
      </w:pPr>
      <w:r w:rsidRPr="00713556">
        <w:rPr>
          <w:rStyle w:val="markedcontent"/>
          <w:rFonts w:cs="Arial"/>
          <w:sz w:val="24"/>
          <w:szCs w:val="24"/>
        </w:rPr>
        <w:t>Une jointure permet de lier les données des tables entre elles.</w:t>
      </w:r>
    </w:p>
    <w:p w14:paraId="5806A94B" w14:textId="77777777" w:rsidR="00104C51" w:rsidRPr="00713556" w:rsidRDefault="00104C51" w:rsidP="00104C51">
      <w:pPr>
        <w:rPr>
          <w:sz w:val="24"/>
          <w:szCs w:val="24"/>
        </w:rPr>
      </w:pPr>
    </w:p>
    <w:p w14:paraId="40B0B655" w14:textId="241378D0" w:rsidR="0075616A" w:rsidRPr="00713556" w:rsidRDefault="00104C51" w:rsidP="00A76C26">
      <w:pPr>
        <w:rPr>
          <w:sz w:val="24"/>
          <w:szCs w:val="24"/>
        </w:rPr>
      </w:pPr>
      <w:r w:rsidRPr="00713556">
        <w:rPr>
          <w:rStyle w:val="markedcontent"/>
          <w:rFonts w:cs="Arial"/>
          <w:sz w:val="24"/>
          <w:szCs w:val="24"/>
        </w:rPr>
        <w:t>La syntaxe de base est :</w:t>
      </w:r>
    </w:p>
    <w:tbl>
      <w:tblPr>
        <w:tblStyle w:val="Grilledutableau"/>
        <w:tblW w:w="0" w:type="auto"/>
        <w:tblLook w:val="04A0" w:firstRow="1" w:lastRow="0" w:firstColumn="1" w:lastColumn="0" w:noHBand="0" w:noVBand="1"/>
      </w:tblPr>
      <w:tblGrid>
        <w:gridCol w:w="9921"/>
      </w:tblGrid>
      <w:tr w:rsidR="00104C51" w14:paraId="47C6B376" w14:textId="77777777" w:rsidTr="00104C51">
        <w:tc>
          <w:tcPr>
            <w:tcW w:w="9921" w:type="dxa"/>
            <w:shd w:val="clear" w:color="auto" w:fill="262626" w:themeFill="text1" w:themeFillTint="D9"/>
          </w:tcPr>
          <w:p w14:paraId="6A8ACA10" w14:textId="6C2EDF98" w:rsidR="00BA6164" w:rsidRDefault="00104C51">
            <w:pPr>
              <w:suppressAutoHyphens w:val="0"/>
              <w:spacing w:after="0" w:line="240" w:lineRule="auto"/>
              <w:ind w:right="0"/>
              <w:jc w:val="left"/>
              <w:rPr>
                <w:rStyle w:val="markedcontent"/>
                <w:rFonts w:ascii="Courier New" w:hAnsi="Courier New" w:cs="Courier New"/>
              </w:rPr>
            </w:pPr>
            <w:r w:rsidRPr="00952C93">
              <w:rPr>
                <w:rStyle w:val="markedcontent"/>
                <w:rFonts w:ascii="Courier New" w:hAnsi="Courier New" w:cs="Courier New"/>
                <w:b/>
                <w:bCs/>
                <w:color w:val="00B050"/>
              </w:rPr>
              <w:t>SELECT</w:t>
            </w:r>
            <w:r w:rsidRPr="00952C93">
              <w:rPr>
                <w:rStyle w:val="markedcontent"/>
                <w:rFonts w:ascii="Courier New" w:hAnsi="Courier New" w:cs="Courier New"/>
                <w:color w:val="00B050"/>
              </w:rPr>
              <w:t xml:space="preserve"> </w:t>
            </w:r>
            <w:r w:rsidRPr="00952C93">
              <w:rPr>
                <w:rStyle w:val="markedcontent"/>
                <w:rFonts w:ascii="Courier New" w:hAnsi="Courier New" w:cs="Courier New"/>
              </w:rPr>
              <w:t>colonnes d'une ou plusieurs tables séparées par « , »</w:t>
            </w:r>
            <w:r w:rsidRPr="00952C93">
              <w:rPr>
                <w:rFonts w:ascii="Courier New" w:hAnsi="Courier New" w:cs="Courier New"/>
              </w:rPr>
              <w:br/>
            </w:r>
            <w:r w:rsidRPr="00952C93">
              <w:rPr>
                <w:rStyle w:val="markedcontent"/>
                <w:rFonts w:ascii="Courier New" w:hAnsi="Courier New" w:cs="Courier New"/>
                <w:b/>
                <w:bCs/>
                <w:color w:val="00B050"/>
              </w:rPr>
              <w:t>FROM</w:t>
            </w:r>
            <w:r w:rsidRPr="00952C93">
              <w:rPr>
                <w:rStyle w:val="markedcontent"/>
                <w:rFonts w:ascii="Courier New" w:hAnsi="Courier New" w:cs="Courier New"/>
                <w:color w:val="00B050"/>
              </w:rPr>
              <w:t xml:space="preserve"> </w:t>
            </w:r>
            <w:r w:rsidR="00BA6164">
              <w:rPr>
                <w:rStyle w:val="markedcontent"/>
                <w:rFonts w:ascii="Courier New" w:hAnsi="Courier New" w:cs="Courier New"/>
              </w:rPr>
              <w:t>table1</w:t>
            </w:r>
          </w:p>
          <w:p w14:paraId="1D0AF0DB" w14:textId="6634511A" w:rsidR="00104C51" w:rsidRPr="00952C93" w:rsidRDefault="00BA6164">
            <w:pPr>
              <w:suppressAutoHyphens w:val="0"/>
              <w:spacing w:after="0" w:line="240" w:lineRule="auto"/>
              <w:ind w:right="0"/>
              <w:jc w:val="left"/>
              <w:rPr>
                <w:rFonts w:ascii="Courier New" w:hAnsi="Courier New" w:cs="Courier New"/>
                <w:sz w:val="24"/>
                <w:szCs w:val="24"/>
              </w:rPr>
            </w:pPr>
            <w:r w:rsidRPr="00BA6164">
              <w:rPr>
                <w:rFonts w:ascii="Courier New" w:hAnsi="Courier New" w:cs="Courier New"/>
                <w:b/>
                <w:bCs/>
                <w:color w:val="00B050"/>
              </w:rPr>
              <w:t>JOIN</w:t>
            </w:r>
            <w:r w:rsidRPr="00BA6164">
              <w:rPr>
                <w:rFonts w:ascii="Courier New" w:hAnsi="Courier New" w:cs="Courier New"/>
              </w:rPr>
              <w:t xml:space="preserve"> table2 </w:t>
            </w:r>
            <w:r w:rsidRPr="00BA6164">
              <w:rPr>
                <w:rFonts w:ascii="Courier New" w:hAnsi="Courier New" w:cs="Courier New"/>
                <w:b/>
                <w:bCs/>
                <w:color w:val="00B050"/>
              </w:rPr>
              <w:t>ON</w:t>
            </w:r>
            <w:r w:rsidRPr="00BA6164">
              <w:rPr>
                <w:rFonts w:ascii="Courier New" w:hAnsi="Courier New" w:cs="Courier New"/>
              </w:rPr>
              <w:t xml:space="preserve"> condition_de_jointure</w:t>
            </w:r>
            <w:r w:rsidR="00104C51" w:rsidRPr="00952C93">
              <w:rPr>
                <w:rFonts w:ascii="Courier New" w:hAnsi="Courier New" w:cs="Courier New"/>
              </w:rPr>
              <w:br/>
            </w:r>
            <w:r w:rsidR="00104C51" w:rsidRPr="00952C93">
              <w:rPr>
                <w:rStyle w:val="markedcontent"/>
                <w:rFonts w:ascii="Courier New" w:hAnsi="Courier New" w:cs="Courier New"/>
                <w:b/>
                <w:bCs/>
                <w:color w:val="00B050"/>
              </w:rPr>
              <w:t>WHERE</w:t>
            </w:r>
            <w:r w:rsidR="00104C51" w:rsidRPr="00952C93">
              <w:rPr>
                <w:rStyle w:val="markedcontent"/>
                <w:rFonts w:ascii="Courier New" w:hAnsi="Courier New" w:cs="Courier New"/>
                <w:color w:val="00B050"/>
              </w:rPr>
              <w:t xml:space="preserve"> </w:t>
            </w:r>
            <w:r w:rsidR="00104C51" w:rsidRPr="00952C93">
              <w:rPr>
                <w:rStyle w:val="markedcontent"/>
                <w:rFonts w:ascii="Courier New" w:hAnsi="Courier New" w:cs="Courier New"/>
              </w:rPr>
              <w:t xml:space="preserve">conditions logiques séparées par « </w:t>
            </w:r>
            <w:r w:rsidR="00104C51" w:rsidRPr="00952C93">
              <w:rPr>
                <w:rStyle w:val="markedcontent"/>
                <w:rFonts w:ascii="Courier New" w:hAnsi="Courier New" w:cs="Courier New"/>
                <w:color w:val="FFC000"/>
              </w:rPr>
              <w:t xml:space="preserve">AND </w:t>
            </w:r>
            <w:r w:rsidR="00104C51" w:rsidRPr="00952C93">
              <w:rPr>
                <w:rStyle w:val="markedcontent"/>
                <w:rFonts w:ascii="Courier New" w:hAnsi="Courier New" w:cs="Courier New"/>
              </w:rPr>
              <w:t xml:space="preserve">» ou « </w:t>
            </w:r>
            <w:r w:rsidR="00104C51" w:rsidRPr="00952C93">
              <w:rPr>
                <w:rStyle w:val="markedcontent"/>
                <w:rFonts w:ascii="Courier New" w:hAnsi="Courier New" w:cs="Courier New"/>
                <w:color w:val="FFC000"/>
              </w:rPr>
              <w:t xml:space="preserve">OR </w:t>
            </w:r>
            <w:r w:rsidR="00104C51" w:rsidRPr="00952C93">
              <w:rPr>
                <w:rStyle w:val="markedcontent"/>
                <w:rFonts w:ascii="Courier New" w:hAnsi="Courier New" w:cs="Courier New"/>
              </w:rPr>
              <w:t>»</w:t>
            </w:r>
          </w:p>
        </w:tc>
      </w:tr>
    </w:tbl>
    <w:p w14:paraId="32FD5055" w14:textId="001831FC" w:rsidR="00104C51" w:rsidRDefault="00104C51">
      <w:pPr>
        <w:suppressAutoHyphens w:val="0"/>
        <w:spacing w:after="0" w:line="240" w:lineRule="auto"/>
        <w:ind w:right="0"/>
        <w:jc w:val="left"/>
        <w:rPr>
          <w:sz w:val="24"/>
          <w:szCs w:val="24"/>
        </w:rPr>
      </w:pPr>
    </w:p>
    <w:p w14:paraId="3B42345D" w14:textId="57362443" w:rsidR="00713556" w:rsidRDefault="00713556">
      <w:pPr>
        <w:suppressAutoHyphens w:val="0"/>
        <w:spacing w:after="0" w:line="240" w:lineRule="auto"/>
        <w:ind w:right="0"/>
        <w:jc w:val="left"/>
        <w:rPr>
          <w:sz w:val="24"/>
          <w:szCs w:val="24"/>
        </w:rPr>
      </w:pPr>
      <w:r>
        <w:rPr>
          <w:sz w:val="24"/>
          <w:szCs w:val="24"/>
        </w:rPr>
        <w:t>Dans la base de données fournie la table « employee » a une colonne « department_id » faisant référence à des identifiants de la table « department ».</w:t>
      </w:r>
    </w:p>
    <w:p w14:paraId="531A1301" w14:textId="2A57E016" w:rsidR="00713556" w:rsidRDefault="00713556">
      <w:pPr>
        <w:suppressAutoHyphens w:val="0"/>
        <w:spacing w:after="0" w:line="240" w:lineRule="auto"/>
        <w:ind w:right="0"/>
        <w:jc w:val="left"/>
        <w:rPr>
          <w:sz w:val="24"/>
          <w:szCs w:val="24"/>
        </w:rPr>
      </w:pPr>
    </w:p>
    <w:p w14:paraId="083C73DA" w14:textId="2E4B66E2" w:rsidR="00713556" w:rsidRDefault="00713556">
      <w:pPr>
        <w:suppressAutoHyphens w:val="0"/>
        <w:spacing w:after="0" w:line="240" w:lineRule="auto"/>
        <w:ind w:right="0"/>
        <w:jc w:val="left"/>
        <w:rPr>
          <w:sz w:val="24"/>
          <w:szCs w:val="24"/>
        </w:rPr>
      </w:pPr>
      <w:r>
        <w:rPr>
          <w:sz w:val="24"/>
          <w:szCs w:val="24"/>
        </w:rPr>
        <w:t>Ainsi, chaque ligne de « employee » correspond à une ligne de « department » et chaque ligne de « department » correspond à une ou plusieurs lignes de « employee ».</w:t>
      </w:r>
    </w:p>
    <w:p w14:paraId="1DB6C1BF" w14:textId="07338778" w:rsidR="00713556" w:rsidRDefault="00713556">
      <w:pPr>
        <w:suppressAutoHyphens w:val="0"/>
        <w:spacing w:after="0" w:line="240" w:lineRule="auto"/>
        <w:ind w:right="0"/>
        <w:jc w:val="left"/>
        <w:rPr>
          <w:sz w:val="24"/>
          <w:szCs w:val="24"/>
        </w:rPr>
      </w:pPr>
    </w:p>
    <w:p w14:paraId="5EE0BA38" w14:textId="3E284591" w:rsidR="00713556" w:rsidRDefault="00713556">
      <w:pPr>
        <w:suppressAutoHyphens w:val="0"/>
        <w:spacing w:after="0" w:line="240" w:lineRule="auto"/>
        <w:ind w:right="0"/>
        <w:jc w:val="left"/>
        <w:rPr>
          <w:sz w:val="24"/>
          <w:szCs w:val="24"/>
        </w:rPr>
      </w:pPr>
      <w:r>
        <w:rPr>
          <w:sz w:val="24"/>
          <w:szCs w:val="24"/>
        </w:rPr>
        <w:t>Pour joindre deux tables, il faut faire une égalité entre les valeurs des colonnes contenant ces informations.</w:t>
      </w:r>
    </w:p>
    <w:p w14:paraId="2A018FA3" w14:textId="18F03064" w:rsidR="00713556" w:rsidRDefault="00713556">
      <w:pPr>
        <w:suppressAutoHyphens w:val="0"/>
        <w:spacing w:after="0" w:line="240" w:lineRule="auto"/>
        <w:ind w:right="0"/>
        <w:jc w:val="left"/>
        <w:rPr>
          <w:sz w:val="24"/>
          <w:szCs w:val="24"/>
        </w:rPr>
      </w:pPr>
    </w:p>
    <w:p w14:paraId="517D2D71" w14:textId="30DB6B04" w:rsidR="00713556" w:rsidRDefault="00713556">
      <w:pPr>
        <w:suppressAutoHyphens w:val="0"/>
        <w:spacing w:after="0" w:line="240" w:lineRule="auto"/>
        <w:ind w:right="0"/>
        <w:jc w:val="left"/>
        <w:rPr>
          <w:sz w:val="24"/>
          <w:szCs w:val="24"/>
        </w:rPr>
      </w:pPr>
      <w:r>
        <w:rPr>
          <w:sz w:val="24"/>
          <w:szCs w:val="24"/>
        </w:rPr>
        <w:t>Ainsi, pour récupérer toutes les informations concernant les employés (y compris les informations concernant le département) il est possible d’utiliser la requête suivante :</w:t>
      </w:r>
    </w:p>
    <w:tbl>
      <w:tblPr>
        <w:tblStyle w:val="Grilledutableau"/>
        <w:tblW w:w="19842" w:type="dxa"/>
        <w:tblLook w:val="04A0" w:firstRow="1" w:lastRow="0" w:firstColumn="1" w:lastColumn="0" w:noHBand="0" w:noVBand="1"/>
      </w:tblPr>
      <w:tblGrid>
        <w:gridCol w:w="9921"/>
        <w:gridCol w:w="9921"/>
      </w:tblGrid>
      <w:tr w:rsidR="00713556" w:rsidRPr="00110DCD" w14:paraId="54AF360B" w14:textId="77777777" w:rsidTr="00713556">
        <w:tc>
          <w:tcPr>
            <w:tcW w:w="9921" w:type="dxa"/>
            <w:shd w:val="clear" w:color="auto" w:fill="262626" w:themeFill="text1" w:themeFillTint="D9"/>
          </w:tcPr>
          <w:p w14:paraId="78445750" w14:textId="77777777" w:rsidR="00713556" w:rsidRPr="00110DCD" w:rsidRDefault="00713556" w:rsidP="00713556">
            <w:pPr>
              <w:suppressAutoHyphens w:val="0"/>
              <w:spacing w:after="0" w:line="240" w:lineRule="auto"/>
              <w:ind w:right="0"/>
              <w:jc w:val="left"/>
              <w:rPr>
                <w:rStyle w:val="markedcontent"/>
                <w:rFonts w:ascii="Courier New" w:hAnsi="Courier New" w:cs="Courier New"/>
                <w:lang w:val="en-US"/>
              </w:rPr>
            </w:pPr>
            <w:r w:rsidRPr="00110DCD">
              <w:rPr>
                <w:rStyle w:val="markedcontent"/>
                <w:rFonts w:ascii="Courier New" w:hAnsi="Courier New" w:cs="Courier New"/>
                <w:b/>
                <w:bCs/>
                <w:color w:val="00B050"/>
                <w:lang w:val="en-US"/>
              </w:rPr>
              <w:t>SELECT</w:t>
            </w:r>
            <w:r w:rsidRPr="00110DCD">
              <w:rPr>
                <w:rStyle w:val="markedcontent"/>
                <w:rFonts w:ascii="Courier New" w:hAnsi="Courier New" w:cs="Courier New"/>
                <w:color w:val="00B050"/>
                <w:lang w:val="en-US"/>
              </w:rPr>
              <w:t xml:space="preserve"> </w:t>
            </w:r>
            <w:r w:rsidRPr="00110DCD">
              <w:rPr>
                <w:rStyle w:val="markedcontent"/>
                <w:rFonts w:ascii="Courier New" w:hAnsi="Courier New" w:cs="Courier New"/>
                <w:lang w:val="en-US"/>
              </w:rPr>
              <w:t>*</w:t>
            </w:r>
          </w:p>
          <w:p w14:paraId="5A425EDD" w14:textId="7D68B47A" w:rsidR="00713556" w:rsidRPr="00110DCD" w:rsidRDefault="00713556" w:rsidP="00713556">
            <w:pPr>
              <w:suppressAutoHyphens w:val="0"/>
              <w:spacing w:after="0" w:line="240" w:lineRule="auto"/>
              <w:ind w:right="0"/>
              <w:jc w:val="left"/>
              <w:rPr>
                <w:rStyle w:val="markedcontent"/>
                <w:rFonts w:ascii="Courier New" w:hAnsi="Courier New" w:cs="Courier New"/>
                <w:lang w:val="en-US"/>
              </w:rPr>
            </w:pPr>
            <w:r w:rsidRPr="00110DCD">
              <w:rPr>
                <w:rStyle w:val="markedcontent"/>
                <w:rFonts w:ascii="Courier New" w:hAnsi="Courier New" w:cs="Courier New"/>
                <w:b/>
                <w:bCs/>
                <w:color w:val="00B050"/>
                <w:lang w:val="en-US"/>
              </w:rPr>
              <w:t>FROM</w:t>
            </w:r>
            <w:r w:rsidRPr="00110DCD">
              <w:rPr>
                <w:rStyle w:val="markedcontent"/>
                <w:rFonts w:ascii="Courier New" w:hAnsi="Courier New" w:cs="Courier New"/>
                <w:color w:val="00B050"/>
                <w:lang w:val="en-US"/>
              </w:rPr>
              <w:t xml:space="preserve"> </w:t>
            </w:r>
            <w:r w:rsidRPr="00110DCD">
              <w:rPr>
                <w:rStyle w:val="markedcontent"/>
                <w:rFonts w:ascii="Courier New" w:hAnsi="Courier New" w:cs="Courier New"/>
                <w:lang w:val="en-US"/>
              </w:rPr>
              <w:t>employee e</w:t>
            </w:r>
          </w:p>
          <w:p w14:paraId="40336946" w14:textId="77777777" w:rsidR="0055779E" w:rsidRPr="00110DCD" w:rsidRDefault="00713556" w:rsidP="00713556">
            <w:pPr>
              <w:suppressAutoHyphens w:val="0"/>
              <w:spacing w:after="0" w:line="240" w:lineRule="auto"/>
              <w:ind w:right="0"/>
              <w:jc w:val="left"/>
              <w:rPr>
                <w:rFonts w:ascii="Courier New" w:hAnsi="Courier New" w:cs="Courier New"/>
                <w:lang w:val="en-US"/>
              </w:rPr>
            </w:pPr>
            <w:r w:rsidRPr="00110DCD">
              <w:rPr>
                <w:rFonts w:ascii="Courier New" w:hAnsi="Courier New" w:cs="Courier New"/>
                <w:b/>
                <w:bCs/>
                <w:color w:val="00B050"/>
                <w:lang w:val="en-US"/>
              </w:rPr>
              <w:t>JOIN</w:t>
            </w:r>
            <w:r w:rsidRPr="00110DCD">
              <w:rPr>
                <w:rFonts w:ascii="Courier New" w:hAnsi="Courier New" w:cs="Courier New"/>
                <w:color w:val="00B050"/>
                <w:lang w:val="en-US"/>
              </w:rPr>
              <w:t xml:space="preserve"> </w:t>
            </w:r>
            <w:r w:rsidRPr="00110DCD">
              <w:rPr>
                <w:rFonts w:ascii="Courier New" w:hAnsi="Courier New" w:cs="Courier New"/>
                <w:lang w:val="en-US"/>
              </w:rPr>
              <w:t>department d</w:t>
            </w:r>
          </w:p>
          <w:p w14:paraId="2073FE49" w14:textId="1DB191CF" w:rsidR="00713556" w:rsidRPr="00110DCD" w:rsidRDefault="00713556" w:rsidP="00713556">
            <w:pPr>
              <w:suppressAutoHyphens w:val="0"/>
              <w:spacing w:after="0" w:line="240" w:lineRule="auto"/>
              <w:ind w:right="0"/>
              <w:jc w:val="left"/>
              <w:rPr>
                <w:lang w:val="en-US"/>
              </w:rPr>
            </w:pPr>
            <w:r w:rsidRPr="00110DCD">
              <w:rPr>
                <w:rFonts w:ascii="Courier New" w:hAnsi="Courier New" w:cs="Courier New"/>
                <w:b/>
                <w:bCs/>
                <w:color w:val="00B050"/>
                <w:lang w:val="en-US"/>
              </w:rPr>
              <w:t>ON</w:t>
            </w:r>
            <w:r w:rsidRPr="00110DCD">
              <w:rPr>
                <w:rFonts w:ascii="Courier New" w:hAnsi="Courier New" w:cs="Courier New"/>
                <w:color w:val="00B050"/>
                <w:lang w:val="en-US"/>
              </w:rPr>
              <w:t xml:space="preserve"> </w:t>
            </w:r>
            <w:r w:rsidRPr="00110DCD">
              <w:rPr>
                <w:rFonts w:ascii="Courier New" w:hAnsi="Courier New" w:cs="Courier New"/>
                <w:lang w:val="en-US"/>
              </w:rPr>
              <w:t>e.department_id = d.id</w:t>
            </w:r>
          </w:p>
        </w:tc>
        <w:tc>
          <w:tcPr>
            <w:tcW w:w="9921" w:type="dxa"/>
            <w:shd w:val="clear" w:color="auto" w:fill="262626" w:themeFill="text1" w:themeFillTint="D9"/>
          </w:tcPr>
          <w:p w14:paraId="4172302E" w14:textId="5BF6A710" w:rsidR="00713556" w:rsidRPr="00110DCD" w:rsidRDefault="00713556" w:rsidP="00713556">
            <w:pPr>
              <w:suppressAutoHyphens w:val="0"/>
              <w:spacing w:after="0" w:line="240" w:lineRule="auto"/>
              <w:ind w:right="0"/>
              <w:jc w:val="left"/>
              <w:rPr>
                <w:sz w:val="24"/>
                <w:szCs w:val="24"/>
                <w:lang w:val="en-US"/>
              </w:rPr>
            </w:pPr>
          </w:p>
        </w:tc>
      </w:tr>
    </w:tbl>
    <w:p w14:paraId="6CA55729" w14:textId="77777777" w:rsidR="00713556" w:rsidRPr="00110DCD" w:rsidRDefault="00713556">
      <w:pPr>
        <w:suppressAutoHyphens w:val="0"/>
        <w:spacing w:after="0" w:line="240" w:lineRule="auto"/>
        <w:ind w:right="0"/>
        <w:jc w:val="left"/>
        <w:rPr>
          <w:sz w:val="24"/>
          <w:szCs w:val="24"/>
          <w:lang w:val="en-US"/>
        </w:rPr>
      </w:pPr>
    </w:p>
    <w:p w14:paraId="45493BB2" w14:textId="613D68D0" w:rsidR="00713556" w:rsidRDefault="00713556">
      <w:pPr>
        <w:suppressAutoHyphens w:val="0"/>
        <w:spacing w:after="0" w:line="240" w:lineRule="auto"/>
        <w:ind w:right="0"/>
        <w:jc w:val="left"/>
        <w:rPr>
          <w:sz w:val="24"/>
          <w:szCs w:val="24"/>
        </w:rPr>
      </w:pPr>
      <w:r>
        <w:rPr>
          <w:sz w:val="24"/>
          <w:szCs w:val="24"/>
        </w:rPr>
        <w:t xml:space="preserve">Les caractères </w:t>
      </w:r>
      <w:r w:rsidR="0055779E">
        <w:rPr>
          <w:sz w:val="24"/>
          <w:szCs w:val="24"/>
        </w:rPr>
        <w:t>‘e’ et ‘d’ sont des alias utilisés pour nommer les tables utilisés dans la requête. Ceci permet de gagner en concision de requête.</w:t>
      </w:r>
    </w:p>
    <w:p w14:paraId="0BEACCA8" w14:textId="77777777" w:rsidR="0055779E" w:rsidRDefault="0055779E">
      <w:pPr>
        <w:suppressAutoHyphens w:val="0"/>
        <w:spacing w:after="0" w:line="240" w:lineRule="auto"/>
        <w:ind w:right="0"/>
        <w:jc w:val="left"/>
        <w:rPr>
          <w:sz w:val="24"/>
          <w:szCs w:val="24"/>
        </w:rPr>
      </w:pPr>
    </w:p>
    <w:p w14:paraId="7B176959" w14:textId="2CED14D1" w:rsidR="0055779E" w:rsidRDefault="0055779E">
      <w:pPr>
        <w:suppressAutoHyphens w:val="0"/>
        <w:spacing w:after="0" w:line="240" w:lineRule="auto"/>
        <w:ind w:right="0"/>
        <w:jc w:val="left"/>
        <w:rPr>
          <w:sz w:val="24"/>
          <w:szCs w:val="24"/>
        </w:rPr>
      </w:pPr>
      <w:r>
        <w:rPr>
          <w:sz w:val="24"/>
          <w:szCs w:val="24"/>
        </w:rPr>
        <w:t>Ils sont à utiliser pour faire référence aux colonnes des tables qu’ils concernent.</w:t>
      </w:r>
    </w:p>
    <w:p w14:paraId="1E445E16" w14:textId="3FDA2265" w:rsidR="0055779E" w:rsidRDefault="0055779E">
      <w:pPr>
        <w:suppressAutoHyphens w:val="0"/>
        <w:spacing w:after="0" w:line="240" w:lineRule="auto"/>
        <w:ind w:right="0"/>
        <w:jc w:val="left"/>
        <w:rPr>
          <w:sz w:val="24"/>
          <w:szCs w:val="24"/>
        </w:rPr>
      </w:pPr>
    </w:p>
    <w:p w14:paraId="7F9ACD2D" w14:textId="0A18BFB3" w:rsidR="0055779E" w:rsidRDefault="0055779E" w:rsidP="0055779E">
      <w:pPr>
        <w:pStyle w:val="Paragraphedeliste"/>
        <w:numPr>
          <w:ilvl w:val="0"/>
          <w:numId w:val="39"/>
        </w:numPr>
        <w:suppressAutoHyphens w:val="0"/>
        <w:spacing w:after="0" w:line="240" w:lineRule="auto"/>
        <w:jc w:val="left"/>
        <w:rPr>
          <w:b/>
          <w:bCs/>
          <w:sz w:val="24"/>
          <w:szCs w:val="24"/>
        </w:rPr>
      </w:pPr>
      <w:r>
        <w:rPr>
          <w:b/>
          <w:bCs/>
          <w:sz w:val="24"/>
          <w:szCs w:val="24"/>
        </w:rPr>
        <w:t>Affichage de tous les employés et leur département (requête ci-dessus)</w:t>
      </w:r>
      <w:r w:rsidRPr="0055779E">
        <w:rPr>
          <w:b/>
          <w:bCs/>
          <w:sz w:val="24"/>
          <w:szCs w:val="24"/>
        </w:rPr>
        <w:t>.</w:t>
      </w:r>
    </w:p>
    <w:p w14:paraId="7EEDBAD6" w14:textId="24AE7D1E" w:rsidR="0055779E" w:rsidRDefault="0055779E" w:rsidP="0055779E">
      <w:pPr>
        <w:suppressAutoHyphens w:val="0"/>
        <w:spacing w:after="0" w:line="240" w:lineRule="auto"/>
        <w:jc w:val="left"/>
        <w:rPr>
          <w:b/>
          <w:bCs/>
          <w:sz w:val="24"/>
          <w:szCs w:val="24"/>
        </w:rPr>
      </w:pPr>
    </w:p>
    <w:p w14:paraId="50D1B191" w14:textId="06D3963C" w:rsidR="0055779E" w:rsidRDefault="0055779E" w:rsidP="0055779E">
      <w:pPr>
        <w:suppressAutoHyphens w:val="0"/>
        <w:spacing w:after="0" w:line="240" w:lineRule="auto"/>
        <w:jc w:val="left"/>
        <w:rPr>
          <w:b/>
          <w:bCs/>
          <w:sz w:val="24"/>
          <w:szCs w:val="24"/>
        </w:rPr>
      </w:pPr>
    </w:p>
    <w:p w14:paraId="7E372BD3" w14:textId="14F6F5B9" w:rsidR="0055779E" w:rsidRPr="0055779E" w:rsidRDefault="0055779E" w:rsidP="0055779E">
      <w:pPr>
        <w:suppressAutoHyphens w:val="0"/>
        <w:spacing w:after="0" w:line="240" w:lineRule="auto"/>
        <w:jc w:val="left"/>
        <w:rPr>
          <w:sz w:val="24"/>
          <w:szCs w:val="24"/>
        </w:rPr>
      </w:pPr>
      <w:r w:rsidRPr="0055779E">
        <w:rPr>
          <w:sz w:val="24"/>
          <w:szCs w:val="24"/>
        </w:rPr>
        <w:t xml:space="preserve">Dans la suite de ce TP vous devrez </w:t>
      </w:r>
      <w:r>
        <w:rPr>
          <w:sz w:val="24"/>
          <w:szCs w:val="24"/>
        </w:rPr>
        <w:t>écrire un ensemble de requêtes utilisant les jointures.</w:t>
      </w:r>
      <w:r w:rsidRPr="0055779E">
        <w:rPr>
          <w:sz w:val="24"/>
          <w:szCs w:val="24"/>
        </w:rPr>
        <w:t xml:space="preserve"> </w:t>
      </w:r>
    </w:p>
    <w:p w14:paraId="54B2CD69" w14:textId="0A076DC3" w:rsidR="00110DCD" w:rsidRDefault="00110DCD">
      <w:pPr>
        <w:suppressAutoHyphens w:val="0"/>
        <w:spacing w:after="0" w:line="240" w:lineRule="auto"/>
        <w:ind w:right="0"/>
        <w:jc w:val="left"/>
        <w:rPr>
          <w:sz w:val="24"/>
          <w:szCs w:val="24"/>
        </w:rPr>
      </w:pPr>
      <w:r>
        <w:rPr>
          <w:sz w:val="24"/>
          <w:szCs w:val="24"/>
        </w:rPr>
        <w:br w:type="page"/>
      </w:r>
    </w:p>
    <w:p w14:paraId="5A0A91AD" w14:textId="77777777" w:rsidR="00713556" w:rsidRDefault="00713556">
      <w:pPr>
        <w:suppressAutoHyphens w:val="0"/>
        <w:spacing w:after="0" w:line="240" w:lineRule="auto"/>
        <w:ind w:right="0"/>
        <w:jc w:val="left"/>
        <w:rPr>
          <w:sz w:val="24"/>
          <w:szCs w:val="24"/>
        </w:rPr>
      </w:pPr>
    </w:p>
    <w:p w14:paraId="2D56D990" w14:textId="6B47FF2D" w:rsidR="00952C93" w:rsidRPr="00952C93" w:rsidRDefault="00952C93" w:rsidP="00952C93">
      <w:pPr>
        <w:pStyle w:val="Titre1"/>
      </w:pPr>
      <w:r>
        <w:t>Requêtes à écrire</w:t>
      </w:r>
    </w:p>
    <w:p w14:paraId="3EB94D6C" w14:textId="77777777" w:rsidR="00447469" w:rsidRDefault="00447469">
      <w:pPr>
        <w:suppressAutoHyphens w:val="0"/>
        <w:spacing w:after="0" w:line="240" w:lineRule="auto"/>
        <w:ind w:right="0"/>
        <w:jc w:val="left"/>
        <w:rPr>
          <w:sz w:val="24"/>
          <w:szCs w:val="24"/>
        </w:rPr>
      </w:pPr>
    </w:p>
    <w:p w14:paraId="7CBE2B78" w14:textId="2602C6E1" w:rsidR="00447469" w:rsidRDefault="00447469" w:rsidP="00447469">
      <w:pPr>
        <w:pStyle w:val="Titre2"/>
      </w:pPr>
      <w:r>
        <w:t>Select</w:t>
      </w:r>
      <w:r w:rsidR="0055779E">
        <w:t xml:space="preserve"> et jointure</w:t>
      </w:r>
    </w:p>
    <w:p w14:paraId="021E928C" w14:textId="2AA6D894" w:rsidR="00330B03" w:rsidRDefault="00330B03">
      <w:pPr>
        <w:suppressAutoHyphens w:val="0"/>
        <w:spacing w:after="0" w:line="240" w:lineRule="auto"/>
        <w:ind w:right="0"/>
        <w:jc w:val="left"/>
        <w:rPr>
          <w:sz w:val="24"/>
          <w:szCs w:val="24"/>
        </w:rPr>
      </w:pPr>
    </w:p>
    <w:p w14:paraId="5DCF7DBB" w14:textId="1E78C8F0" w:rsidR="0055779E" w:rsidRDefault="0055779E" w:rsidP="0055779E">
      <w:pPr>
        <w:suppressAutoHyphens w:val="0"/>
        <w:spacing w:after="0" w:line="240" w:lineRule="auto"/>
        <w:jc w:val="left"/>
        <w:rPr>
          <w:sz w:val="24"/>
          <w:szCs w:val="24"/>
        </w:rPr>
      </w:pPr>
      <w:r w:rsidRPr="0055779E">
        <w:rPr>
          <w:sz w:val="24"/>
          <w:szCs w:val="24"/>
        </w:rPr>
        <w:t xml:space="preserve">Dans cet exemple de </w:t>
      </w:r>
      <w:r>
        <w:rPr>
          <w:sz w:val="24"/>
          <w:szCs w:val="24"/>
        </w:rPr>
        <w:t>requête est utilisé ‘*’ pour retourner toutes les colonnes dans le résultat. Il est possible de plutôt utiliser une liste de colonnes.</w:t>
      </w:r>
    </w:p>
    <w:p w14:paraId="25B9D54F" w14:textId="77777777" w:rsidR="0055779E" w:rsidRDefault="0055779E">
      <w:pPr>
        <w:suppressAutoHyphens w:val="0"/>
        <w:spacing w:after="0" w:line="240" w:lineRule="auto"/>
        <w:ind w:right="0"/>
        <w:jc w:val="left"/>
        <w:rPr>
          <w:sz w:val="24"/>
          <w:szCs w:val="24"/>
        </w:rPr>
      </w:pPr>
    </w:p>
    <w:p w14:paraId="6F53EF03" w14:textId="2D176E80" w:rsidR="00952C93" w:rsidRPr="0055779E" w:rsidRDefault="0055779E" w:rsidP="0055779E">
      <w:pPr>
        <w:pStyle w:val="Paragraphedeliste"/>
        <w:numPr>
          <w:ilvl w:val="0"/>
          <w:numId w:val="39"/>
        </w:numPr>
        <w:rPr>
          <w:rStyle w:val="markedcontent"/>
          <w:rFonts w:cs="Arial"/>
          <w:b/>
          <w:bCs/>
          <w:sz w:val="24"/>
          <w:szCs w:val="24"/>
        </w:rPr>
      </w:pPr>
      <w:r w:rsidRPr="0055779E">
        <w:rPr>
          <w:rStyle w:val="markedcontent"/>
          <w:rFonts w:cs="Arial"/>
          <w:b/>
          <w:bCs/>
          <w:sz w:val="24"/>
          <w:szCs w:val="24"/>
        </w:rPr>
        <w:t>Rechercher le numéro du département, le nom du département, le</w:t>
      </w:r>
      <w:r>
        <w:rPr>
          <w:b/>
          <w:bCs/>
          <w:sz w:val="24"/>
          <w:szCs w:val="24"/>
        </w:rPr>
        <w:t xml:space="preserve"> </w:t>
      </w:r>
      <w:r w:rsidRPr="0055779E">
        <w:rPr>
          <w:rStyle w:val="markedcontent"/>
          <w:rFonts w:cs="Arial"/>
          <w:b/>
          <w:bCs/>
          <w:sz w:val="24"/>
          <w:szCs w:val="24"/>
        </w:rPr>
        <w:t>nom des</w:t>
      </w:r>
      <w:r>
        <w:rPr>
          <w:rStyle w:val="markedcontent"/>
          <w:rFonts w:cs="Arial"/>
          <w:b/>
          <w:bCs/>
          <w:sz w:val="24"/>
          <w:szCs w:val="24"/>
        </w:rPr>
        <w:t xml:space="preserve"> </w:t>
      </w:r>
      <w:r w:rsidRPr="0055779E">
        <w:rPr>
          <w:rStyle w:val="markedcontent"/>
          <w:rFonts w:cs="Arial"/>
          <w:b/>
          <w:bCs/>
          <w:sz w:val="24"/>
          <w:szCs w:val="24"/>
        </w:rPr>
        <w:t>employés classés par numéro de département (</w:t>
      </w:r>
      <w:r>
        <w:rPr>
          <w:rStyle w:val="markedcontent"/>
          <w:rFonts w:cs="Arial"/>
          <w:b/>
          <w:bCs/>
          <w:sz w:val="24"/>
          <w:szCs w:val="24"/>
        </w:rPr>
        <w:t>utilisez des alias pour les tables</w:t>
      </w:r>
      <w:r w:rsidRPr="0055779E">
        <w:rPr>
          <w:rStyle w:val="markedcontent"/>
          <w:rFonts w:cs="Arial"/>
          <w:b/>
          <w:bCs/>
          <w:sz w:val="24"/>
          <w:szCs w:val="24"/>
        </w:rPr>
        <w:t>).</w:t>
      </w:r>
    </w:p>
    <w:p w14:paraId="532B401C" w14:textId="6DB6F242" w:rsidR="008369A7" w:rsidRPr="0055779E" w:rsidRDefault="0055779E" w:rsidP="0055779E">
      <w:pPr>
        <w:pStyle w:val="Paragraphedeliste"/>
        <w:numPr>
          <w:ilvl w:val="0"/>
          <w:numId w:val="39"/>
        </w:numPr>
        <w:rPr>
          <w:b/>
          <w:bCs/>
          <w:sz w:val="24"/>
          <w:szCs w:val="24"/>
        </w:rPr>
      </w:pPr>
      <w:r w:rsidRPr="0055779E">
        <w:rPr>
          <w:rStyle w:val="markedcontent"/>
          <w:rFonts w:cs="Arial"/>
          <w:b/>
          <w:bCs/>
          <w:sz w:val="24"/>
          <w:szCs w:val="24"/>
        </w:rPr>
        <w:t xml:space="preserve">Rechercher le nom des employés du département </w:t>
      </w:r>
      <w:r>
        <w:rPr>
          <w:rStyle w:val="markedcontent"/>
          <w:rFonts w:cs="Arial"/>
          <w:b/>
          <w:bCs/>
          <w:sz w:val="24"/>
          <w:szCs w:val="24"/>
        </w:rPr>
        <w:t>« </w:t>
      </w:r>
      <w:r w:rsidRPr="0055779E">
        <w:rPr>
          <w:rStyle w:val="markedcontent"/>
          <w:b/>
          <w:bCs/>
          <w:sz w:val="24"/>
          <w:szCs w:val="24"/>
        </w:rPr>
        <w:t>Distribution</w:t>
      </w:r>
      <w:r>
        <w:rPr>
          <w:rStyle w:val="markedcontent"/>
          <w:b/>
          <w:bCs/>
          <w:sz w:val="24"/>
          <w:szCs w:val="24"/>
        </w:rPr>
        <w:t> »</w:t>
      </w:r>
      <w:r w:rsidRPr="0055779E">
        <w:rPr>
          <w:rStyle w:val="markedcontent"/>
          <w:rFonts w:cs="Arial"/>
          <w:b/>
          <w:bCs/>
          <w:sz w:val="24"/>
          <w:szCs w:val="24"/>
        </w:rPr>
        <w:t>.</w:t>
      </w:r>
    </w:p>
    <w:p w14:paraId="614F86CB" w14:textId="4644CAA7" w:rsidR="0014378D" w:rsidRDefault="0014378D" w:rsidP="009D302A"/>
    <w:p w14:paraId="36D3F59E" w14:textId="2049C802" w:rsidR="00952C93" w:rsidRDefault="0055779E" w:rsidP="0055779E">
      <w:pPr>
        <w:pStyle w:val="Titre2"/>
        <w:rPr>
          <w:rStyle w:val="markedcontent"/>
          <w:rFonts w:cs="Arial"/>
        </w:rPr>
      </w:pPr>
      <w:r>
        <w:rPr>
          <w:rStyle w:val="markedcontent"/>
          <w:rFonts w:cs="Arial"/>
        </w:rPr>
        <w:t>Auto-jointures</w:t>
      </w:r>
    </w:p>
    <w:p w14:paraId="6501192D" w14:textId="0E095F38" w:rsidR="0055779E" w:rsidRPr="0055779E" w:rsidRDefault="0055779E" w:rsidP="009D302A">
      <w:pPr>
        <w:rPr>
          <w:rStyle w:val="markedcontent"/>
          <w:rFonts w:cs="Arial"/>
          <w:sz w:val="24"/>
          <w:szCs w:val="24"/>
        </w:rPr>
      </w:pPr>
      <w:r w:rsidRPr="0055779E">
        <w:rPr>
          <w:rStyle w:val="markedcontent"/>
          <w:rFonts w:cs="Arial"/>
          <w:sz w:val="24"/>
          <w:szCs w:val="24"/>
        </w:rPr>
        <w:t>Une table peut être jointe avec elle-même pour comparer les lignes qui la compose. Il vous faudra, pour se faire, mettre en place une « auto-jointure » en utilisant bien les alias des tables.</w:t>
      </w:r>
    </w:p>
    <w:p w14:paraId="1896AEFA" w14:textId="6458983E" w:rsidR="0055779E" w:rsidRDefault="0055779E" w:rsidP="009D302A">
      <w:pPr>
        <w:rPr>
          <w:rStyle w:val="markedcontent"/>
          <w:rFonts w:cs="Arial"/>
        </w:rPr>
      </w:pPr>
    </w:p>
    <w:p w14:paraId="35D58067" w14:textId="32481372" w:rsidR="0055779E" w:rsidRPr="00E33732" w:rsidRDefault="0055779E" w:rsidP="009D302A">
      <w:pPr>
        <w:rPr>
          <w:rStyle w:val="markedcontent"/>
          <w:rFonts w:cs="Arial"/>
          <w:sz w:val="24"/>
          <w:szCs w:val="24"/>
        </w:rPr>
      </w:pPr>
      <w:r w:rsidRPr="00E33732">
        <w:rPr>
          <w:rStyle w:val="markedcontent"/>
          <w:rFonts w:cs="Arial"/>
          <w:sz w:val="24"/>
          <w:szCs w:val="24"/>
        </w:rPr>
        <w:t xml:space="preserve">Par exemple, </w:t>
      </w:r>
      <w:r w:rsidR="00E33732" w:rsidRPr="00E33732">
        <w:rPr>
          <w:rStyle w:val="markedcontent"/>
          <w:rFonts w:cs="Arial"/>
          <w:sz w:val="24"/>
          <w:szCs w:val="24"/>
        </w:rPr>
        <w:t>pour joindre la table « employee »  avec elle-même vous pouvez utiliser :</w:t>
      </w:r>
    </w:p>
    <w:tbl>
      <w:tblPr>
        <w:tblStyle w:val="Grilledutableau"/>
        <w:tblW w:w="0" w:type="auto"/>
        <w:tblLook w:val="04A0" w:firstRow="1" w:lastRow="0" w:firstColumn="1" w:lastColumn="0" w:noHBand="0" w:noVBand="1"/>
      </w:tblPr>
      <w:tblGrid>
        <w:gridCol w:w="9921"/>
      </w:tblGrid>
      <w:tr w:rsidR="00E33732" w:rsidRPr="00110DCD" w14:paraId="0FD4743E" w14:textId="77777777" w:rsidTr="00E33732">
        <w:tc>
          <w:tcPr>
            <w:tcW w:w="9921" w:type="dxa"/>
            <w:shd w:val="clear" w:color="auto" w:fill="262626" w:themeFill="text1" w:themeFillTint="D9"/>
          </w:tcPr>
          <w:p w14:paraId="139BAD25" w14:textId="77777777" w:rsidR="00E33732" w:rsidRPr="00110DCD" w:rsidRDefault="00E33732" w:rsidP="00E33732">
            <w:pPr>
              <w:suppressAutoHyphens w:val="0"/>
              <w:spacing w:after="0" w:line="240" w:lineRule="auto"/>
              <w:ind w:right="0"/>
              <w:jc w:val="left"/>
              <w:rPr>
                <w:rStyle w:val="markedcontent"/>
                <w:rFonts w:ascii="Courier New" w:hAnsi="Courier New" w:cs="Courier New"/>
                <w:lang w:val="en-US"/>
              </w:rPr>
            </w:pPr>
            <w:r w:rsidRPr="00110DCD">
              <w:rPr>
                <w:rStyle w:val="markedcontent"/>
                <w:rFonts w:ascii="Courier New" w:hAnsi="Courier New" w:cs="Courier New"/>
                <w:b/>
                <w:bCs/>
                <w:color w:val="00B050"/>
                <w:lang w:val="en-US"/>
              </w:rPr>
              <w:t>SELECT</w:t>
            </w:r>
            <w:r w:rsidRPr="00110DCD">
              <w:rPr>
                <w:rStyle w:val="markedcontent"/>
                <w:rFonts w:ascii="Courier New" w:hAnsi="Courier New" w:cs="Courier New"/>
                <w:color w:val="00B050"/>
                <w:lang w:val="en-US"/>
              </w:rPr>
              <w:t xml:space="preserve"> </w:t>
            </w:r>
            <w:r w:rsidRPr="00110DCD">
              <w:rPr>
                <w:rStyle w:val="markedcontent"/>
                <w:rFonts w:ascii="Courier New" w:hAnsi="Courier New" w:cs="Courier New"/>
                <w:lang w:val="en-US"/>
              </w:rPr>
              <w:t>*</w:t>
            </w:r>
          </w:p>
          <w:p w14:paraId="564E2D7F" w14:textId="5C4FD5F7" w:rsidR="00E33732" w:rsidRPr="00110DCD" w:rsidRDefault="00E33732" w:rsidP="00E33732">
            <w:pPr>
              <w:suppressAutoHyphens w:val="0"/>
              <w:spacing w:after="0" w:line="240" w:lineRule="auto"/>
              <w:ind w:right="0"/>
              <w:jc w:val="left"/>
              <w:rPr>
                <w:rStyle w:val="markedcontent"/>
                <w:rFonts w:ascii="Courier New" w:hAnsi="Courier New" w:cs="Courier New"/>
                <w:lang w:val="en-US"/>
              </w:rPr>
            </w:pPr>
            <w:r w:rsidRPr="00110DCD">
              <w:rPr>
                <w:rStyle w:val="markedcontent"/>
                <w:rFonts w:ascii="Courier New" w:hAnsi="Courier New" w:cs="Courier New"/>
                <w:b/>
                <w:bCs/>
                <w:color w:val="00B050"/>
                <w:lang w:val="en-US"/>
              </w:rPr>
              <w:t>FROM</w:t>
            </w:r>
            <w:r w:rsidRPr="00110DCD">
              <w:rPr>
                <w:rStyle w:val="markedcontent"/>
                <w:rFonts w:ascii="Courier New" w:hAnsi="Courier New" w:cs="Courier New"/>
                <w:color w:val="00B050"/>
                <w:lang w:val="en-US"/>
              </w:rPr>
              <w:t xml:space="preserve"> </w:t>
            </w:r>
            <w:r w:rsidRPr="00110DCD">
              <w:rPr>
                <w:rStyle w:val="markedcontent"/>
                <w:rFonts w:ascii="Courier New" w:hAnsi="Courier New" w:cs="Courier New"/>
                <w:lang w:val="en-US"/>
              </w:rPr>
              <w:t>employee e1</w:t>
            </w:r>
          </w:p>
          <w:p w14:paraId="10343ECD" w14:textId="28324CA8" w:rsidR="00E33732" w:rsidRPr="00110DCD" w:rsidRDefault="00E33732" w:rsidP="00E33732">
            <w:pPr>
              <w:suppressAutoHyphens w:val="0"/>
              <w:spacing w:after="0" w:line="240" w:lineRule="auto"/>
              <w:ind w:right="0"/>
              <w:jc w:val="left"/>
              <w:rPr>
                <w:rFonts w:ascii="Courier New" w:hAnsi="Courier New" w:cs="Courier New"/>
                <w:lang w:val="en-US"/>
              </w:rPr>
            </w:pPr>
            <w:r w:rsidRPr="00110DCD">
              <w:rPr>
                <w:rFonts w:ascii="Courier New" w:hAnsi="Courier New" w:cs="Courier New"/>
                <w:b/>
                <w:bCs/>
                <w:color w:val="00B050"/>
                <w:lang w:val="en-US"/>
              </w:rPr>
              <w:t>JOIN</w:t>
            </w:r>
            <w:r w:rsidRPr="00110DCD">
              <w:rPr>
                <w:rFonts w:ascii="Courier New" w:hAnsi="Courier New" w:cs="Courier New"/>
                <w:color w:val="00B050"/>
                <w:lang w:val="en-US"/>
              </w:rPr>
              <w:t xml:space="preserve"> </w:t>
            </w:r>
            <w:r w:rsidRPr="00110DCD">
              <w:rPr>
                <w:rFonts w:ascii="Courier New" w:hAnsi="Courier New" w:cs="Courier New"/>
                <w:lang w:val="en-US"/>
              </w:rPr>
              <w:t>employee e2</w:t>
            </w:r>
          </w:p>
          <w:p w14:paraId="5B66BFAF" w14:textId="4EE70E26" w:rsidR="00E33732" w:rsidRPr="00110DCD" w:rsidRDefault="00E33732" w:rsidP="00E33732">
            <w:pPr>
              <w:rPr>
                <w:rStyle w:val="markedcontent"/>
                <w:rFonts w:cs="Arial"/>
                <w:lang w:val="en-US"/>
              </w:rPr>
            </w:pPr>
            <w:r w:rsidRPr="00110DCD">
              <w:rPr>
                <w:rFonts w:ascii="Courier New" w:hAnsi="Courier New" w:cs="Courier New"/>
                <w:b/>
                <w:bCs/>
                <w:color w:val="00B050"/>
                <w:lang w:val="en-US"/>
              </w:rPr>
              <w:t>ON</w:t>
            </w:r>
            <w:r w:rsidRPr="00110DCD">
              <w:rPr>
                <w:rFonts w:ascii="Courier New" w:hAnsi="Courier New" w:cs="Courier New"/>
                <w:color w:val="00B050"/>
                <w:lang w:val="en-US"/>
              </w:rPr>
              <w:t xml:space="preserve"> </w:t>
            </w:r>
            <w:r w:rsidRPr="00110DCD">
              <w:rPr>
                <w:rFonts w:ascii="Courier New" w:hAnsi="Courier New" w:cs="Courier New"/>
                <w:lang w:val="en-US"/>
              </w:rPr>
              <w:t>e1.id = e2.superior_id</w:t>
            </w:r>
          </w:p>
        </w:tc>
      </w:tr>
    </w:tbl>
    <w:p w14:paraId="121EBF8E" w14:textId="77777777" w:rsidR="00E33732" w:rsidRPr="00110DCD" w:rsidRDefault="00E33732" w:rsidP="009D302A">
      <w:pPr>
        <w:rPr>
          <w:rStyle w:val="markedcontent"/>
          <w:rFonts w:cs="Arial"/>
          <w:lang w:val="en-US"/>
        </w:rPr>
      </w:pPr>
    </w:p>
    <w:p w14:paraId="7F7E73B3" w14:textId="34718BFB" w:rsidR="00E33732" w:rsidRPr="00E33732" w:rsidRDefault="00E33732" w:rsidP="009D302A">
      <w:pPr>
        <w:rPr>
          <w:rStyle w:val="markedcontent"/>
          <w:rFonts w:cs="Arial"/>
          <w:sz w:val="24"/>
          <w:szCs w:val="24"/>
        </w:rPr>
      </w:pPr>
      <w:r w:rsidRPr="00E33732">
        <w:rPr>
          <w:rStyle w:val="markedcontent"/>
          <w:rFonts w:cs="Arial"/>
          <w:sz w:val="24"/>
          <w:szCs w:val="24"/>
        </w:rPr>
        <w:t>Sachant ceci, écrivez la requête permettant de répondre à la demande suivante :</w:t>
      </w:r>
    </w:p>
    <w:p w14:paraId="7CCD8AB6" w14:textId="77777777" w:rsidR="00E33732" w:rsidRDefault="00E33732" w:rsidP="009D302A">
      <w:pPr>
        <w:rPr>
          <w:rStyle w:val="markedcontent"/>
          <w:rFonts w:cs="Arial"/>
        </w:rPr>
      </w:pPr>
    </w:p>
    <w:p w14:paraId="25958998" w14:textId="0E68FA85" w:rsidR="00E33732" w:rsidRPr="00E33732" w:rsidRDefault="00E33732" w:rsidP="00E33732">
      <w:pPr>
        <w:pStyle w:val="Paragraphedeliste"/>
        <w:numPr>
          <w:ilvl w:val="0"/>
          <w:numId w:val="39"/>
        </w:numPr>
        <w:rPr>
          <w:rStyle w:val="markedcontent"/>
          <w:rFonts w:cs="Arial"/>
          <w:b/>
          <w:bCs/>
          <w:sz w:val="24"/>
          <w:szCs w:val="24"/>
        </w:rPr>
      </w:pPr>
      <w:r w:rsidRPr="00E33732">
        <w:rPr>
          <w:rStyle w:val="markedcontent"/>
          <w:rFonts w:cs="Arial"/>
          <w:b/>
          <w:bCs/>
          <w:sz w:val="24"/>
          <w:szCs w:val="24"/>
        </w:rPr>
        <w:t>Rechercher le nom et le salaire des employés qui gagnent plus que</w:t>
      </w:r>
      <w:r w:rsidRPr="00E33732">
        <w:rPr>
          <w:b/>
          <w:bCs/>
          <w:sz w:val="24"/>
          <w:szCs w:val="24"/>
        </w:rPr>
        <w:t xml:space="preserve"> </w:t>
      </w:r>
      <w:r w:rsidRPr="00E33732">
        <w:rPr>
          <w:rStyle w:val="markedcontent"/>
          <w:rFonts w:cs="Arial"/>
          <w:b/>
          <w:bCs/>
          <w:sz w:val="24"/>
          <w:szCs w:val="24"/>
        </w:rPr>
        <w:t>leur supérieur hiérarchique, et le nom et le salaire du supérieur.</w:t>
      </w:r>
    </w:p>
    <w:p w14:paraId="510C6A58" w14:textId="77777777" w:rsidR="0055779E" w:rsidRDefault="0055779E" w:rsidP="009D302A">
      <w:pPr>
        <w:rPr>
          <w:rStyle w:val="markedcontent"/>
          <w:rFonts w:cs="Arial"/>
        </w:rPr>
      </w:pPr>
    </w:p>
    <w:p w14:paraId="22A5C77A" w14:textId="04D76072" w:rsidR="0055779E" w:rsidRDefault="00E33732" w:rsidP="00E33732">
      <w:pPr>
        <w:pStyle w:val="Titre2"/>
        <w:rPr>
          <w:rStyle w:val="markedcontent"/>
          <w:rFonts w:cs="Arial"/>
        </w:rPr>
      </w:pPr>
      <w:r>
        <w:rPr>
          <w:rStyle w:val="markedcontent"/>
          <w:rFonts w:cs="Arial"/>
        </w:rPr>
        <w:t>Sous-requête</w:t>
      </w:r>
    </w:p>
    <w:p w14:paraId="62C3D9F5" w14:textId="64D1F9F9" w:rsidR="0055779E" w:rsidRDefault="00E33732" w:rsidP="009D302A">
      <w:pPr>
        <w:rPr>
          <w:rStyle w:val="markedcontent"/>
          <w:rFonts w:cs="Arial"/>
          <w:sz w:val="24"/>
          <w:szCs w:val="24"/>
        </w:rPr>
      </w:pPr>
      <w:r w:rsidRPr="00E33732">
        <w:rPr>
          <w:rStyle w:val="markedcontent"/>
          <w:rFonts w:cs="Arial"/>
          <w:sz w:val="24"/>
          <w:szCs w:val="24"/>
        </w:rPr>
        <w:t>Le résultat d'une requête peut servir dans une clause de restriction d'une autre requête,</w:t>
      </w:r>
      <w:r w:rsidRPr="00E33732">
        <w:rPr>
          <w:sz w:val="24"/>
          <w:szCs w:val="24"/>
        </w:rPr>
        <w:br/>
      </w:r>
      <w:r w:rsidRPr="00E33732">
        <w:rPr>
          <w:rStyle w:val="markedcontent"/>
          <w:rFonts w:cs="Arial"/>
          <w:sz w:val="24"/>
          <w:szCs w:val="24"/>
        </w:rPr>
        <w:t>on parlera alors de sous-requête imbriquée.</w:t>
      </w:r>
    </w:p>
    <w:tbl>
      <w:tblPr>
        <w:tblStyle w:val="Grilledutableau"/>
        <w:tblW w:w="0" w:type="auto"/>
        <w:tblLook w:val="04A0" w:firstRow="1" w:lastRow="0" w:firstColumn="1" w:lastColumn="0" w:noHBand="0" w:noVBand="1"/>
      </w:tblPr>
      <w:tblGrid>
        <w:gridCol w:w="9921"/>
      </w:tblGrid>
      <w:tr w:rsidR="00E33732" w:rsidRPr="00110DCD" w14:paraId="16706365" w14:textId="77777777" w:rsidTr="00E33732">
        <w:tc>
          <w:tcPr>
            <w:tcW w:w="9921" w:type="dxa"/>
            <w:shd w:val="clear" w:color="auto" w:fill="262626" w:themeFill="text1" w:themeFillTint="D9"/>
          </w:tcPr>
          <w:p w14:paraId="3FC3C15B" w14:textId="77777777" w:rsidR="00E33732" w:rsidRPr="00110DCD" w:rsidRDefault="00E33732" w:rsidP="00E33732">
            <w:pPr>
              <w:suppressAutoHyphens w:val="0"/>
              <w:spacing w:after="0" w:line="240" w:lineRule="auto"/>
              <w:ind w:right="0"/>
              <w:rPr>
                <w:rStyle w:val="markedcontent"/>
                <w:rFonts w:ascii="Courier New" w:hAnsi="Courier New" w:cs="Courier New"/>
                <w:lang w:val="en-US"/>
              </w:rPr>
            </w:pPr>
            <w:r w:rsidRPr="00110DCD">
              <w:rPr>
                <w:rStyle w:val="markedcontent"/>
                <w:rFonts w:ascii="Courier New" w:hAnsi="Courier New" w:cs="Courier New"/>
                <w:b/>
                <w:bCs/>
                <w:color w:val="00B050"/>
                <w:lang w:val="en-US"/>
              </w:rPr>
              <w:t>SELECT</w:t>
            </w:r>
            <w:r w:rsidRPr="00110DCD">
              <w:rPr>
                <w:rStyle w:val="markedcontent"/>
                <w:rFonts w:ascii="Courier New" w:hAnsi="Courier New" w:cs="Courier New"/>
                <w:color w:val="00B050"/>
                <w:lang w:val="en-US"/>
              </w:rPr>
              <w:t xml:space="preserve"> </w:t>
            </w:r>
            <w:r w:rsidRPr="00110DCD">
              <w:rPr>
                <w:rStyle w:val="markedcontent"/>
                <w:rFonts w:ascii="Courier New" w:hAnsi="Courier New" w:cs="Courier New"/>
                <w:lang w:val="en-US"/>
              </w:rPr>
              <w:t>*</w:t>
            </w:r>
          </w:p>
          <w:p w14:paraId="53DD934E" w14:textId="5F26517B" w:rsidR="00E33732" w:rsidRPr="00110DCD" w:rsidRDefault="00E33732" w:rsidP="00E33732">
            <w:pPr>
              <w:suppressAutoHyphens w:val="0"/>
              <w:spacing w:after="0" w:line="240" w:lineRule="auto"/>
              <w:ind w:right="0"/>
              <w:rPr>
                <w:rStyle w:val="markedcontent"/>
                <w:rFonts w:ascii="Courier New" w:hAnsi="Courier New" w:cs="Courier New"/>
                <w:lang w:val="en-US"/>
              </w:rPr>
            </w:pPr>
            <w:r w:rsidRPr="00110DCD">
              <w:rPr>
                <w:rStyle w:val="markedcontent"/>
                <w:rFonts w:ascii="Courier New" w:hAnsi="Courier New" w:cs="Courier New"/>
                <w:b/>
                <w:bCs/>
                <w:color w:val="00B050"/>
                <w:lang w:val="en-US"/>
              </w:rPr>
              <w:t>FROM</w:t>
            </w:r>
            <w:r w:rsidRPr="00110DCD">
              <w:rPr>
                <w:rStyle w:val="markedcontent"/>
                <w:rFonts w:ascii="Courier New" w:hAnsi="Courier New" w:cs="Courier New"/>
                <w:color w:val="00B050"/>
                <w:lang w:val="en-US"/>
              </w:rPr>
              <w:t xml:space="preserve"> </w:t>
            </w:r>
            <w:r w:rsidRPr="00110DCD">
              <w:rPr>
                <w:rStyle w:val="markedcontent"/>
                <w:rFonts w:ascii="Courier New" w:hAnsi="Courier New" w:cs="Courier New"/>
                <w:lang w:val="en-US"/>
              </w:rPr>
              <w:t>employee</w:t>
            </w:r>
          </w:p>
          <w:p w14:paraId="21BADEAD" w14:textId="77777777" w:rsidR="00E33732" w:rsidRPr="00110DCD" w:rsidRDefault="00E33732" w:rsidP="00E33732">
            <w:pPr>
              <w:suppressAutoHyphens w:val="0"/>
              <w:spacing w:after="0" w:line="240" w:lineRule="auto"/>
              <w:ind w:right="0"/>
              <w:rPr>
                <w:rFonts w:ascii="Courier New" w:hAnsi="Courier New" w:cs="Courier New"/>
                <w:lang w:val="en-US"/>
              </w:rPr>
            </w:pPr>
            <w:r w:rsidRPr="00110DCD">
              <w:rPr>
                <w:rFonts w:ascii="Courier New" w:hAnsi="Courier New" w:cs="Courier New"/>
                <w:b/>
                <w:bCs/>
                <w:color w:val="00B050"/>
                <w:lang w:val="en-US"/>
              </w:rPr>
              <w:t xml:space="preserve">WHERE </w:t>
            </w:r>
            <w:r w:rsidRPr="00110DCD">
              <w:rPr>
                <w:rFonts w:ascii="Courier New" w:hAnsi="Courier New" w:cs="Courier New"/>
                <w:lang w:val="en-US"/>
              </w:rPr>
              <w:t>department_id</w:t>
            </w:r>
          </w:p>
          <w:p w14:paraId="37B42EB3" w14:textId="3D3DF1F1" w:rsidR="00E33732" w:rsidRPr="00110DCD" w:rsidRDefault="00E33732" w:rsidP="00E33732">
            <w:pPr>
              <w:suppressAutoHyphens w:val="0"/>
              <w:spacing w:after="0" w:line="240" w:lineRule="auto"/>
              <w:ind w:right="0"/>
              <w:rPr>
                <w:rStyle w:val="markedcontent"/>
                <w:rFonts w:ascii="Courier New" w:hAnsi="Courier New" w:cs="Courier New"/>
                <w:lang w:val="en-US"/>
              </w:rPr>
            </w:pPr>
            <w:r w:rsidRPr="00110DCD">
              <w:rPr>
                <w:rFonts w:ascii="Courier New" w:hAnsi="Courier New" w:cs="Courier New"/>
                <w:b/>
                <w:bCs/>
                <w:color w:val="00B050"/>
                <w:lang w:val="en-US"/>
              </w:rPr>
              <w:t>IN</w:t>
            </w:r>
            <w:r w:rsidRPr="00110DCD">
              <w:rPr>
                <w:rFonts w:ascii="Courier New" w:hAnsi="Courier New" w:cs="Courier New"/>
                <w:color w:val="00B050"/>
                <w:lang w:val="en-US"/>
              </w:rPr>
              <w:t xml:space="preserve"> </w:t>
            </w:r>
            <w:r w:rsidRPr="00110DCD">
              <w:rPr>
                <w:rStyle w:val="markedcontent"/>
                <w:rFonts w:ascii="Courier New" w:hAnsi="Courier New" w:cs="Courier New"/>
                <w:lang w:val="en-US"/>
              </w:rPr>
              <w:t>(</w:t>
            </w:r>
            <w:r w:rsidRPr="00110DCD">
              <w:rPr>
                <w:rStyle w:val="markedcontent"/>
                <w:rFonts w:ascii="Courier New" w:hAnsi="Courier New" w:cs="Courier New"/>
                <w:color w:val="00B050"/>
                <w:lang w:val="en-US"/>
              </w:rPr>
              <w:t xml:space="preserve">SELECT </w:t>
            </w:r>
            <w:r w:rsidRPr="00110DCD">
              <w:rPr>
                <w:rStyle w:val="markedcontent"/>
                <w:rFonts w:ascii="Courier New" w:hAnsi="Courier New" w:cs="Courier New"/>
                <w:lang w:val="en-US"/>
              </w:rPr>
              <w:t xml:space="preserve">id </w:t>
            </w:r>
            <w:r w:rsidRPr="00110DCD">
              <w:rPr>
                <w:rStyle w:val="markedcontent"/>
                <w:rFonts w:ascii="Courier New" w:hAnsi="Courier New" w:cs="Courier New"/>
                <w:b/>
                <w:bCs/>
                <w:color w:val="00B050"/>
                <w:lang w:val="en-US"/>
              </w:rPr>
              <w:t>FROM</w:t>
            </w:r>
            <w:r w:rsidRPr="00110DCD">
              <w:rPr>
                <w:rStyle w:val="markedcontent"/>
                <w:rFonts w:ascii="Courier New" w:hAnsi="Courier New" w:cs="Courier New"/>
                <w:color w:val="00B050"/>
                <w:lang w:val="en-US"/>
              </w:rPr>
              <w:t xml:space="preserve"> </w:t>
            </w:r>
            <w:r w:rsidRPr="00110DCD">
              <w:rPr>
                <w:rStyle w:val="markedcontent"/>
                <w:rFonts w:ascii="Courier New" w:hAnsi="Courier New" w:cs="Courier New"/>
                <w:lang w:val="en-US"/>
              </w:rPr>
              <w:t xml:space="preserve">department </w:t>
            </w:r>
            <w:r w:rsidRPr="00110DCD">
              <w:rPr>
                <w:rStyle w:val="markedcontent"/>
                <w:rFonts w:ascii="Courier New" w:hAnsi="Courier New" w:cs="Courier New"/>
                <w:b/>
                <w:bCs/>
                <w:color w:val="00B050"/>
                <w:lang w:val="en-US"/>
              </w:rPr>
              <w:t>WHERE</w:t>
            </w:r>
            <w:r w:rsidRPr="00110DCD">
              <w:rPr>
                <w:rStyle w:val="markedcontent"/>
                <w:rFonts w:ascii="Courier New" w:hAnsi="Courier New" w:cs="Courier New"/>
                <w:color w:val="00B050"/>
                <w:lang w:val="en-US"/>
              </w:rPr>
              <w:t xml:space="preserve"> </w:t>
            </w:r>
            <w:r w:rsidRPr="00110DCD">
              <w:rPr>
                <w:rStyle w:val="markedcontent"/>
                <w:rFonts w:ascii="Courier New" w:hAnsi="Courier New" w:cs="Courier New"/>
                <w:lang w:val="en-US"/>
              </w:rPr>
              <w:t xml:space="preserve">name </w:t>
            </w:r>
            <w:r w:rsidRPr="00110DCD">
              <w:rPr>
                <w:rStyle w:val="markedcontent"/>
                <w:rFonts w:ascii="Courier New" w:hAnsi="Courier New" w:cs="Courier New"/>
                <w:b/>
                <w:bCs/>
                <w:color w:val="00B050"/>
                <w:lang w:val="en-US"/>
              </w:rPr>
              <w:t>LIKE</w:t>
            </w:r>
            <w:r w:rsidRPr="00110DCD">
              <w:rPr>
                <w:rStyle w:val="markedcontent"/>
                <w:rFonts w:ascii="Courier New" w:hAnsi="Courier New" w:cs="Courier New"/>
                <w:color w:val="00B050"/>
                <w:lang w:val="en-US"/>
              </w:rPr>
              <w:t xml:space="preserve"> </w:t>
            </w:r>
            <w:r w:rsidRPr="00110DCD">
              <w:rPr>
                <w:rStyle w:val="markedcontent"/>
                <w:rFonts w:ascii="Courier New" w:hAnsi="Courier New" w:cs="Courier New"/>
                <w:lang w:val="en-US"/>
              </w:rPr>
              <w:t>'...');</w:t>
            </w:r>
          </w:p>
        </w:tc>
      </w:tr>
    </w:tbl>
    <w:p w14:paraId="666FB1E0" w14:textId="6607D835" w:rsidR="00E33732" w:rsidRPr="00110DCD" w:rsidRDefault="00E33732" w:rsidP="009D302A">
      <w:pPr>
        <w:rPr>
          <w:rStyle w:val="markedcontent"/>
          <w:rFonts w:cs="Arial"/>
          <w:sz w:val="24"/>
          <w:szCs w:val="24"/>
          <w:lang w:val="en-US"/>
        </w:rPr>
      </w:pPr>
    </w:p>
    <w:p w14:paraId="55FE506E" w14:textId="0BAA3A06" w:rsidR="00E33732" w:rsidRPr="000B2E4D" w:rsidRDefault="000B2E4D" w:rsidP="000B2E4D">
      <w:pPr>
        <w:pStyle w:val="Paragraphedeliste"/>
        <w:numPr>
          <w:ilvl w:val="0"/>
          <w:numId w:val="39"/>
        </w:numPr>
        <w:rPr>
          <w:rStyle w:val="markedcontent"/>
          <w:rFonts w:cs="Arial"/>
          <w:b/>
          <w:bCs/>
          <w:sz w:val="24"/>
          <w:szCs w:val="24"/>
        </w:rPr>
      </w:pPr>
      <w:r w:rsidRPr="000B2E4D">
        <w:rPr>
          <w:rStyle w:val="markedcontent"/>
          <w:rFonts w:cs="Arial"/>
          <w:b/>
          <w:bCs/>
          <w:sz w:val="24"/>
          <w:szCs w:val="24"/>
        </w:rPr>
        <w:t>Rechercher les employés du département « finance » en utilisant une sous-requête.</w:t>
      </w:r>
    </w:p>
    <w:p w14:paraId="0089A65F" w14:textId="7C6CB657" w:rsidR="000B2E4D" w:rsidRPr="000B2E4D" w:rsidRDefault="000B2E4D" w:rsidP="000B2E4D">
      <w:pPr>
        <w:pStyle w:val="Paragraphedeliste"/>
        <w:numPr>
          <w:ilvl w:val="0"/>
          <w:numId w:val="39"/>
        </w:numPr>
        <w:rPr>
          <w:rStyle w:val="markedcontent"/>
          <w:rFonts w:cs="Arial"/>
          <w:b/>
          <w:bCs/>
          <w:sz w:val="24"/>
          <w:szCs w:val="24"/>
        </w:rPr>
      </w:pPr>
      <w:r w:rsidRPr="000B2E4D">
        <w:rPr>
          <w:rStyle w:val="markedcontent"/>
          <w:rFonts w:cs="Arial"/>
          <w:b/>
          <w:bCs/>
          <w:sz w:val="24"/>
          <w:szCs w:val="24"/>
        </w:rPr>
        <w:t>Rechercher le nom et le titre des employés qui ont le même titre que</w:t>
      </w:r>
      <w:r w:rsidRPr="000B2E4D">
        <w:rPr>
          <w:b/>
          <w:bCs/>
          <w:sz w:val="24"/>
          <w:szCs w:val="24"/>
        </w:rPr>
        <w:t xml:space="preserve"> « </w:t>
      </w:r>
      <w:r w:rsidRPr="000B2E4D">
        <w:rPr>
          <w:rStyle w:val="markedcontent"/>
          <w:b/>
          <w:bCs/>
          <w:sz w:val="24"/>
          <w:szCs w:val="24"/>
        </w:rPr>
        <w:t>Amartakaldire »</w:t>
      </w:r>
    </w:p>
    <w:p w14:paraId="5F02E0F5" w14:textId="62BEAD28" w:rsidR="000B2E4D" w:rsidRDefault="000B2E4D" w:rsidP="009D302A">
      <w:pPr>
        <w:rPr>
          <w:rStyle w:val="markedcontent"/>
          <w:rFonts w:cs="Arial"/>
          <w:sz w:val="24"/>
          <w:szCs w:val="24"/>
        </w:rPr>
      </w:pPr>
    </w:p>
    <w:p w14:paraId="50C284E4" w14:textId="511A05F0" w:rsidR="000B2E4D" w:rsidRDefault="000B2E4D" w:rsidP="009D302A">
      <w:pPr>
        <w:rPr>
          <w:rStyle w:val="markedcontent"/>
          <w:rFonts w:cs="Arial"/>
          <w:sz w:val="24"/>
          <w:szCs w:val="24"/>
        </w:rPr>
      </w:pPr>
      <w:r>
        <w:rPr>
          <w:rStyle w:val="markedcontent"/>
          <w:rFonts w:cs="Arial"/>
          <w:sz w:val="24"/>
          <w:szCs w:val="24"/>
        </w:rPr>
        <w:lastRenderedPageBreak/>
        <w:t>Pour cette dernière requête (6), la sous-requête utilisée retourne qu’une seule valeur. Il est donc possible d’utiliser l’opérateur d’égalité.</w:t>
      </w:r>
    </w:p>
    <w:p w14:paraId="6E62A339" w14:textId="49C7D6FF" w:rsidR="000B2E4D" w:rsidRDefault="000B2E4D" w:rsidP="009D302A">
      <w:pPr>
        <w:rPr>
          <w:rStyle w:val="markedcontent"/>
          <w:rFonts w:cs="Arial"/>
          <w:sz w:val="24"/>
          <w:szCs w:val="24"/>
        </w:rPr>
      </w:pPr>
      <w:r>
        <w:rPr>
          <w:rStyle w:val="markedcontent"/>
          <w:rFonts w:cs="Arial"/>
          <w:sz w:val="24"/>
          <w:szCs w:val="24"/>
        </w:rPr>
        <w:t>Dans le cas où la sous requête retournerait plusieurs valeurs vous pourrez utiliser les clauses « </w:t>
      </w:r>
      <w:hyperlink r:id="rId19" w:history="1">
        <w:r w:rsidRPr="00110DCD">
          <w:rPr>
            <w:rStyle w:val="Lienhypertexte"/>
            <w:rFonts w:cs="Arial"/>
            <w:sz w:val="24"/>
            <w:szCs w:val="24"/>
          </w:rPr>
          <w:t>IN</w:t>
        </w:r>
      </w:hyperlink>
      <w:r w:rsidRPr="00110DCD">
        <w:rPr>
          <w:rFonts w:cs="Arial"/>
          <w:sz w:val="24"/>
          <w:szCs w:val="24"/>
        </w:rPr>
        <w:t> </w:t>
      </w:r>
      <w:r>
        <w:rPr>
          <w:rStyle w:val="markedcontent"/>
          <w:rFonts w:cs="Arial"/>
          <w:sz w:val="24"/>
          <w:szCs w:val="24"/>
        </w:rPr>
        <w:t>» ou « </w:t>
      </w:r>
      <w:hyperlink r:id="rId20" w:history="1">
        <w:r w:rsidRPr="00110DCD">
          <w:rPr>
            <w:rStyle w:val="Lienhypertexte"/>
            <w:rFonts w:cs="Arial"/>
            <w:sz w:val="24"/>
            <w:szCs w:val="24"/>
          </w:rPr>
          <w:t>ALL</w:t>
        </w:r>
      </w:hyperlink>
      <w:r w:rsidRPr="00110DCD">
        <w:rPr>
          <w:rFonts w:cs="Arial"/>
          <w:sz w:val="24"/>
          <w:szCs w:val="24"/>
        </w:rPr>
        <w:t> </w:t>
      </w:r>
      <w:r>
        <w:rPr>
          <w:rStyle w:val="markedcontent"/>
          <w:rFonts w:cs="Arial"/>
          <w:sz w:val="24"/>
          <w:szCs w:val="24"/>
        </w:rPr>
        <w:t>»</w:t>
      </w:r>
      <w:r w:rsidR="004E1CB3">
        <w:rPr>
          <w:rStyle w:val="markedcontent"/>
          <w:rFonts w:cs="Arial"/>
          <w:sz w:val="24"/>
          <w:szCs w:val="24"/>
        </w:rPr>
        <w:t xml:space="preserve"> ou « </w:t>
      </w:r>
      <w:hyperlink r:id="rId21" w:history="1">
        <w:r w:rsidR="004E1CB3" w:rsidRPr="00110DCD">
          <w:rPr>
            <w:rStyle w:val="Lienhypertexte"/>
            <w:rFonts w:cs="Arial"/>
            <w:sz w:val="24"/>
            <w:szCs w:val="24"/>
          </w:rPr>
          <w:t>ANY</w:t>
        </w:r>
      </w:hyperlink>
      <w:r w:rsidR="004E1CB3" w:rsidRPr="00110DCD">
        <w:rPr>
          <w:rFonts w:cs="Arial"/>
          <w:sz w:val="24"/>
          <w:szCs w:val="24"/>
        </w:rPr>
        <w:t> </w:t>
      </w:r>
      <w:r w:rsidR="004E1CB3">
        <w:rPr>
          <w:rStyle w:val="markedcontent"/>
          <w:rFonts w:cs="Arial"/>
          <w:sz w:val="24"/>
          <w:szCs w:val="24"/>
        </w:rPr>
        <w:t>»</w:t>
      </w:r>
      <w:r>
        <w:rPr>
          <w:rStyle w:val="markedcontent"/>
          <w:rFonts w:cs="Arial"/>
          <w:sz w:val="24"/>
          <w:szCs w:val="24"/>
        </w:rPr>
        <w:t>.</w:t>
      </w:r>
    </w:p>
    <w:p w14:paraId="22B1A366" w14:textId="04B0C654" w:rsidR="000B2E4D" w:rsidRDefault="000B2E4D" w:rsidP="009D302A">
      <w:pPr>
        <w:rPr>
          <w:rStyle w:val="markedcontent"/>
          <w:rFonts w:cs="Arial"/>
          <w:sz w:val="24"/>
          <w:szCs w:val="24"/>
        </w:rPr>
      </w:pPr>
      <w:r>
        <w:rPr>
          <w:rStyle w:val="markedcontent"/>
          <w:rFonts w:cs="Arial"/>
          <w:sz w:val="24"/>
          <w:szCs w:val="24"/>
        </w:rPr>
        <w:t>Sachant ceci, vous pourrez continuer l’écriture des requêtes.</w:t>
      </w:r>
    </w:p>
    <w:p w14:paraId="0CB52D6E" w14:textId="1D9C8F2F" w:rsidR="000B2E4D" w:rsidRDefault="000B2E4D" w:rsidP="009D302A">
      <w:pPr>
        <w:rPr>
          <w:rStyle w:val="markedcontent"/>
          <w:rFonts w:cs="Arial"/>
          <w:sz w:val="24"/>
          <w:szCs w:val="24"/>
        </w:rPr>
      </w:pPr>
    </w:p>
    <w:p w14:paraId="1A2DB6B9" w14:textId="2653329A" w:rsidR="000B2E4D" w:rsidRDefault="000B2E4D" w:rsidP="000B2E4D">
      <w:pPr>
        <w:pStyle w:val="Paragraphedeliste"/>
        <w:numPr>
          <w:ilvl w:val="0"/>
          <w:numId w:val="39"/>
        </w:numPr>
        <w:rPr>
          <w:rStyle w:val="markedcontent"/>
          <w:rFonts w:cs="Arial"/>
          <w:b/>
          <w:bCs/>
          <w:sz w:val="24"/>
          <w:szCs w:val="24"/>
        </w:rPr>
      </w:pPr>
      <w:r w:rsidRPr="000B2E4D">
        <w:rPr>
          <w:rStyle w:val="markedcontent"/>
          <w:rFonts w:cs="Arial"/>
          <w:b/>
          <w:bCs/>
          <w:sz w:val="24"/>
          <w:szCs w:val="24"/>
        </w:rPr>
        <w:t>Rechercher le nom, le salaire et le numéro de département des</w:t>
      </w:r>
      <w:r w:rsidRPr="000B2E4D">
        <w:rPr>
          <w:b/>
          <w:bCs/>
          <w:sz w:val="24"/>
          <w:szCs w:val="24"/>
        </w:rPr>
        <w:t xml:space="preserve"> </w:t>
      </w:r>
      <w:r w:rsidRPr="000B2E4D">
        <w:rPr>
          <w:rStyle w:val="markedcontent"/>
          <w:rFonts w:cs="Arial"/>
          <w:b/>
          <w:bCs/>
          <w:sz w:val="24"/>
          <w:szCs w:val="24"/>
        </w:rPr>
        <w:t xml:space="preserve">employés qui gagnent plus qu'un seul employé du département </w:t>
      </w:r>
      <w:r w:rsidRPr="000B2E4D">
        <w:rPr>
          <w:rStyle w:val="markedcontent"/>
          <w:b/>
          <w:bCs/>
          <w:sz w:val="24"/>
          <w:szCs w:val="24"/>
        </w:rPr>
        <w:t>31</w:t>
      </w:r>
      <w:r w:rsidRPr="000B2E4D">
        <w:rPr>
          <w:rStyle w:val="markedcontent"/>
          <w:rFonts w:cs="Arial"/>
          <w:b/>
          <w:bCs/>
          <w:sz w:val="24"/>
          <w:szCs w:val="24"/>
        </w:rPr>
        <w:t>,</w:t>
      </w:r>
      <w:r w:rsidRPr="000B2E4D">
        <w:rPr>
          <w:b/>
          <w:bCs/>
          <w:sz w:val="24"/>
          <w:szCs w:val="24"/>
        </w:rPr>
        <w:t xml:space="preserve"> </w:t>
      </w:r>
      <w:r w:rsidRPr="000B2E4D">
        <w:rPr>
          <w:rStyle w:val="markedcontent"/>
          <w:rFonts w:cs="Arial"/>
          <w:b/>
          <w:bCs/>
          <w:sz w:val="24"/>
          <w:szCs w:val="24"/>
        </w:rPr>
        <w:t>classés par numéro de département et salaire</w:t>
      </w:r>
      <w:r>
        <w:rPr>
          <w:rStyle w:val="markedcontent"/>
          <w:rFonts w:cs="Arial"/>
          <w:b/>
          <w:bCs/>
          <w:sz w:val="24"/>
          <w:szCs w:val="24"/>
        </w:rPr>
        <w:t>.</w:t>
      </w:r>
    </w:p>
    <w:p w14:paraId="60C8F517" w14:textId="4FDFEC49" w:rsidR="000B2E4D" w:rsidRPr="000B2E4D" w:rsidRDefault="000B2E4D" w:rsidP="000B2E4D">
      <w:pPr>
        <w:pStyle w:val="Paragraphedeliste"/>
        <w:numPr>
          <w:ilvl w:val="0"/>
          <w:numId w:val="39"/>
        </w:numPr>
        <w:rPr>
          <w:rStyle w:val="markedcontent"/>
          <w:rFonts w:cs="Arial"/>
          <w:b/>
          <w:bCs/>
          <w:sz w:val="24"/>
          <w:szCs w:val="24"/>
        </w:rPr>
      </w:pPr>
      <w:r w:rsidRPr="000B2E4D">
        <w:rPr>
          <w:rStyle w:val="markedcontent"/>
          <w:rFonts w:cs="Arial"/>
          <w:b/>
          <w:bCs/>
          <w:sz w:val="24"/>
          <w:szCs w:val="24"/>
        </w:rPr>
        <w:t>Rechercher le nom, le salaire et le numéro de département des</w:t>
      </w:r>
      <w:r w:rsidRPr="000B2E4D">
        <w:rPr>
          <w:b/>
          <w:bCs/>
          <w:sz w:val="24"/>
          <w:szCs w:val="24"/>
        </w:rPr>
        <w:t xml:space="preserve"> </w:t>
      </w:r>
      <w:r w:rsidRPr="000B2E4D">
        <w:rPr>
          <w:rStyle w:val="markedcontent"/>
          <w:rFonts w:cs="Arial"/>
          <w:b/>
          <w:bCs/>
          <w:sz w:val="24"/>
          <w:szCs w:val="24"/>
        </w:rPr>
        <w:t xml:space="preserve">employés qui gagnent plus que tous les employés du département </w:t>
      </w:r>
      <w:r w:rsidRPr="000B2E4D">
        <w:rPr>
          <w:rStyle w:val="markedcontent"/>
          <w:b/>
          <w:bCs/>
          <w:sz w:val="24"/>
          <w:szCs w:val="24"/>
        </w:rPr>
        <w:t>31</w:t>
      </w:r>
      <w:r w:rsidRPr="000B2E4D">
        <w:rPr>
          <w:rStyle w:val="markedcontent"/>
          <w:rFonts w:cs="Arial"/>
          <w:b/>
          <w:bCs/>
          <w:sz w:val="24"/>
          <w:szCs w:val="24"/>
        </w:rPr>
        <w:t>,</w:t>
      </w:r>
      <w:r w:rsidRPr="000B2E4D">
        <w:rPr>
          <w:b/>
          <w:bCs/>
          <w:sz w:val="24"/>
          <w:szCs w:val="24"/>
        </w:rPr>
        <w:t xml:space="preserve"> </w:t>
      </w:r>
      <w:r w:rsidRPr="000B2E4D">
        <w:rPr>
          <w:rStyle w:val="markedcontent"/>
          <w:rFonts w:cs="Arial"/>
          <w:b/>
          <w:bCs/>
          <w:sz w:val="24"/>
          <w:szCs w:val="24"/>
        </w:rPr>
        <w:t>classés par numéro de département et salaire.</w:t>
      </w:r>
    </w:p>
    <w:p w14:paraId="4586A559" w14:textId="598225F7" w:rsidR="000B2E4D" w:rsidRDefault="000B2E4D" w:rsidP="009D302A">
      <w:pPr>
        <w:rPr>
          <w:rStyle w:val="markedcontent"/>
          <w:rFonts w:cs="Arial"/>
          <w:sz w:val="24"/>
          <w:szCs w:val="24"/>
        </w:rPr>
      </w:pPr>
    </w:p>
    <w:p w14:paraId="70F75E60" w14:textId="0863D3C9" w:rsidR="000B2E4D" w:rsidRPr="000B2E4D" w:rsidRDefault="000B2E4D" w:rsidP="000B2E4D">
      <w:pPr>
        <w:pStyle w:val="Paragraphedeliste"/>
        <w:numPr>
          <w:ilvl w:val="0"/>
          <w:numId w:val="39"/>
        </w:numPr>
        <w:rPr>
          <w:rStyle w:val="markedcontent"/>
          <w:rFonts w:cs="Arial"/>
          <w:b/>
          <w:bCs/>
          <w:sz w:val="24"/>
          <w:szCs w:val="24"/>
        </w:rPr>
      </w:pPr>
      <w:r w:rsidRPr="000B2E4D">
        <w:rPr>
          <w:rStyle w:val="markedcontent"/>
          <w:rFonts w:cs="Arial"/>
          <w:b/>
          <w:bCs/>
          <w:sz w:val="24"/>
          <w:szCs w:val="24"/>
        </w:rPr>
        <w:t xml:space="preserve">Rechercher le nom et le titre des employés du service </w:t>
      </w:r>
      <w:r w:rsidRPr="000B2E4D">
        <w:rPr>
          <w:rStyle w:val="markedcontent"/>
          <w:b/>
          <w:bCs/>
          <w:sz w:val="24"/>
          <w:szCs w:val="24"/>
        </w:rPr>
        <w:t xml:space="preserve">31 </w:t>
      </w:r>
      <w:r w:rsidRPr="000B2E4D">
        <w:rPr>
          <w:rStyle w:val="markedcontent"/>
          <w:rFonts w:cs="Arial"/>
          <w:b/>
          <w:bCs/>
          <w:sz w:val="24"/>
          <w:szCs w:val="24"/>
        </w:rPr>
        <w:t>qui ont un</w:t>
      </w:r>
      <w:r w:rsidRPr="000B2E4D">
        <w:rPr>
          <w:b/>
          <w:bCs/>
          <w:sz w:val="24"/>
          <w:szCs w:val="24"/>
        </w:rPr>
        <w:t xml:space="preserve"> </w:t>
      </w:r>
      <w:r w:rsidRPr="000B2E4D">
        <w:rPr>
          <w:rStyle w:val="markedcontent"/>
          <w:rFonts w:cs="Arial"/>
          <w:b/>
          <w:bCs/>
          <w:sz w:val="24"/>
          <w:szCs w:val="24"/>
        </w:rPr>
        <w:t xml:space="preserve">titre que l'on trouve dans le département </w:t>
      </w:r>
      <w:r w:rsidRPr="000B2E4D">
        <w:rPr>
          <w:rStyle w:val="markedcontent"/>
          <w:b/>
          <w:bCs/>
          <w:sz w:val="24"/>
          <w:szCs w:val="24"/>
        </w:rPr>
        <w:t>32</w:t>
      </w:r>
      <w:r w:rsidRPr="000B2E4D">
        <w:rPr>
          <w:rStyle w:val="markedcontent"/>
          <w:rFonts w:cs="Arial"/>
          <w:b/>
          <w:bCs/>
          <w:sz w:val="24"/>
          <w:szCs w:val="24"/>
        </w:rPr>
        <w:t>.</w:t>
      </w:r>
    </w:p>
    <w:p w14:paraId="46BBE5A2" w14:textId="77777777" w:rsidR="000B2E4D" w:rsidRDefault="000B2E4D" w:rsidP="009D302A">
      <w:pPr>
        <w:rPr>
          <w:rStyle w:val="markedcontent"/>
          <w:rFonts w:cs="Arial"/>
        </w:rPr>
      </w:pPr>
    </w:p>
    <w:p w14:paraId="416AFBA6" w14:textId="3994B5C6" w:rsidR="00447469" w:rsidRPr="000B2E4D" w:rsidRDefault="000B2E4D" w:rsidP="009D302A">
      <w:pPr>
        <w:rPr>
          <w:rStyle w:val="markedcontent"/>
          <w:rFonts w:cs="Arial"/>
          <w:sz w:val="24"/>
          <w:szCs w:val="24"/>
        </w:rPr>
      </w:pPr>
      <w:r w:rsidRPr="000B2E4D">
        <w:rPr>
          <w:rStyle w:val="markedcontent"/>
          <w:rFonts w:cs="Arial"/>
          <w:sz w:val="24"/>
          <w:szCs w:val="24"/>
        </w:rPr>
        <w:t>Si vous souhaitez obtenir l’inverse de « </w:t>
      </w:r>
      <w:r w:rsidRPr="000B2E4D">
        <w:rPr>
          <w:rStyle w:val="markedcontent"/>
          <w:rFonts w:cs="Arial"/>
          <w:b/>
          <w:bCs/>
          <w:sz w:val="24"/>
          <w:szCs w:val="24"/>
        </w:rPr>
        <w:t>IN</w:t>
      </w:r>
      <w:r w:rsidRPr="000B2E4D">
        <w:rPr>
          <w:rStyle w:val="markedcontent"/>
          <w:rFonts w:cs="Arial"/>
          <w:sz w:val="24"/>
          <w:szCs w:val="24"/>
        </w:rPr>
        <w:t> » vous pourrez utiliser « </w:t>
      </w:r>
      <w:r w:rsidRPr="000B2E4D">
        <w:rPr>
          <w:rStyle w:val="markedcontent"/>
          <w:rFonts w:cs="Arial"/>
          <w:b/>
          <w:bCs/>
          <w:sz w:val="24"/>
          <w:szCs w:val="24"/>
        </w:rPr>
        <w:t>NOT IN</w:t>
      </w:r>
      <w:r w:rsidRPr="000B2E4D">
        <w:rPr>
          <w:rStyle w:val="markedcontent"/>
          <w:rFonts w:cs="Arial"/>
          <w:sz w:val="24"/>
          <w:szCs w:val="24"/>
        </w:rPr>
        <w:t> ».</w:t>
      </w:r>
    </w:p>
    <w:p w14:paraId="190E2FFF" w14:textId="57EA9650" w:rsidR="000B2E4D" w:rsidRPr="000B2E4D" w:rsidRDefault="000B2E4D" w:rsidP="000B2E4D">
      <w:pPr>
        <w:pStyle w:val="Paragraphedeliste"/>
        <w:numPr>
          <w:ilvl w:val="0"/>
          <w:numId w:val="39"/>
        </w:numPr>
        <w:rPr>
          <w:rStyle w:val="markedcontent"/>
          <w:rFonts w:cs="Arial"/>
          <w:b/>
          <w:bCs/>
          <w:sz w:val="24"/>
          <w:szCs w:val="24"/>
        </w:rPr>
      </w:pPr>
      <w:r w:rsidRPr="000B2E4D">
        <w:rPr>
          <w:rStyle w:val="markedcontent"/>
          <w:rFonts w:cs="Arial"/>
          <w:b/>
          <w:bCs/>
          <w:sz w:val="24"/>
          <w:szCs w:val="24"/>
        </w:rPr>
        <w:t xml:space="preserve">Rechercher le nom et le titre des employés du service </w:t>
      </w:r>
      <w:r w:rsidRPr="000B2E4D">
        <w:rPr>
          <w:rStyle w:val="markedcontent"/>
          <w:b/>
          <w:bCs/>
          <w:sz w:val="24"/>
          <w:szCs w:val="24"/>
        </w:rPr>
        <w:t xml:space="preserve">31 </w:t>
      </w:r>
      <w:r w:rsidRPr="000B2E4D">
        <w:rPr>
          <w:rStyle w:val="markedcontent"/>
          <w:rFonts w:cs="Arial"/>
          <w:b/>
          <w:bCs/>
          <w:sz w:val="24"/>
          <w:szCs w:val="24"/>
        </w:rPr>
        <w:t>qui ont un</w:t>
      </w:r>
      <w:r w:rsidRPr="000B2E4D">
        <w:rPr>
          <w:b/>
          <w:bCs/>
          <w:sz w:val="24"/>
          <w:szCs w:val="24"/>
        </w:rPr>
        <w:t xml:space="preserve"> </w:t>
      </w:r>
      <w:r w:rsidRPr="000B2E4D">
        <w:rPr>
          <w:rStyle w:val="markedcontent"/>
          <w:rFonts w:cs="Arial"/>
          <w:b/>
          <w:bCs/>
          <w:sz w:val="24"/>
          <w:szCs w:val="24"/>
        </w:rPr>
        <w:t xml:space="preserve">titre que l'on ne trouve pas dans le département </w:t>
      </w:r>
      <w:r w:rsidRPr="000B2E4D">
        <w:rPr>
          <w:rStyle w:val="markedcontent"/>
          <w:b/>
          <w:bCs/>
          <w:sz w:val="24"/>
          <w:szCs w:val="24"/>
        </w:rPr>
        <w:t>32.</w:t>
      </w:r>
    </w:p>
    <w:p w14:paraId="05E4B47D" w14:textId="6F0B1A9C" w:rsidR="000B2E4D" w:rsidRDefault="000B2E4D" w:rsidP="00110DCD">
      <w:pPr>
        <w:pStyle w:val="Paragraphedeliste"/>
        <w:numPr>
          <w:ilvl w:val="0"/>
          <w:numId w:val="39"/>
        </w:numPr>
        <w:rPr>
          <w:rStyle w:val="markedcontent"/>
          <w:rFonts w:cs="Arial"/>
          <w:b/>
          <w:bCs/>
          <w:sz w:val="24"/>
          <w:szCs w:val="24"/>
        </w:rPr>
      </w:pPr>
      <w:r w:rsidRPr="000B2E4D">
        <w:rPr>
          <w:rStyle w:val="markedcontent"/>
          <w:rFonts w:cs="Arial"/>
          <w:b/>
          <w:bCs/>
          <w:sz w:val="24"/>
          <w:szCs w:val="24"/>
        </w:rPr>
        <w:t>Rechercher le nom, le titre et le salaire des employés qui ont le même</w:t>
      </w:r>
      <w:r w:rsidRPr="000B2E4D">
        <w:rPr>
          <w:b/>
          <w:bCs/>
          <w:sz w:val="24"/>
          <w:szCs w:val="24"/>
        </w:rPr>
        <w:br/>
      </w:r>
      <w:r w:rsidRPr="000B2E4D">
        <w:rPr>
          <w:rStyle w:val="markedcontent"/>
          <w:rFonts w:cs="Arial"/>
          <w:b/>
          <w:bCs/>
          <w:sz w:val="24"/>
          <w:szCs w:val="24"/>
        </w:rPr>
        <w:t xml:space="preserve">titre et le même salaire que </w:t>
      </w:r>
      <w:r>
        <w:rPr>
          <w:rStyle w:val="markedcontent"/>
          <w:rFonts w:cs="Arial"/>
          <w:b/>
          <w:bCs/>
          <w:sz w:val="24"/>
          <w:szCs w:val="24"/>
        </w:rPr>
        <w:t>« </w:t>
      </w:r>
      <w:r w:rsidRPr="000B2E4D">
        <w:rPr>
          <w:rStyle w:val="markedcontent"/>
          <w:b/>
          <w:bCs/>
          <w:sz w:val="24"/>
          <w:szCs w:val="24"/>
        </w:rPr>
        <w:t>Fairant</w:t>
      </w:r>
      <w:r>
        <w:rPr>
          <w:rStyle w:val="markedcontent"/>
          <w:b/>
          <w:bCs/>
          <w:sz w:val="24"/>
          <w:szCs w:val="24"/>
        </w:rPr>
        <w:t> »</w:t>
      </w:r>
      <w:r w:rsidRPr="000B2E4D">
        <w:rPr>
          <w:rStyle w:val="markedcontent"/>
          <w:rFonts w:cs="Arial"/>
          <w:b/>
          <w:bCs/>
          <w:sz w:val="24"/>
          <w:szCs w:val="24"/>
        </w:rPr>
        <w:t>.</w:t>
      </w:r>
    </w:p>
    <w:p w14:paraId="2618A6EB" w14:textId="49DF2685" w:rsidR="00110DCD" w:rsidRDefault="00110DCD">
      <w:pPr>
        <w:suppressAutoHyphens w:val="0"/>
        <w:spacing w:after="0" w:line="240" w:lineRule="auto"/>
        <w:ind w:right="0"/>
        <w:jc w:val="left"/>
        <w:rPr>
          <w:rStyle w:val="markedcontent"/>
          <w:rFonts w:cs="Arial"/>
          <w:b/>
          <w:bCs/>
          <w:sz w:val="24"/>
          <w:szCs w:val="24"/>
        </w:rPr>
      </w:pPr>
      <w:r>
        <w:rPr>
          <w:rStyle w:val="markedcontent"/>
          <w:rFonts w:cs="Arial"/>
          <w:b/>
          <w:bCs/>
          <w:sz w:val="24"/>
          <w:szCs w:val="24"/>
        </w:rPr>
        <w:br w:type="page"/>
      </w:r>
    </w:p>
    <w:p w14:paraId="10D588AC" w14:textId="77777777" w:rsidR="00110DCD" w:rsidRPr="00110DCD" w:rsidRDefault="00110DCD" w:rsidP="00110DCD">
      <w:pPr>
        <w:rPr>
          <w:rStyle w:val="markedcontent"/>
          <w:rFonts w:cs="Arial"/>
          <w:b/>
          <w:bCs/>
          <w:sz w:val="24"/>
          <w:szCs w:val="24"/>
        </w:rPr>
      </w:pPr>
    </w:p>
    <w:p w14:paraId="2C1BDFDC" w14:textId="324B73FB" w:rsidR="00447469" w:rsidRPr="00447469" w:rsidRDefault="000B2E4D" w:rsidP="00447469">
      <w:pPr>
        <w:pStyle w:val="Titre2"/>
        <w:rPr>
          <w:rStyle w:val="markedcontent"/>
          <w:rFonts w:cs="Arial"/>
          <w:sz w:val="24"/>
        </w:rPr>
      </w:pPr>
      <w:r>
        <w:rPr>
          <w:rStyle w:val="markedcontent"/>
          <w:rFonts w:cs="Arial"/>
          <w:sz w:val="24"/>
        </w:rPr>
        <w:t>Requêtes externes</w:t>
      </w:r>
    </w:p>
    <w:p w14:paraId="7756C7AD" w14:textId="0B97FA1B" w:rsidR="000B2E4D" w:rsidRPr="000F7720" w:rsidRDefault="000B2E4D" w:rsidP="009D302A">
      <w:pPr>
        <w:rPr>
          <w:rStyle w:val="markedcontent"/>
          <w:rFonts w:cs="Arial"/>
          <w:sz w:val="24"/>
          <w:szCs w:val="24"/>
        </w:rPr>
      </w:pPr>
      <w:r w:rsidRPr="000F7720">
        <w:rPr>
          <w:rStyle w:val="markedcontent"/>
          <w:rFonts w:cs="Arial"/>
          <w:sz w:val="24"/>
          <w:szCs w:val="24"/>
        </w:rPr>
        <w:t xml:space="preserve">Cette partie permet </w:t>
      </w:r>
      <w:r w:rsidR="000F7720" w:rsidRPr="000F7720">
        <w:rPr>
          <w:rStyle w:val="markedcontent"/>
          <w:rFonts w:cs="Arial"/>
          <w:sz w:val="24"/>
          <w:szCs w:val="24"/>
        </w:rPr>
        <w:t>de travailler les « LEFT JOIN » et « RIGHT JOIN ».</w:t>
      </w:r>
    </w:p>
    <w:p w14:paraId="60629747" w14:textId="415264D8" w:rsidR="000F7720" w:rsidRPr="000F7720" w:rsidRDefault="000F7720" w:rsidP="009D302A">
      <w:pPr>
        <w:rPr>
          <w:rStyle w:val="markedcontent"/>
          <w:rFonts w:cs="Arial"/>
          <w:sz w:val="24"/>
          <w:szCs w:val="24"/>
        </w:rPr>
      </w:pPr>
    </w:p>
    <w:p w14:paraId="10F39B72" w14:textId="63F66A25" w:rsidR="000F7720" w:rsidRPr="000F7720" w:rsidRDefault="000F7720" w:rsidP="009D302A">
      <w:pPr>
        <w:rPr>
          <w:rStyle w:val="markedcontent"/>
          <w:rFonts w:cs="Arial"/>
          <w:sz w:val="24"/>
          <w:szCs w:val="24"/>
        </w:rPr>
      </w:pPr>
      <w:r w:rsidRPr="000F7720">
        <w:rPr>
          <w:rStyle w:val="markedcontent"/>
          <w:rFonts w:cs="Arial"/>
          <w:b/>
          <w:bCs/>
          <w:sz w:val="24"/>
          <w:szCs w:val="24"/>
        </w:rPr>
        <w:t>Contexte</w:t>
      </w:r>
      <w:r w:rsidRPr="000F7720">
        <w:rPr>
          <w:rStyle w:val="markedcontent"/>
          <w:rFonts w:cs="Arial"/>
          <w:sz w:val="24"/>
          <w:szCs w:val="24"/>
        </w:rPr>
        <w:t> :</w:t>
      </w:r>
    </w:p>
    <w:p w14:paraId="1EB9F7EB" w14:textId="03B885F7" w:rsidR="000F7720" w:rsidRPr="000F7720" w:rsidRDefault="000F7720" w:rsidP="009D302A">
      <w:pPr>
        <w:rPr>
          <w:rStyle w:val="markedcontent"/>
          <w:rFonts w:cs="Arial"/>
          <w:sz w:val="24"/>
          <w:szCs w:val="24"/>
        </w:rPr>
      </w:pPr>
      <w:r w:rsidRPr="000F7720">
        <w:rPr>
          <w:rStyle w:val="markedcontent"/>
          <w:rFonts w:cs="Arial"/>
          <w:sz w:val="24"/>
          <w:szCs w:val="24"/>
        </w:rPr>
        <w:t>Dan</w:t>
      </w:r>
      <w:r w:rsidR="001256E6">
        <w:rPr>
          <w:rStyle w:val="markedcontent"/>
          <w:rFonts w:cs="Arial"/>
          <w:sz w:val="24"/>
          <w:szCs w:val="24"/>
        </w:rPr>
        <w:t>s</w:t>
      </w:r>
      <w:r w:rsidRPr="000F7720">
        <w:rPr>
          <w:rStyle w:val="markedcontent"/>
          <w:rFonts w:cs="Arial"/>
          <w:sz w:val="24"/>
          <w:szCs w:val="24"/>
        </w:rPr>
        <w:t xml:space="preserve"> la ta</w:t>
      </w:r>
      <w:r w:rsidR="001256E6">
        <w:rPr>
          <w:rStyle w:val="markedcontent"/>
          <w:rFonts w:cs="Arial"/>
          <w:sz w:val="24"/>
          <w:szCs w:val="24"/>
        </w:rPr>
        <w:t>b</w:t>
      </w:r>
      <w:r w:rsidRPr="000F7720">
        <w:rPr>
          <w:rStyle w:val="markedcontent"/>
          <w:rFonts w:cs="Arial"/>
          <w:sz w:val="24"/>
          <w:szCs w:val="24"/>
        </w:rPr>
        <w:t xml:space="preserve">le « department » il y a des lignes avec un numéro de département qui ne correspondent à aucune ligne de </w:t>
      </w:r>
      <w:r w:rsidR="001256E6">
        <w:rPr>
          <w:rStyle w:val="markedcontent"/>
          <w:rFonts w:cs="Arial"/>
          <w:sz w:val="24"/>
          <w:szCs w:val="24"/>
        </w:rPr>
        <w:t xml:space="preserve">la </w:t>
      </w:r>
      <w:r w:rsidR="00110DCD">
        <w:rPr>
          <w:rStyle w:val="markedcontent"/>
          <w:rFonts w:cs="Arial"/>
          <w:sz w:val="24"/>
          <w:szCs w:val="24"/>
        </w:rPr>
        <w:t>table</w:t>
      </w:r>
      <w:r w:rsidR="001256E6">
        <w:rPr>
          <w:rStyle w:val="markedcontent"/>
          <w:rFonts w:cs="Arial"/>
          <w:sz w:val="24"/>
          <w:szCs w:val="24"/>
        </w:rPr>
        <w:t xml:space="preserve"> </w:t>
      </w:r>
      <w:r w:rsidRPr="000F7720">
        <w:rPr>
          <w:rStyle w:val="markedcontent"/>
          <w:rFonts w:cs="Arial"/>
          <w:sz w:val="24"/>
          <w:szCs w:val="24"/>
        </w:rPr>
        <w:t>« employee ».</w:t>
      </w:r>
    </w:p>
    <w:p w14:paraId="7F52EDDF" w14:textId="54181CCB" w:rsidR="000F7720" w:rsidRPr="000F7720" w:rsidRDefault="000F7720" w:rsidP="009D302A">
      <w:pPr>
        <w:rPr>
          <w:rStyle w:val="markedcontent"/>
          <w:rFonts w:cs="Arial"/>
          <w:sz w:val="24"/>
          <w:szCs w:val="24"/>
        </w:rPr>
      </w:pPr>
      <w:r w:rsidRPr="000F7720">
        <w:rPr>
          <w:rStyle w:val="markedcontent"/>
          <w:rFonts w:cs="Arial"/>
          <w:sz w:val="24"/>
          <w:szCs w:val="24"/>
        </w:rPr>
        <w:t xml:space="preserve">On dira que ces lignes sont à </w:t>
      </w:r>
      <w:r w:rsidRPr="000F7720">
        <w:rPr>
          <w:rStyle w:val="markedcontent"/>
          <w:rFonts w:cs="Arial"/>
          <w:b/>
          <w:bCs/>
          <w:sz w:val="24"/>
          <w:szCs w:val="24"/>
        </w:rPr>
        <w:t xml:space="preserve">l’extérieur de la jointure entre les deux tables. </w:t>
      </w:r>
    </w:p>
    <w:p w14:paraId="312497D1" w14:textId="3C15800C" w:rsidR="000F7720" w:rsidRPr="000F7720" w:rsidRDefault="000F7720" w:rsidP="009D302A">
      <w:pPr>
        <w:rPr>
          <w:sz w:val="24"/>
          <w:szCs w:val="24"/>
        </w:rPr>
      </w:pPr>
    </w:p>
    <w:p w14:paraId="648CDE40" w14:textId="0A083FC5" w:rsidR="000F7720" w:rsidRPr="000F7720" w:rsidRDefault="000F7720" w:rsidP="009D302A">
      <w:pPr>
        <w:rPr>
          <w:rStyle w:val="markedcontent"/>
          <w:rFonts w:cs="Arial"/>
          <w:sz w:val="24"/>
          <w:szCs w:val="24"/>
        </w:rPr>
      </w:pPr>
      <w:r w:rsidRPr="000F7720">
        <w:rPr>
          <w:rStyle w:val="markedcontent"/>
          <w:rFonts w:cs="Arial"/>
          <w:sz w:val="24"/>
          <w:szCs w:val="24"/>
        </w:rPr>
        <w:t>Si on souhaite, malgré tout, obtenir dans le résultat de la jointure ces lignes extra on</w:t>
      </w:r>
      <w:r w:rsidRPr="000F7720">
        <w:rPr>
          <w:sz w:val="24"/>
          <w:szCs w:val="24"/>
        </w:rPr>
        <w:br/>
      </w:r>
      <w:r w:rsidRPr="000F7720">
        <w:rPr>
          <w:rStyle w:val="markedcontent"/>
          <w:rFonts w:cs="Arial"/>
          <w:sz w:val="24"/>
          <w:szCs w:val="24"/>
        </w:rPr>
        <w:t>utilise un « </w:t>
      </w:r>
      <w:hyperlink r:id="rId22" w:history="1">
        <w:r w:rsidRPr="000F7720">
          <w:rPr>
            <w:rStyle w:val="Lienhypertexte"/>
            <w:sz w:val="24"/>
            <w:szCs w:val="24"/>
          </w:rPr>
          <w:t>LEFT JOIN </w:t>
        </w:r>
      </w:hyperlink>
      <w:r w:rsidRPr="000F7720">
        <w:rPr>
          <w:rStyle w:val="markedcontent"/>
          <w:sz w:val="24"/>
          <w:szCs w:val="24"/>
        </w:rPr>
        <w:t>»</w:t>
      </w:r>
      <w:r w:rsidRPr="000F7720">
        <w:rPr>
          <w:rStyle w:val="markedcontent"/>
          <w:rFonts w:cs="Arial"/>
          <w:sz w:val="24"/>
          <w:szCs w:val="24"/>
        </w:rPr>
        <w:t>.</w:t>
      </w:r>
    </w:p>
    <w:p w14:paraId="4328C25C" w14:textId="77777777" w:rsidR="000F7720" w:rsidRPr="000F7720" w:rsidRDefault="000F7720" w:rsidP="009D302A">
      <w:pPr>
        <w:rPr>
          <w:rStyle w:val="markedcontent"/>
          <w:rFonts w:cs="Arial"/>
          <w:sz w:val="24"/>
          <w:szCs w:val="24"/>
        </w:rPr>
      </w:pPr>
      <w:r w:rsidRPr="000F7720">
        <w:rPr>
          <w:sz w:val="24"/>
          <w:szCs w:val="24"/>
        </w:rPr>
        <w:br/>
      </w:r>
      <w:r w:rsidRPr="000F7720">
        <w:rPr>
          <w:rStyle w:val="markedcontent"/>
          <w:rFonts w:cs="Arial"/>
          <w:sz w:val="24"/>
          <w:szCs w:val="24"/>
        </w:rPr>
        <w:t xml:space="preserve">Pour écrire un </w:t>
      </w:r>
      <w:r w:rsidRPr="000F7720">
        <w:rPr>
          <w:rStyle w:val="markedcontent"/>
          <w:sz w:val="24"/>
          <w:szCs w:val="24"/>
        </w:rPr>
        <w:t>LEFT JOIN</w:t>
      </w:r>
      <w:r w:rsidRPr="000F7720">
        <w:rPr>
          <w:rStyle w:val="markedcontent"/>
          <w:rFonts w:cs="Arial"/>
          <w:sz w:val="24"/>
          <w:szCs w:val="24"/>
        </w:rPr>
        <w:t>, la syntaxe est la même, en remplaçant « </w:t>
      </w:r>
      <w:r w:rsidRPr="000F7720">
        <w:rPr>
          <w:rStyle w:val="markedcontent"/>
          <w:sz w:val="24"/>
          <w:szCs w:val="24"/>
        </w:rPr>
        <w:t xml:space="preserve">JOIN » </w:t>
      </w:r>
      <w:r w:rsidRPr="000F7720">
        <w:rPr>
          <w:rStyle w:val="markedcontent"/>
          <w:rFonts w:cs="Arial"/>
          <w:sz w:val="24"/>
          <w:szCs w:val="24"/>
        </w:rPr>
        <w:t>par</w:t>
      </w:r>
      <w:r w:rsidRPr="000F7720">
        <w:rPr>
          <w:sz w:val="24"/>
          <w:szCs w:val="24"/>
        </w:rPr>
        <w:br/>
      </w:r>
      <w:r w:rsidRPr="000F7720">
        <w:rPr>
          <w:rStyle w:val="markedcontent"/>
          <w:sz w:val="24"/>
          <w:szCs w:val="24"/>
        </w:rPr>
        <w:t>« LEFT JOIN »</w:t>
      </w:r>
      <w:r w:rsidRPr="000F7720">
        <w:rPr>
          <w:rStyle w:val="markedcontent"/>
          <w:rFonts w:cs="Arial"/>
          <w:sz w:val="24"/>
          <w:szCs w:val="24"/>
        </w:rPr>
        <w:t>.</w:t>
      </w:r>
    </w:p>
    <w:p w14:paraId="62CC9F1F" w14:textId="77777777" w:rsidR="000F7720" w:rsidRPr="000F7720" w:rsidRDefault="000F7720" w:rsidP="009D302A">
      <w:pPr>
        <w:rPr>
          <w:rStyle w:val="markedcontent"/>
          <w:rFonts w:cs="Arial"/>
          <w:sz w:val="24"/>
          <w:szCs w:val="24"/>
        </w:rPr>
      </w:pPr>
      <w:r w:rsidRPr="000F7720">
        <w:rPr>
          <w:sz w:val="24"/>
          <w:szCs w:val="24"/>
        </w:rPr>
        <w:br/>
      </w:r>
      <w:r w:rsidRPr="000F7720">
        <w:rPr>
          <w:rStyle w:val="markedcontent"/>
          <w:rFonts w:cs="Arial"/>
          <w:sz w:val="24"/>
          <w:szCs w:val="24"/>
        </w:rPr>
        <w:t>Qu'est-ce que ça va changer ?</w:t>
      </w:r>
    </w:p>
    <w:p w14:paraId="3FAB0F4B" w14:textId="77777777" w:rsidR="000F7720" w:rsidRPr="000F7720" w:rsidRDefault="000F7720" w:rsidP="009D302A">
      <w:pPr>
        <w:rPr>
          <w:rStyle w:val="markedcontent"/>
          <w:rFonts w:cs="Arial"/>
          <w:sz w:val="24"/>
          <w:szCs w:val="24"/>
        </w:rPr>
      </w:pPr>
      <w:r w:rsidRPr="000F7720">
        <w:rPr>
          <w:rStyle w:val="markedcontent"/>
          <w:rFonts w:cs="Arial"/>
          <w:sz w:val="24"/>
          <w:szCs w:val="24"/>
        </w:rPr>
        <w:t>On se souvient que pour une jointure normale on ne prend que les enregistrements de chaque table qu'on peut relier par la condition de</w:t>
      </w:r>
      <w:r w:rsidRPr="000F7720">
        <w:rPr>
          <w:sz w:val="24"/>
          <w:szCs w:val="24"/>
        </w:rPr>
        <w:t xml:space="preserve"> </w:t>
      </w:r>
      <w:r w:rsidRPr="000F7720">
        <w:rPr>
          <w:rStyle w:val="markedcontent"/>
          <w:rFonts w:cs="Arial"/>
          <w:sz w:val="24"/>
          <w:szCs w:val="24"/>
        </w:rPr>
        <w:t>jointure.</w:t>
      </w:r>
    </w:p>
    <w:p w14:paraId="09660C1E" w14:textId="77777777" w:rsidR="000F7720" w:rsidRPr="000F7720" w:rsidRDefault="000F7720" w:rsidP="009D302A">
      <w:pPr>
        <w:rPr>
          <w:rStyle w:val="markedcontent"/>
          <w:rFonts w:cs="Arial"/>
          <w:sz w:val="24"/>
          <w:szCs w:val="24"/>
        </w:rPr>
      </w:pPr>
      <w:r w:rsidRPr="000F7720">
        <w:rPr>
          <w:rStyle w:val="markedcontent"/>
          <w:rFonts w:cs="Arial"/>
          <w:sz w:val="24"/>
          <w:szCs w:val="24"/>
        </w:rPr>
        <w:t xml:space="preserve">Avec un </w:t>
      </w:r>
      <w:r w:rsidRPr="000F7720">
        <w:rPr>
          <w:rStyle w:val="markedcontent"/>
          <w:sz w:val="24"/>
          <w:szCs w:val="24"/>
        </w:rPr>
        <w:t xml:space="preserve">LEFT JOIN </w:t>
      </w:r>
      <w:r w:rsidRPr="000F7720">
        <w:rPr>
          <w:rStyle w:val="markedcontent"/>
          <w:rFonts w:cs="Arial"/>
          <w:sz w:val="24"/>
          <w:szCs w:val="24"/>
        </w:rPr>
        <w:t>on prendra en plus les enregistrements de la table écrite à</w:t>
      </w:r>
      <w:r w:rsidRPr="000F7720">
        <w:rPr>
          <w:sz w:val="24"/>
          <w:szCs w:val="24"/>
        </w:rPr>
        <w:t xml:space="preserve"> </w:t>
      </w:r>
      <w:r w:rsidRPr="000F7720">
        <w:rPr>
          <w:rStyle w:val="markedcontent"/>
          <w:rFonts w:cs="Arial"/>
          <w:sz w:val="24"/>
          <w:szCs w:val="24"/>
        </w:rPr>
        <w:t xml:space="preserve">gauche (car </w:t>
      </w:r>
      <w:r w:rsidRPr="000F7720">
        <w:rPr>
          <w:rStyle w:val="markedcontent"/>
          <w:sz w:val="24"/>
          <w:szCs w:val="24"/>
        </w:rPr>
        <w:t>LEFT</w:t>
      </w:r>
      <w:r w:rsidRPr="000F7720">
        <w:rPr>
          <w:rStyle w:val="markedcontent"/>
          <w:rFonts w:cs="Arial"/>
          <w:sz w:val="24"/>
          <w:szCs w:val="24"/>
        </w:rPr>
        <w:t xml:space="preserve">) de l'expression </w:t>
      </w:r>
      <w:r w:rsidRPr="000F7720">
        <w:rPr>
          <w:rStyle w:val="markedcontent"/>
          <w:sz w:val="24"/>
          <w:szCs w:val="24"/>
        </w:rPr>
        <w:t xml:space="preserve">LEFT JOIN </w:t>
      </w:r>
      <w:r w:rsidRPr="000F7720">
        <w:rPr>
          <w:rStyle w:val="markedcontent"/>
          <w:rFonts w:cs="Arial"/>
          <w:sz w:val="24"/>
          <w:szCs w:val="24"/>
        </w:rPr>
        <w:t>et qui ne sont reliés à aucun</w:t>
      </w:r>
      <w:r w:rsidRPr="000F7720">
        <w:rPr>
          <w:sz w:val="24"/>
          <w:szCs w:val="24"/>
        </w:rPr>
        <w:t xml:space="preserve"> </w:t>
      </w:r>
      <w:r w:rsidRPr="000F7720">
        <w:rPr>
          <w:rStyle w:val="markedcontent"/>
          <w:rFonts w:cs="Arial"/>
          <w:sz w:val="24"/>
          <w:szCs w:val="24"/>
        </w:rPr>
        <w:t>enregistrement de celle de droite.</w:t>
      </w:r>
    </w:p>
    <w:p w14:paraId="1FDE2035" w14:textId="2F8B2DBA" w:rsidR="000F7720" w:rsidRPr="000F7720" w:rsidRDefault="000F7720" w:rsidP="009D302A">
      <w:pPr>
        <w:rPr>
          <w:sz w:val="24"/>
          <w:szCs w:val="24"/>
        </w:rPr>
      </w:pPr>
      <w:r w:rsidRPr="000F7720">
        <w:rPr>
          <w:sz w:val="24"/>
          <w:szCs w:val="24"/>
        </w:rPr>
        <w:br/>
      </w:r>
      <w:r w:rsidRPr="000F7720">
        <w:rPr>
          <w:rStyle w:val="markedcontent"/>
          <w:rFonts w:cs="Arial"/>
          <w:sz w:val="24"/>
          <w:szCs w:val="24"/>
        </w:rPr>
        <w:t xml:space="preserve">Il existe également </w:t>
      </w:r>
      <w:r w:rsidRPr="000F7720">
        <w:rPr>
          <w:rStyle w:val="markedcontent"/>
          <w:sz w:val="24"/>
          <w:szCs w:val="24"/>
        </w:rPr>
        <w:t xml:space="preserve">RIGHT JOIN </w:t>
      </w:r>
      <w:r w:rsidRPr="000F7720">
        <w:rPr>
          <w:rStyle w:val="markedcontent"/>
          <w:rFonts w:cs="Arial"/>
          <w:sz w:val="24"/>
          <w:szCs w:val="24"/>
        </w:rPr>
        <w:t>qui fonctionne de manière tout à fait symétrique.</w:t>
      </w:r>
    </w:p>
    <w:p w14:paraId="66801AA9" w14:textId="0C541EB7" w:rsidR="000F7720" w:rsidRDefault="000F7720" w:rsidP="000F7720">
      <w:pPr>
        <w:pStyle w:val="Paragraphedeliste"/>
        <w:numPr>
          <w:ilvl w:val="0"/>
          <w:numId w:val="39"/>
        </w:numPr>
        <w:rPr>
          <w:rStyle w:val="markedcontent"/>
          <w:rFonts w:cs="Arial"/>
          <w:b/>
          <w:bCs/>
          <w:sz w:val="24"/>
          <w:szCs w:val="24"/>
        </w:rPr>
      </w:pPr>
      <w:r w:rsidRPr="000F7720">
        <w:rPr>
          <w:rStyle w:val="markedcontent"/>
          <w:rFonts w:cs="Arial"/>
          <w:b/>
          <w:bCs/>
          <w:sz w:val="24"/>
          <w:szCs w:val="24"/>
        </w:rPr>
        <w:t>Rechercher le numéro de département, le nom du département, le</w:t>
      </w:r>
      <w:r w:rsidRPr="000F7720">
        <w:rPr>
          <w:b/>
          <w:bCs/>
          <w:sz w:val="24"/>
          <w:szCs w:val="24"/>
        </w:rPr>
        <w:t xml:space="preserve"> </w:t>
      </w:r>
      <w:r w:rsidRPr="000F7720">
        <w:rPr>
          <w:rStyle w:val="markedcontent"/>
          <w:rFonts w:cs="Arial"/>
          <w:b/>
          <w:bCs/>
          <w:sz w:val="24"/>
          <w:szCs w:val="24"/>
        </w:rPr>
        <w:t>nom des employés, en affichant aussi les départements dans lesquels</w:t>
      </w:r>
      <w:r w:rsidRPr="000F7720">
        <w:rPr>
          <w:b/>
          <w:bCs/>
          <w:sz w:val="24"/>
          <w:szCs w:val="24"/>
        </w:rPr>
        <w:t xml:space="preserve"> </w:t>
      </w:r>
      <w:r w:rsidRPr="000F7720">
        <w:rPr>
          <w:rStyle w:val="markedcontent"/>
          <w:rFonts w:cs="Arial"/>
          <w:b/>
          <w:bCs/>
          <w:sz w:val="24"/>
          <w:szCs w:val="24"/>
        </w:rPr>
        <w:t>il n'y a personne, classés par numéro de département.</w:t>
      </w:r>
    </w:p>
    <w:p w14:paraId="72F06B5F" w14:textId="316BB17F" w:rsidR="000F7720" w:rsidRPr="000F7720" w:rsidRDefault="000F7720" w:rsidP="000F7720">
      <w:pPr>
        <w:suppressAutoHyphens w:val="0"/>
        <w:spacing w:after="0" w:line="240" w:lineRule="auto"/>
        <w:ind w:right="0"/>
        <w:jc w:val="left"/>
        <w:rPr>
          <w:rFonts w:cs="Arial"/>
          <w:b/>
          <w:bCs/>
          <w:kern w:val="1"/>
          <w:sz w:val="24"/>
          <w:szCs w:val="24"/>
        </w:rPr>
      </w:pPr>
      <w:r>
        <w:rPr>
          <w:rStyle w:val="markedcontent"/>
          <w:rFonts w:cs="Arial"/>
          <w:b/>
          <w:bCs/>
          <w:sz w:val="24"/>
          <w:szCs w:val="24"/>
        </w:rPr>
        <w:br w:type="page"/>
      </w:r>
    </w:p>
    <w:p w14:paraId="0028D288" w14:textId="75E95AED" w:rsidR="00447469" w:rsidRDefault="00447469" w:rsidP="009D302A">
      <w:pPr>
        <w:rPr>
          <w:rStyle w:val="markedcontent"/>
          <w:rFonts w:cs="Arial"/>
        </w:rPr>
      </w:pPr>
    </w:p>
    <w:p w14:paraId="48B7F850" w14:textId="7F33FE72" w:rsidR="00570665" w:rsidRDefault="000F7720" w:rsidP="000F7720">
      <w:pPr>
        <w:pStyle w:val="Titre2"/>
      </w:pPr>
      <w:r>
        <w:t xml:space="preserve">Utilisation de fonctions </w:t>
      </w:r>
      <w:r w:rsidR="00D83345">
        <w:t>d’agrégation (ou de groupe)</w:t>
      </w:r>
    </w:p>
    <w:p w14:paraId="0ACB439E" w14:textId="77777777" w:rsidR="000F7720" w:rsidRPr="000F7720" w:rsidRDefault="000F7720" w:rsidP="000F7720"/>
    <w:p w14:paraId="319BE17F" w14:textId="3E5F512A" w:rsidR="00A66B98" w:rsidRPr="000F7720" w:rsidRDefault="000F7720" w:rsidP="00570665">
      <w:pPr>
        <w:rPr>
          <w:sz w:val="24"/>
          <w:szCs w:val="24"/>
        </w:rPr>
      </w:pPr>
      <w:r w:rsidRPr="000F7720">
        <w:rPr>
          <w:rStyle w:val="markedcontent"/>
          <w:rFonts w:cs="Arial"/>
          <w:sz w:val="24"/>
          <w:szCs w:val="24"/>
        </w:rPr>
        <w:t xml:space="preserve">Vous allez vous servir de fonctions d’agrégation permettant d’effectuer des calculs : </w:t>
      </w:r>
      <w:hyperlink r:id="rId23" w:history="1">
        <w:r w:rsidRPr="000F7720">
          <w:rPr>
            <w:rStyle w:val="Lienhypertexte"/>
            <w:sz w:val="24"/>
            <w:szCs w:val="24"/>
          </w:rPr>
          <w:t>AVG</w:t>
        </w:r>
      </w:hyperlink>
      <w:r w:rsidRPr="000F7720">
        <w:rPr>
          <w:rStyle w:val="markedcontent"/>
          <w:sz w:val="24"/>
          <w:szCs w:val="24"/>
        </w:rPr>
        <w:t xml:space="preserve"> </w:t>
      </w:r>
      <w:r w:rsidRPr="000F7720">
        <w:rPr>
          <w:rStyle w:val="markedcontent"/>
          <w:rFonts w:cs="Arial"/>
          <w:sz w:val="24"/>
          <w:szCs w:val="24"/>
        </w:rPr>
        <w:t xml:space="preserve">(moyenne), </w:t>
      </w:r>
      <w:hyperlink r:id="rId24" w:history="1">
        <w:r w:rsidRPr="000F7720">
          <w:rPr>
            <w:rStyle w:val="Lienhypertexte"/>
            <w:sz w:val="24"/>
            <w:szCs w:val="24"/>
          </w:rPr>
          <w:t>MIN</w:t>
        </w:r>
      </w:hyperlink>
      <w:r w:rsidRPr="000F7720">
        <w:rPr>
          <w:rStyle w:val="markedcontent"/>
          <w:sz w:val="24"/>
          <w:szCs w:val="24"/>
        </w:rPr>
        <w:t xml:space="preserve"> </w:t>
      </w:r>
      <w:r w:rsidRPr="000F7720">
        <w:rPr>
          <w:rStyle w:val="markedcontent"/>
          <w:rFonts w:cs="Arial"/>
          <w:sz w:val="24"/>
          <w:szCs w:val="24"/>
        </w:rPr>
        <w:t xml:space="preserve">(minimum), </w:t>
      </w:r>
      <w:hyperlink r:id="rId25" w:history="1">
        <w:r w:rsidRPr="000F7720">
          <w:rPr>
            <w:rStyle w:val="Lienhypertexte"/>
            <w:sz w:val="24"/>
            <w:szCs w:val="24"/>
          </w:rPr>
          <w:t>MAX</w:t>
        </w:r>
      </w:hyperlink>
      <w:r w:rsidRPr="000F7720">
        <w:rPr>
          <w:rStyle w:val="markedcontent"/>
          <w:sz w:val="24"/>
          <w:szCs w:val="24"/>
        </w:rPr>
        <w:t xml:space="preserve"> </w:t>
      </w:r>
      <w:r w:rsidRPr="000F7720">
        <w:rPr>
          <w:rStyle w:val="markedcontent"/>
          <w:rFonts w:cs="Arial"/>
          <w:sz w:val="24"/>
          <w:szCs w:val="24"/>
        </w:rPr>
        <w:t xml:space="preserve">(maximum), </w:t>
      </w:r>
      <w:hyperlink r:id="rId26" w:history="1">
        <w:r w:rsidRPr="000F7720">
          <w:rPr>
            <w:rStyle w:val="Lienhypertexte"/>
            <w:sz w:val="24"/>
            <w:szCs w:val="24"/>
          </w:rPr>
          <w:t>SUM</w:t>
        </w:r>
      </w:hyperlink>
      <w:r w:rsidRPr="000F7720">
        <w:rPr>
          <w:rStyle w:val="markedcontent"/>
          <w:sz w:val="24"/>
          <w:szCs w:val="24"/>
        </w:rPr>
        <w:t xml:space="preserve"> </w:t>
      </w:r>
      <w:r w:rsidRPr="000F7720">
        <w:rPr>
          <w:rStyle w:val="markedcontent"/>
          <w:rFonts w:cs="Arial"/>
          <w:sz w:val="24"/>
          <w:szCs w:val="24"/>
        </w:rPr>
        <w:t xml:space="preserve">(somme), </w:t>
      </w:r>
      <w:hyperlink r:id="rId27" w:history="1">
        <w:r w:rsidRPr="000F7720">
          <w:rPr>
            <w:rStyle w:val="Lienhypertexte"/>
            <w:sz w:val="24"/>
            <w:szCs w:val="24"/>
          </w:rPr>
          <w:t>COUNT</w:t>
        </w:r>
      </w:hyperlink>
      <w:r w:rsidRPr="000F7720">
        <w:rPr>
          <w:sz w:val="24"/>
          <w:szCs w:val="24"/>
        </w:rPr>
        <w:t xml:space="preserve"> </w:t>
      </w:r>
      <w:r w:rsidRPr="000F7720">
        <w:rPr>
          <w:rStyle w:val="markedcontent"/>
          <w:rFonts w:cs="Arial"/>
          <w:sz w:val="24"/>
          <w:szCs w:val="24"/>
        </w:rPr>
        <w:t>(dénombrement).</w:t>
      </w:r>
    </w:p>
    <w:p w14:paraId="154C756C" w14:textId="69B98FD9" w:rsidR="00A66B98" w:rsidRPr="000F7720" w:rsidRDefault="00A66B98" w:rsidP="00570665">
      <w:pPr>
        <w:rPr>
          <w:sz w:val="24"/>
          <w:szCs w:val="24"/>
        </w:rPr>
      </w:pPr>
    </w:p>
    <w:p w14:paraId="0ED05EA3" w14:textId="5EC27F6C" w:rsidR="000F7720" w:rsidRDefault="000F7720" w:rsidP="00570665">
      <w:pPr>
        <w:rPr>
          <w:sz w:val="24"/>
          <w:szCs w:val="24"/>
        </w:rPr>
      </w:pPr>
      <w:r w:rsidRPr="000F7720">
        <w:rPr>
          <w:sz w:val="24"/>
          <w:szCs w:val="24"/>
        </w:rPr>
        <w:t xml:space="preserve">Ces fonctions agiront au niveau de </w:t>
      </w:r>
      <w:r w:rsidRPr="000F7720">
        <w:rPr>
          <w:b/>
          <w:bCs/>
          <w:sz w:val="24"/>
          <w:szCs w:val="24"/>
        </w:rPr>
        <w:t xml:space="preserve">groupes de lignes </w:t>
      </w:r>
      <w:r w:rsidRPr="000F7720">
        <w:rPr>
          <w:sz w:val="24"/>
          <w:szCs w:val="24"/>
        </w:rPr>
        <w:t>et non plus au niveau des lignes.</w:t>
      </w:r>
    </w:p>
    <w:p w14:paraId="669F3729" w14:textId="05141370" w:rsidR="000F7720" w:rsidRDefault="000F7720" w:rsidP="00570665">
      <w:pPr>
        <w:rPr>
          <w:sz w:val="24"/>
          <w:szCs w:val="24"/>
        </w:rPr>
      </w:pPr>
    </w:p>
    <w:p w14:paraId="42D0D849" w14:textId="2DAFB057" w:rsidR="0097645F" w:rsidRDefault="000F7720" w:rsidP="00570665">
      <w:pPr>
        <w:rPr>
          <w:sz w:val="24"/>
          <w:szCs w:val="24"/>
        </w:rPr>
      </w:pPr>
      <w:r w:rsidRPr="000F7720">
        <w:rPr>
          <w:b/>
          <w:bCs/>
          <w:sz w:val="24"/>
          <w:szCs w:val="24"/>
        </w:rPr>
        <w:t>Exemple</w:t>
      </w:r>
      <w:r>
        <w:rPr>
          <w:sz w:val="24"/>
          <w:szCs w:val="24"/>
        </w:rPr>
        <w:t> : calcul d’une moyenne de salaires</w:t>
      </w:r>
    </w:p>
    <w:p w14:paraId="57B803B5" w14:textId="359488A4" w:rsidR="000F7720" w:rsidRDefault="0097645F" w:rsidP="0097645F">
      <w:pPr>
        <w:pStyle w:val="Paragraphedeliste"/>
        <w:numPr>
          <w:ilvl w:val="0"/>
          <w:numId w:val="39"/>
        </w:numPr>
        <w:rPr>
          <w:rStyle w:val="markedcontent"/>
          <w:rFonts w:cs="Arial"/>
          <w:b/>
          <w:bCs/>
          <w:sz w:val="24"/>
          <w:szCs w:val="24"/>
        </w:rPr>
      </w:pPr>
      <w:r>
        <w:rPr>
          <w:rStyle w:val="markedcontent"/>
          <w:rFonts w:cs="Arial"/>
          <w:b/>
          <w:bCs/>
          <w:sz w:val="24"/>
          <w:szCs w:val="24"/>
        </w:rPr>
        <w:t>Calculer la moyenne des salaires des secrétaires (requête fournie ci-dessous)</w:t>
      </w:r>
    </w:p>
    <w:tbl>
      <w:tblPr>
        <w:tblStyle w:val="Grilledutableau"/>
        <w:tblW w:w="0" w:type="auto"/>
        <w:tblLook w:val="04A0" w:firstRow="1" w:lastRow="0" w:firstColumn="1" w:lastColumn="0" w:noHBand="0" w:noVBand="1"/>
      </w:tblPr>
      <w:tblGrid>
        <w:gridCol w:w="9921"/>
      </w:tblGrid>
      <w:tr w:rsidR="0097645F" w14:paraId="098A535A" w14:textId="77777777" w:rsidTr="0097645F">
        <w:tc>
          <w:tcPr>
            <w:tcW w:w="9921" w:type="dxa"/>
            <w:shd w:val="clear" w:color="auto" w:fill="262626" w:themeFill="text1" w:themeFillTint="D9"/>
          </w:tcPr>
          <w:p w14:paraId="182CA1E5" w14:textId="14659270" w:rsidR="0097645F" w:rsidRPr="0097645F" w:rsidRDefault="0097645F" w:rsidP="0097645F">
            <w:pPr>
              <w:suppressAutoHyphens w:val="0"/>
              <w:spacing w:after="0" w:line="240" w:lineRule="auto"/>
              <w:ind w:right="0"/>
              <w:rPr>
                <w:rStyle w:val="markedcontent"/>
                <w:rFonts w:ascii="Courier New" w:hAnsi="Courier New" w:cs="Courier New"/>
              </w:rPr>
            </w:pPr>
            <w:r w:rsidRPr="0097645F">
              <w:rPr>
                <w:rStyle w:val="markedcontent"/>
                <w:rFonts w:ascii="Courier New" w:hAnsi="Courier New" w:cs="Courier New"/>
                <w:b/>
                <w:bCs/>
                <w:color w:val="00B050"/>
              </w:rPr>
              <w:t>SELECT</w:t>
            </w:r>
            <w:r w:rsidRPr="0097645F">
              <w:rPr>
                <w:rStyle w:val="markedcontent"/>
                <w:rFonts w:ascii="Courier New" w:hAnsi="Courier New" w:cs="Courier New"/>
                <w:color w:val="00B050"/>
              </w:rPr>
              <w:t xml:space="preserve"> AVG(</w:t>
            </w:r>
            <w:r w:rsidRPr="0097645F">
              <w:rPr>
                <w:rStyle w:val="markedcontent"/>
                <w:rFonts w:ascii="Courier New" w:hAnsi="Courier New" w:cs="Courier New"/>
                <w:color w:val="FFFFFF" w:themeColor="background1"/>
              </w:rPr>
              <w:t>salary</w:t>
            </w:r>
            <w:r w:rsidRPr="0097645F">
              <w:rPr>
                <w:rStyle w:val="markedcontent"/>
                <w:rFonts w:ascii="Courier New" w:hAnsi="Courier New" w:cs="Courier New"/>
                <w:color w:val="00B050"/>
              </w:rPr>
              <w:t>)</w:t>
            </w:r>
          </w:p>
          <w:p w14:paraId="034B90F5" w14:textId="77777777" w:rsidR="0097645F" w:rsidRPr="0097645F" w:rsidRDefault="0097645F" w:rsidP="0097645F">
            <w:pPr>
              <w:suppressAutoHyphens w:val="0"/>
              <w:spacing w:after="0" w:line="240" w:lineRule="auto"/>
              <w:ind w:right="0"/>
              <w:rPr>
                <w:rStyle w:val="markedcontent"/>
                <w:rFonts w:ascii="Courier New" w:hAnsi="Courier New" w:cs="Courier New"/>
              </w:rPr>
            </w:pPr>
            <w:r w:rsidRPr="0097645F">
              <w:rPr>
                <w:rStyle w:val="markedcontent"/>
                <w:rFonts w:ascii="Courier New" w:hAnsi="Courier New" w:cs="Courier New"/>
                <w:b/>
                <w:bCs/>
                <w:color w:val="00B050"/>
              </w:rPr>
              <w:t>FROM</w:t>
            </w:r>
            <w:r w:rsidRPr="0097645F">
              <w:rPr>
                <w:rStyle w:val="markedcontent"/>
                <w:rFonts w:ascii="Courier New" w:hAnsi="Courier New" w:cs="Courier New"/>
                <w:color w:val="00B050"/>
              </w:rPr>
              <w:t xml:space="preserve"> </w:t>
            </w:r>
            <w:r w:rsidRPr="0097645F">
              <w:rPr>
                <w:rStyle w:val="markedcontent"/>
                <w:rFonts w:ascii="Courier New" w:hAnsi="Courier New" w:cs="Courier New"/>
              </w:rPr>
              <w:t>employee</w:t>
            </w:r>
          </w:p>
          <w:p w14:paraId="6D2A4447" w14:textId="1820027A" w:rsidR="0097645F" w:rsidRDefault="0097645F" w:rsidP="0097645F">
            <w:pPr>
              <w:suppressAutoHyphens w:val="0"/>
              <w:spacing w:after="0" w:line="240" w:lineRule="auto"/>
              <w:ind w:right="0"/>
              <w:rPr>
                <w:rStyle w:val="markedcontent"/>
                <w:rFonts w:cs="Arial"/>
                <w:b/>
                <w:bCs/>
                <w:sz w:val="24"/>
                <w:szCs w:val="24"/>
              </w:rPr>
            </w:pPr>
            <w:r w:rsidRPr="0097645F">
              <w:rPr>
                <w:rFonts w:ascii="Courier New" w:hAnsi="Courier New" w:cs="Courier New"/>
                <w:b/>
                <w:bCs/>
                <w:color w:val="00B050"/>
              </w:rPr>
              <w:t xml:space="preserve">WHERE </w:t>
            </w:r>
            <w:r w:rsidRPr="0097645F">
              <w:rPr>
                <w:rFonts w:ascii="Courier New" w:hAnsi="Courier New" w:cs="Courier New"/>
              </w:rPr>
              <w:t xml:space="preserve">title </w:t>
            </w:r>
            <w:r w:rsidRPr="0097645F">
              <w:rPr>
                <w:rFonts w:ascii="Courier New" w:hAnsi="Courier New" w:cs="Courier New"/>
                <w:color w:val="00B050"/>
              </w:rPr>
              <w:t xml:space="preserve">LIKE </w:t>
            </w:r>
            <w:r w:rsidRPr="0097645F">
              <w:rPr>
                <w:rFonts w:ascii="Courier New" w:hAnsi="Courier New" w:cs="Courier New"/>
              </w:rPr>
              <w:t>‘secrétaire’</w:t>
            </w:r>
            <w:r w:rsidRPr="0097645F">
              <w:rPr>
                <w:rFonts w:ascii="Courier New" w:hAnsi="Courier New" w:cs="Courier New"/>
                <w:b/>
                <w:bCs/>
                <w:color w:val="00B050"/>
              </w:rPr>
              <w:t>;</w:t>
            </w:r>
          </w:p>
        </w:tc>
      </w:tr>
    </w:tbl>
    <w:p w14:paraId="66D2B890" w14:textId="77777777" w:rsidR="0097645F" w:rsidRPr="0097645F" w:rsidRDefault="0097645F" w:rsidP="0097645F">
      <w:pPr>
        <w:rPr>
          <w:rStyle w:val="markedcontent"/>
          <w:rFonts w:cs="Arial"/>
          <w:b/>
          <w:bCs/>
          <w:sz w:val="24"/>
          <w:szCs w:val="24"/>
        </w:rPr>
      </w:pPr>
    </w:p>
    <w:p w14:paraId="36DA1D35" w14:textId="58D99C35" w:rsidR="00D83345" w:rsidRDefault="00D83345" w:rsidP="00570665">
      <w:pPr>
        <w:rPr>
          <w:rStyle w:val="markedcontent"/>
          <w:rFonts w:cs="Arial"/>
          <w:sz w:val="24"/>
          <w:szCs w:val="24"/>
        </w:rPr>
      </w:pPr>
      <w:r w:rsidRPr="00D83345">
        <w:rPr>
          <w:rStyle w:val="markedcontent"/>
          <w:rFonts w:cs="Arial"/>
          <w:sz w:val="24"/>
          <w:szCs w:val="24"/>
        </w:rPr>
        <w:t>Avec  « </w:t>
      </w:r>
      <w:r w:rsidRPr="00D83345">
        <w:rPr>
          <w:rStyle w:val="markedcontent"/>
          <w:sz w:val="24"/>
          <w:szCs w:val="24"/>
        </w:rPr>
        <w:t xml:space="preserve">SELECT » </w:t>
      </w:r>
      <w:r w:rsidRPr="00D83345">
        <w:rPr>
          <w:rStyle w:val="markedcontent"/>
          <w:rFonts w:cs="Arial"/>
          <w:sz w:val="24"/>
          <w:szCs w:val="24"/>
        </w:rPr>
        <w:t>on ne peut pas travailler à la fois au niveau des lignes et des groupes.</w:t>
      </w:r>
    </w:p>
    <w:p w14:paraId="2F4A76B9" w14:textId="56B9546C" w:rsidR="00D83345" w:rsidRPr="00D83345" w:rsidRDefault="00D83345" w:rsidP="00570665">
      <w:pPr>
        <w:rPr>
          <w:rStyle w:val="markedcontent"/>
          <w:rFonts w:cs="Arial"/>
          <w:sz w:val="24"/>
          <w:szCs w:val="24"/>
        </w:rPr>
      </w:pPr>
    </w:p>
    <w:p w14:paraId="1EE89C70" w14:textId="54D28AFC" w:rsidR="00D83345" w:rsidRDefault="00D83345" w:rsidP="00570665">
      <w:pPr>
        <w:rPr>
          <w:rStyle w:val="markedcontent"/>
          <w:rFonts w:cs="Arial"/>
          <w:sz w:val="24"/>
          <w:szCs w:val="24"/>
        </w:rPr>
      </w:pPr>
      <w:r w:rsidRPr="00D83345">
        <w:rPr>
          <w:rStyle w:val="markedcontent"/>
          <w:rFonts w:cs="Arial"/>
          <w:sz w:val="24"/>
          <w:szCs w:val="24"/>
        </w:rPr>
        <w:t>Si vous recherchez le nom et la moyenne des salaires des employés (cette phrase a-t-</w:t>
      </w:r>
      <w:r w:rsidRPr="00D83345">
        <w:rPr>
          <w:sz w:val="24"/>
          <w:szCs w:val="24"/>
        </w:rPr>
        <w:br/>
      </w:r>
      <w:r w:rsidRPr="00D83345">
        <w:rPr>
          <w:rStyle w:val="markedcontent"/>
          <w:rFonts w:cs="Arial"/>
          <w:sz w:val="24"/>
          <w:szCs w:val="24"/>
        </w:rPr>
        <w:t>elle d'ailleurs un sens ?), vous allez essayer :</w:t>
      </w:r>
    </w:p>
    <w:tbl>
      <w:tblPr>
        <w:tblStyle w:val="Grilledutableau"/>
        <w:tblW w:w="0" w:type="auto"/>
        <w:tblLook w:val="04A0" w:firstRow="1" w:lastRow="0" w:firstColumn="1" w:lastColumn="0" w:noHBand="0" w:noVBand="1"/>
      </w:tblPr>
      <w:tblGrid>
        <w:gridCol w:w="9921"/>
      </w:tblGrid>
      <w:tr w:rsidR="00D83345" w:rsidRPr="00110DCD" w14:paraId="6BF208AD" w14:textId="77777777" w:rsidTr="00D83345">
        <w:tc>
          <w:tcPr>
            <w:tcW w:w="9921" w:type="dxa"/>
            <w:shd w:val="clear" w:color="auto" w:fill="262626" w:themeFill="text1" w:themeFillTint="D9"/>
          </w:tcPr>
          <w:p w14:paraId="2F3B30DC" w14:textId="612CC82D" w:rsidR="00D83345" w:rsidRPr="00110DCD" w:rsidRDefault="00D83345" w:rsidP="00D83345">
            <w:pPr>
              <w:suppressAutoHyphens w:val="0"/>
              <w:spacing w:after="0" w:line="240" w:lineRule="auto"/>
              <w:ind w:right="0"/>
              <w:rPr>
                <w:rStyle w:val="markedcontent"/>
                <w:rFonts w:ascii="Courier New" w:hAnsi="Courier New" w:cs="Courier New"/>
                <w:lang w:val="en-US"/>
              </w:rPr>
            </w:pPr>
            <w:r w:rsidRPr="00110DCD">
              <w:rPr>
                <w:rStyle w:val="markedcontent"/>
                <w:rFonts w:ascii="Courier New" w:hAnsi="Courier New" w:cs="Courier New"/>
                <w:b/>
                <w:bCs/>
                <w:color w:val="00B050"/>
                <w:lang w:val="en-US"/>
              </w:rPr>
              <w:t>SELECT</w:t>
            </w:r>
            <w:r w:rsidRPr="00110DCD">
              <w:rPr>
                <w:rStyle w:val="markedcontent"/>
                <w:rFonts w:ascii="Courier New" w:hAnsi="Courier New" w:cs="Courier New"/>
                <w:color w:val="00B050"/>
                <w:lang w:val="en-US"/>
              </w:rPr>
              <w:t xml:space="preserve"> </w:t>
            </w:r>
            <w:r w:rsidRPr="00110DCD">
              <w:rPr>
                <w:rStyle w:val="markedcontent"/>
                <w:rFonts w:ascii="Courier New" w:hAnsi="Courier New" w:cs="Courier New"/>
                <w:color w:val="FFFFFF" w:themeColor="background1"/>
                <w:lang w:val="en-US"/>
              </w:rPr>
              <w:t xml:space="preserve">name, </w:t>
            </w:r>
            <w:r w:rsidRPr="00110DCD">
              <w:rPr>
                <w:rStyle w:val="markedcontent"/>
                <w:rFonts w:ascii="Courier New" w:hAnsi="Courier New" w:cs="Courier New"/>
                <w:color w:val="00B050"/>
                <w:lang w:val="en-US"/>
              </w:rPr>
              <w:t>AVG(</w:t>
            </w:r>
            <w:r w:rsidRPr="00110DCD">
              <w:rPr>
                <w:rStyle w:val="markedcontent"/>
                <w:rFonts w:ascii="Courier New" w:hAnsi="Courier New" w:cs="Courier New"/>
                <w:color w:val="FFFFFF" w:themeColor="background1"/>
                <w:lang w:val="en-US"/>
              </w:rPr>
              <w:t>salary</w:t>
            </w:r>
            <w:r w:rsidRPr="00110DCD">
              <w:rPr>
                <w:rStyle w:val="markedcontent"/>
                <w:rFonts w:ascii="Courier New" w:hAnsi="Courier New" w:cs="Courier New"/>
                <w:color w:val="00B050"/>
                <w:lang w:val="en-US"/>
              </w:rPr>
              <w:t>)</w:t>
            </w:r>
          </w:p>
          <w:p w14:paraId="28E4C8A4" w14:textId="1391D731" w:rsidR="00D83345" w:rsidRPr="00110DCD" w:rsidRDefault="00D83345" w:rsidP="00D83345">
            <w:pPr>
              <w:suppressAutoHyphens w:val="0"/>
              <w:spacing w:after="0" w:line="240" w:lineRule="auto"/>
              <w:ind w:right="0"/>
              <w:rPr>
                <w:rStyle w:val="markedcontent"/>
                <w:rFonts w:cs="Arial"/>
                <w:sz w:val="24"/>
                <w:szCs w:val="24"/>
                <w:lang w:val="en-US"/>
              </w:rPr>
            </w:pPr>
            <w:r w:rsidRPr="00110DCD">
              <w:rPr>
                <w:rStyle w:val="markedcontent"/>
                <w:rFonts w:ascii="Courier New" w:hAnsi="Courier New" w:cs="Courier New"/>
                <w:b/>
                <w:bCs/>
                <w:color w:val="00B050"/>
                <w:lang w:val="en-US"/>
              </w:rPr>
              <w:t>FROM</w:t>
            </w:r>
            <w:r w:rsidRPr="00110DCD">
              <w:rPr>
                <w:rStyle w:val="markedcontent"/>
                <w:rFonts w:ascii="Courier New" w:hAnsi="Courier New" w:cs="Courier New"/>
                <w:color w:val="00B050"/>
                <w:lang w:val="en-US"/>
              </w:rPr>
              <w:t xml:space="preserve"> </w:t>
            </w:r>
            <w:r w:rsidRPr="00110DCD">
              <w:rPr>
                <w:rStyle w:val="markedcontent"/>
                <w:rFonts w:ascii="Courier New" w:hAnsi="Courier New" w:cs="Courier New"/>
                <w:lang w:val="en-US"/>
              </w:rPr>
              <w:t>employee</w:t>
            </w:r>
            <w:r w:rsidRPr="00110DCD">
              <w:rPr>
                <w:rFonts w:ascii="Courier New" w:hAnsi="Courier New" w:cs="Courier New"/>
                <w:b/>
                <w:bCs/>
                <w:color w:val="00B050"/>
                <w:lang w:val="en-US"/>
              </w:rPr>
              <w:t>;</w:t>
            </w:r>
          </w:p>
        </w:tc>
      </w:tr>
    </w:tbl>
    <w:p w14:paraId="2C2AC096" w14:textId="5CF933FD" w:rsidR="00D83345" w:rsidRPr="00110DCD" w:rsidRDefault="00D83345" w:rsidP="00570665">
      <w:pPr>
        <w:rPr>
          <w:rStyle w:val="markedcontent"/>
          <w:rFonts w:cs="Arial"/>
          <w:sz w:val="24"/>
          <w:szCs w:val="24"/>
          <w:lang w:val="en-US"/>
        </w:rPr>
      </w:pPr>
    </w:p>
    <w:p w14:paraId="5F4C4BCC" w14:textId="6FE3964E" w:rsidR="00D83345" w:rsidRPr="00D83345" w:rsidRDefault="00D83345" w:rsidP="00570665">
      <w:pPr>
        <w:rPr>
          <w:rStyle w:val="markedcontent"/>
          <w:rFonts w:cs="Arial"/>
          <w:sz w:val="24"/>
          <w:szCs w:val="24"/>
        </w:rPr>
      </w:pPr>
      <w:r w:rsidRPr="00D83345">
        <w:rPr>
          <w:rStyle w:val="markedcontent"/>
          <w:rFonts w:cs="Arial"/>
          <w:sz w:val="24"/>
          <w:szCs w:val="24"/>
        </w:rPr>
        <w:t xml:space="preserve">Par contre, avec deux </w:t>
      </w:r>
      <w:r w:rsidRPr="00D83345">
        <w:rPr>
          <w:rStyle w:val="markedcontent"/>
          <w:sz w:val="24"/>
          <w:szCs w:val="24"/>
        </w:rPr>
        <w:t xml:space="preserve">SELECT </w:t>
      </w:r>
      <w:r w:rsidRPr="00D83345">
        <w:rPr>
          <w:rStyle w:val="markedcontent"/>
          <w:rFonts w:cs="Arial"/>
          <w:sz w:val="24"/>
          <w:szCs w:val="24"/>
        </w:rPr>
        <w:t>imbriqués on peut, par exemple, rechercher le nom et le salaire des</w:t>
      </w:r>
      <w:r>
        <w:rPr>
          <w:sz w:val="24"/>
          <w:szCs w:val="24"/>
        </w:rPr>
        <w:t xml:space="preserve"> </w:t>
      </w:r>
      <w:r w:rsidRPr="00D83345">
        <w:rPr>
          <w:rStyle w:val="markedcontent"/>
          <w:rFonts w:cs="Arial"/>
          <w:sz w:val="24"/>
          <w:szCs w:val="24"/>
        </w:rPr>
        <w:t>employés dont le salaire est le plus grand.</w:t>
      </w:r>
    </w:p>
    <w:tbl>
      <w:tblPr>
        <w:tblStyle w:val="Grilledutableau"/>
        <w:tblW w:w="0" w:type="auto"/>
        <w:tblLook w:val="04A0" w:firstRow="1" w:lastRow="0" w:firstColumn="1" w:lastColumn="0" w:noHBand="0" w:noVBand="1"/>
      </w:tblPr>
      <w:tblGrid>
        <w:gridCol w:w="9921"/>
      </w:tblGrid>
      <w:tr w:rsidR="00D83345" w:rsidRPr="00110DCD" w14:paraId="5EF4B301" w14:textId="77777777" w:rsidTr="00D83345">
        <w:tc>
          <w:tcPr>
            <w:tcW w:w="9921" w:type="dxa"/>
            <w:shd w:val="clear" w:color="auto" w:fill="262626" w:themeFill="text1" w:themeFillTint="D9"/>
          </w:tcPr>
          <w:p w14:paraId="68F57CBF" w14:textId="1AB0D065" w:rsidR="00D83345" w:rsidRPr="0097645F" w:rsidRDefault="00D83345" w:rsidP="00D83345">
            <w:pPr>
              <w:suppressAutoHyphens w:val="0"/>
              <w:spacing w:after="0" w:line="240" w:lineRule="auto"/>
              <w:ind w:right="0"/>
              <w:rPr>
                <w:rStyle w:val="markedcontent"/>
                <w:rFonts w:ascii="Courier New" w:hAnsi="Courier New" w:cs="Courier New"/>
              </w:rPr>
            </w:pPr>
            <w:r w:rsidRPr="0097645F">
              <w:rPr>
                <w:rStyle w:val="markedcontent"/>
                <w:rFonts w:ascii="Courier New" w:hAnsi="Courier New" w:cs="Courier New"/>
                <w:b/>
                <w:bCs/>
                <w:color w:val="00B050"/>
              </w:rPr>
              <w:t>SELECT</w:t>
            </w:r>
            <w:r w:rsidRPr="0097645F">
              <w:rPr>
                <w:rStyle w:val="markedcontent"/>
                <w:rFonts w:ascii="Courier New" w:hAnsi="Courier New" w:cs="Courier New"/>
                <w:color w:val="00B050"/>
              </w:rPr>
              <w:t xml:space="preserve"> </w:t>
            </w:r>
            <w:r>
              <w:rPr>
                <w:rStyle w:val="markedcontent"/>
                <w:rFonts w:ascii="Courier New" w:hAnsi="Courier New" w:cs="Courier New"/>
                <w:color w:val="FFFFFF" w:themeColor="background1"/>
              </w:rPr>
              <w:t>name</w:t>
            </w:r>
            <w:r w:rsidRPr="00D83345">
              <w:rPr>
                <w:rStyle w:val="markedcontent"/>
                <w:rFonts w:ascii="Courier New" w:hAnsi="Courier New" w:cs="Courier New"/>
                <w:color w:val="FFFFFF" w:themeColor="background1"/>
              </w:rPr>
              <w:t xml:space="preserve">, </w:t>
            </w:r>
            <w:r w:rsidRPr="0097645F">
              <w:rPr>
                <w:rStyle w:val="markedcontent"/>
                <w:rFonts w:ascii="Courier New" w:hAnsi="Courier New" w:cs="Courier New"/>
                <w:color w:val="FFFFFF" w:themeColor="background1"/>
              </w:rPr>
              <w:t>salary</w:t>
            </w:r>
          </w:p>
          <w:p w14:paraId="1AE8721C" w14:textId="77777777" w:rsidR="00D83345" w:rsidRDefault="00D83345" w:rsidP="00D83345">
            <w:pPr>
              <w:rPr>
                <w:rStyle w:val="markedcontent"/>
                <w:rFonts w:ascii="Courier New" w:hAnsi="Courier New" w:cs="Courier New"/>
              </w:rPr>
            </w:pPr>
            <w:r w:rsidRPr="0097645F">
              <w:rPr>
                <w:rStyle w:val="markedcontent"/>
                <w:rFonts w:ascii="Courier New" w:hAnsi="Courier New" w:cs="Courier New"/>
                <w:b/>
                <w:bCs/>
                <w:color w:val="00B050"/>
              </w:rPr>
              <w:t>FROM</w:t>
            </w:r>
            <w:r w:rsidRPr="0097645F">
              <w:rPr>
                <w:rStyle w:val="markedcontent"/>
                <w:rFonts w:ascii="Courier New" w:hAnsi="Courier New" w:cs="Courier New"/>
                <w:color w:val="00B050"/>
              </w:rPr>
              <w:t xml:space="preserve"> </w:t>
            </w:r>
            <w:r w:rsidRPr="0097645F">
              <w:rPr>
                <w:rStyle w:val="markedcontent"/>
                <w:rFonts w:ascii="Courier New" w:hAnsi="Courier New" w:cs="Courier New"/>
              </w:rPr>
              <w:t>employee</w:t>
            </w:r>
          </w:p>
          <w:p w14:paraId="329D7DED" w14:textId="4C1BD954" w:rsidR="00D83345" w:rsidRPr="00110DCD" w:rsidRDefault="00D83345" w:rsidP="00D83345">
            <w:pPr>
              <w:rPr>
                <w:sz w:val="24"/>
                <w:szCs w:val="24"/>
                <w:lang w:val="en-US"/>
              </w:rPr>
            </w:pPr>
            <w:r w:rsidRPr="00110DCD">
              <w:rPr>
                <w:rFonts w:ascii="Courier New" w:hAnsi="Courier New" w:cs="Courier New"/>
                <w:b/>
                <w:bCs/>
                <w:color w:val="00B050"/>
                <w:lang w:val="en-US"/>
              </w:rPr>
              <w:t xml:space="preserve">WHERE </w:t>
            </w:r>
            <w:r w:rsidRPr="00110DCD">
              <w:rPr>
                <w:rFonts w:ascii="Courier New" w:hAnsi="Courier New" w:cs="Courier New"/>
                <w:color w:val="FFFFFF" w:themeColor="background1"/>
                <w:lang w:val="en-US"/>
              </w:rPr>
              <w:t>salary</w:t>
            </w:r>
            <w:r w:rsidRPr="00110DCD">
              <w:rPr>
                <w:rFonts w:ascii="Courier New" w:hAnsi="Courier New" w:cs="Courier New"/>
                <w:b/>
                <w:bCs/>
                <w:color w:val="FFFFFF" w:themeColor="background1"/>
                <w:lang w:val="en-US"/>
              </w:rPr>
              <w:t xml:space="preserve"> </w:t>
            </w:r>
            <w:r w:rsidRPr="00110DCD">
              <w:rPr>
                <w:rFonts w:ascii="Courier New" w:hAnsi="Courier New" w:cs="Courier New"/>
                <w:b/>
                <w:bCs/>
                <w:color w:val="00B050"/>
                <w:lang w:val="en-US"/>
              </w:rPr>
              <w:t>= (SELECT MAX(</w:t>
            </w:r>
            <w:r w:rsidRPr="00110DCD">
              <w:rPr>
                <w:rFonts w:ascii="Courier New" w:hAnsi="Courier New" w:cs="Courier New"/>
                <w:b/>
                <w:bCs/>
                <w:color w:val="FFFFFF" w:themeColor="background1"/>
                <w:lang w:val="en-US"/>
              </w:rPr>
              <w:t>salary</w:t>
            </w:r>
            <w:r w:rsidRPr="00110DCD">
              <w:rPr>
                <w:rFonts w:ascii="Courier New" w:hAnsi="Courier New" w:cs="Courier New"/>
                <w:b/>
                <w:bCs/>
                <w:color w:val="00B050"/>
                <w:lang w:val="en-US"/>
              </w:rPr>
              <w:t xml:space="preserve">) FROM </w:t>
            </w:r>
            <w:r w:rsidRPr="00110DCD">
              <w:rPr>
                <w:rFonts w:ascii="Courier New" w:hAnsi="Courier New" w:cs="Courier New"/>
                <w:b/>
                <w:bCs/>
                <w:color w:val="FFFFFF" w:themeColor="background1"/>
                <w:lang w:val="en-US"/>
              </w:rPr>
              <w:t>employee</w:t>
            </w:r>
            <w:r w:rsidRPr="00110DCD">
              <w:rPr>
                <w:rFonts w:ascii="Courier New" w:hAnsi="Courier New" w:cs="Courier New"/>
                <w:b/>
                <w:bCs/>
                <w:color w:val="00B050"/>
                <w:lang w:val="en-US"/>
              </w:rPr>
              <w:t>);</w:t>
            </w:r>
          </w:p>
        </w:tc>
      </w:tr>
    </w:tbl>
    <w:p w14:paraId="30F486DB" w14:textId="0C78C9CE" w:rsidR="00D83345" w:rsidRPr="00110DCD" w:rsidRDefault="00D83345" w:rsidP="00570665">
      <w:pPr>
        <w:rPr>
          <w:sz w:val="24"/>
          <w:szCs w:val="24"/>
          <w:lang w:val="en-US"/>
        </w:rPr>
      </w:pPr>
    </w:p>
    <w:p w14:paraId="10E2A733" w14:textId="36381BAF" w:rsidR="00D83345" w:rsidRDefault="00D83345" w:rsidP="00D83345">
      <w:pPr>
        <w:pStyle w:val="Titre2"/>
      </w:pPr>
      <w:r>
        <w:t>Les groupes</w:t>
      </w:r>
    </w:p>
    <w:p w14:paraId="7116E4EF" w14:textId="77777777" w:rsidR="00D83345" w:rsidRPr="00D83345" w:rsidRDefault="00D83345" w:rsidP="00570665">
      <w:pPr>
        <w:rPr>
          <w:rStyle w:val="markedcontent"/>
          <w:rFonts w:cs="Arial"/>
          <w:sz w:val="24"/>
          <w:szCs w:val="24"/>
        </w:rPr>
      </w:pPr>
      <w:r w:rsidRPr="00D83345">
        <w:rPr>
          <w:rStyle w:val="markedcontent"/>
          <w:rFonts w:cs="Arial"/>
          <w:sz w:val="24"/>
          <w:szCs w:val="24"/>
        </w:rPr>
        <w:t>Pour exprimer le groupe sur lequel doit porter la fonction de groupe on utilise la clause</w:t>
      </w:r>
      <w:r w:rsidRPr="00D83345">
        <w:rPr>
          <w:sz w:val="24"/>
          <w:szCs w:val="24"/>
        </w:rPr>
        <w:t xml:space="preserve"> </w:t>
      </w:r>
      <w:r w:rsidRPr="00D83345">
        <w:rPr>
          <w:rStyle w:val="markedcontent"/>
          <w:sz w:val="24"/>
          <w:szCs w:val="24"/>
        </w:rPr>
        <w:t>GROUP BY</w:t>
      </w:r>
      <w:r w:rsidRPr="00D83345">
        <w:rPr>
          <w:rStyle w:val="markedcontent"/>
          <w:rFonts w:cs="Arial"/>
          <w:sz w:val="24"/>
          <w:szCs w:val="24"/>
        </w:rPr>
        <w:t>.</w:t>
      </w:r>
    </w:p>
    <w:p w14:paraId="05904C93" w14:textId="77777777" w:rsidR="00D83345" w:rsidRPr="00D83345" w:rsidRDefault="00D83345" w:rsidP="00570665">
      <w:pPr>
        <w:rPr>
          <w:rStyle w:val="markedcontent"/>
          <w:rFonts w:cs="Arial"/>
          <w:sz w:val="24"/>
          <w:szCs w:val="24"/>
        </w:rPr>
      </w:pPr>
      <w:r w:rsidRPr="00D83345">
        <w:rPr>
          <w:sz w:val="24"/>
          <w:szCs w:val="24"/>
        </w:rPr>
        <w:br/>
      </w:r>
      <w:r w:rsidRPr="00D83345">
        <w:rPr>
          <w:rStyle w:val="markedcontent"/>
          <w:rFonts w:cs="Arial"/>
          <w:sz w:val="24"/>
          <w:szCs w:val="24"/>
        </w:rPr>
        <w:t>Ces fonctions et clauses peuvent s'utiliser avec une jointure.</w:t>
      </w:r>
      <w:r w:rsidRPr="00D83345">
        <w:rPr>
          <w:sz w:val="24"/>
          <w:szCs w:val="24"/>
        </w:rPr>
        <w:br/>
      </w:r>
      <w:r w:rsidRPr="00D83345">
        <w:rPr>
          <w:rStyle w:val="markedcontent"/>
          <w:rFonts w:cs="Arial"/>
          <w:sz w:val="24"/>
          <w:szCs w:val="24"/>
        </w:rPr>
        <w:t>Toute colonne qui intervient dans l'affichage sans être utilisée dans une fonction de</w:t>
      </w:r>
      <w:r w:rsidRPr="00D83345">
        <w:rPr>
          <w:sz w:val="24"/>
          <w:szCs w:val="24"/>
        </w:rPr>
        <w:br/>
      </w:r>
      <w:r w:rsidRPr="00D83345">
        <w:rPr>
          <w:rStyle w:val="markedcontent"/>
          <w:rFonts w:cs="Arial"/>
          <w:sz w:val="24"/>
          <w:szCs w:val="24"/>
        </w:rPr>
        <w:t xml:space="preserve">groupe doit être aussi incluse dans la clause </w:t>
      </w:r>
      <w:r w:rsidRPr="00D83345">
        <w:rPr>
          <w:rStyle w:val="markedcontent"/>
          <w:sz w:val="24"/>
          <w:szCs w:val="24"/>
        </w:rPr>
        <w:t>GROUP BY</w:t>
      </w:r>
      <w:r w:rsidRPr="00D83345">
        <w:rPr>
          <w:rStyle w:val="markedcontent"/>
          <w:rFonts w:cs="Arial"/>
          <w:sz w:val="24"/>
          <w:szCs w:val="24"/>
        </w:rPr>
        <w:t>.</w:t>
      </w:r>
    </w:p>
    <w:p w14:paraId="28731B82" w14:textId="16599405" w:rsidR="00D83345" w:rsidRPr="00D83345" w:rsidRDefault="00D83345" w:rsidP="00570665">
      <w:pPr>
        <w:rPr>
          <w:sz w:val="24"/>
          <w:szCs w:val="24"/>
        </w:rPr>
      </w:pPr>
      <w:r w:rsidRPr="00D83345">
        <w:rPr>
          <w:sz w:val="24"/>
          <w:szCs w:val="24"/>
        </w:rPr>
        <w:br/>
      </w:r>
      <w:r w:rsidRPr="00D83345">
        <w:rPr>
          <w:rStyle w:val="markedcontent"/>
          <w:rFonts w:cs="Arial"/>
          <w:sz w:val="24"/>
          <w:szCs w:val="24"/>
        </w:rPr>
        <w:t>Pour rechercher la moyenne des salaires de chaque département on écrira :</w:t>
      </w:r>
    </w:p>
    <w:tbl>
      <w:tblPr>
        <w:tblStyle w:val="Grilledutableau"/>
        <w:tblW w:w="0" w:type="auto"/>
        <w:tblLook w:val="04A0" w:firstRow="1" w:lastRow="0" w:firstColumn="1" w:lastColumn="0" w:noHBand="0" w:noVBand="1"/>
      </w:tblPr>
      <w:tblGrid>
        <w:gridCol w:w="9921"/>
      </w:tblGrid>
      <w:tr w:rsidR="00D83345" w14:paraId="3DB8B1B8" w14:textId="77777777" w:rsidTr="00D83345">
        <w:tc>
          <w:tcPr>
            <w:tcW w:w="9921" w:type="dxa"/>
            <w:shd w:val="clear" w:color="auto" w:fill="262626" w:themeFill="text1" w:themeFillTint="D9"/>
          </w:tcPr>
          <w:p w14:paraId="586455F4" w14:textId="51010A39" w:rsidR="00D83345" w:rsidRPr="00110DCD" w:rsidRDefault="00D83345" w:rsidP="00D83345">
            <w:pPr>
              <w:suppressAutoHyphens w:val="0"/>
              <w:spacing w:after="0" w:line="240" w:lineRule="auto"/>
              <w:ind w:right="0"/>
              <w:rPr>
                <w:rStyle w:val="markedcontent"/>
                <w:rFonts w:ascii="Courier New" w:hAnsi="Courier New" w:cs="Courier New"/>
                <w:lang w:val="en-US"/>
              </w:rPr>
            </w:pPr>
            <w:r w:rsidRPr="00110DCD">
              <w:rPr>
                <w:rStyle w:val="markedcontent"/>
                <w:rFonts w:ascii="Courier New" w:hAnsi="Courier New" w:cs="Courier New"/>
                <w:b/>
                <w:bCs/>
                <w:color w:val="00B050"/>
                <w:lang w:val="en-US"/>
              </w:rPr>
              <w:t>SELECT</w:t>
            </w:r>
            <w:r w:rsidRPr="00110DCD">
              <w:rPr>
                <w:rStyle w:val="markedcontent"/>
                <w:rFonts w:ascii="Courier New" w:hAnsi="Courier New" w:cs="Courier New"/>
                <w:color w:val="00B050"/>
                <w:lang w:val="en-US"/>
              </w:rPr>
              <w:t xml:space="preserve"> </w:t>
            </w:r>
            <w:r w:rsidRPr="00110DCD">
              <w:rPr>
                <w:rStyle w:val="markedcontent"/>
                <w:rFonts w:ascii="Courier New" w:hAnsi="Courier New" w:cs="Courier New"/>
                <w:color w:val="FFFFFF" w:themeColor="background1"/>
                <w:lang w:val="en-US"/>
              </w:rPr>
              <w:t xml:space="preserve">department_id, </w:t>
            </w:r>
            <w:r w:rsidRPr="00110DCD">
              <w:rPr>
                <w:rStyle w:val="markedcontent"/>
                <w:rFonts w:ascii="Courier New" w:hAnsi="Courier New" w:cs="Courier New"/>
                <w:color w:val="00B050"/>
                <w:lang w:val="en-US"/>
              </w:rPr>
              <w:t>AVG</w:t>
            </w:r>
            <w:r w:rsidRPr="00110DCD">
              <w:rPr>
                <w:rStyle w:val="markedcontent"/>
                <w:rFonts w:ascii="Courier New" w:hAnsi="Courier New" w:cs="Courier New"/>
                <w:color w:val="FFFFFF" w:themeColor="background1"/>
                <w:lang w:val="en-US"/>
              </w:rPr>
              <w:t>(salary)</w:t>
            </w:r>
          </w:p>
          <w:p w14:paraId="1C4265EF" w14:textId="77777777" w:rsidR="00D83345" w:rsidRDefault="00D83345" w:rsidP="00D83345">
            <w:pPr>
              <w:rPr>
                <w:rStyle w:val="markedcontent"/>
                <w:rFonts w:ascii="Courier New" w:hAnsi="Courier New" w:cs="Courier New"/>
              </w:rPr>
            </w:pPr>
            <w:r w:rsidRPr="0097645F">
              <w:rPr>
                <w:rStyle w:val="markedcontent"/>
                <w:rFonts w:ascii="Courier New" w:hAnsi="Courier New" w:cs="Courier New"/>
                <w:b/>
                <w:bCs/>
                <w:color w:val="00B050"/>
              </w:rPr>
              <w:t>FROM</w:t>
            </w:r>
            <w:r w:rsidRPr="0097645F">
              <w:rPr>
                <w:rStyle w:val="markedcontent"/>
                <w:rFonts w:ascii="Courier New" w:hAnsi="Courier New" w:cs="Courier New"/>
                <w:color w:val="00B050"/>
              </w:rPr>
              <w:t xml:space="preserve"> </w:t>
            </w:r>
            <w:r w:rsidRPr="0097645F">
              <w:rPr>
                <w:rStyle w:val="markedcontent"/>
                <w:rFonts w:ascii="Courier New" w:hAnsi="Courier New" w:cs="Courier New"/>
              </w:rPr>
              <w:t>employee</w:t>
            </w:r>
          </w:p>
          <w:p w14:paraId="6CD18A6F" w14:textId="69FC5CDA" w:rsidR="00D83345" w:rsidRDefault="00D83345" w:rsidP="00D83345">
            <w:pPr>
              <w:rPr>
                <w:sz w:val="24"/>
                <w:szCs w:val="24"/>
              </w:rPr>
            </w:pPr>
            <w:r>
              <w:rPr>
                <w:rFonts w:ascii="Courier New" w:hAnsi="Courier New" w:cs="Courier New"/>
                <w:b/>
                <w:bCs/>
                <w:color w:val="00B050"/>
              </w:rPr>
              <w:t xml:space="preserve">GROUP BY </w:t>
            </w:r>
            <w:r w:rsidRPr="00D83345">
              <w:rPr>
                <w:rFonts w:ascii="Courier New" w:hAnsi="Courier New" w:cs="Courier New"/>
                <w:b/>
                <w:bCs/>
                <w:color w:val="FFFFFF" w:themeColor="background1"/>
              </w:rPr>
              <w:t>department_id;</w:t>
            </w:r>
          </w:p>
        </w:tc>
      </w:tr>
    </w:tbl>
    <w:p w14:paraId="2D9D2FC5" w14:textId="023E763B" w:rsidR="00D83345" w:rsidRDefault="00D83345" w:rsidP="00570665">
      <w:pPr>
        <w:rPr>
          <w:sz w:val="24"/>
          <w:szCs w:val="24"/>
        </w:rPr>
      </w:pPr>
    </w:p>
    <w:p w14:paraId="314A6ADC" w14:textId="52EFB886" w:rsidR="00D83345" w:rsidRDefault="00D83345" w:rsidP="00D83345">
      <w:pPr>
        <w:pStyle w:val="Paragraphedeliste"/>
        <w:numPr>
          <w:ilvl w:val="0"/>
          <w:numId w:val="39"/>
        </w:numPr>
        <w:rPr>
          <w:b/>
          <w:bCs/>
          <w:sz w:val="24"/>
          <w:szCs w:val="24"/>
        </w:rPr>
      </w:pPr>
      <w:r w:rsidRPr="00D83345">
        <w:rPr>
          <w:b/>
          <w:bCs/>
          <w:sz w:val="24"/>
          <w:szCs w:val="24"/>
        </w:rPr>
        <w:t>Calculer le nombre d’employé de chaque titre.</w:t>
      </w:r>
    </w:p>
    <w:p w14:paraId="5186CEE9" w14:textId="63076821" w:rsidR="00D83345" w:rsidRPr="00D83345" w:rsidRDefault="00D83345" w:rsidP="00D83345">
      <w:pPr>
        <w:pStyle w:val="Paragraphedeliste"/>
        <w:numPr>
          <w:ilvl w:val="0"/>
          <w:numId w:val="39"/>
        </w:numPr>
        <w:rPr>
          <w:rStyle w:val="markedcontent"/>
          <w:b/>
          <w:bCs/>
          <w:sz w:val="24"/>
          <w:szCs w:val="24"/>
        </w:rPr>
      </w:pPr>
      <w:r w:rsidRPr="00D83345">
        <w:rPr>
          <w:rStyle w:val="markedcontent"/>
          <w:rFonts w:cs="Arial"/>
          <w:b/>
          <w:bCs/>
          <w:sz w:val="24"/>
          <w:szCs w:val="24"/>
        </w:rPr>
        <w:lastRenderedPageBreak/>
        <w:t>Calculer la moyenne des salaires et leur somme, par région.</w:t>
      </w:r>
    </w:p>
    <w:p w14:paraId="2E32A344" w14:textId="53D45474" w:rsidR="00D83345" w:rsidRDefault="00D83345" w:rsidP="00D83345">
      <w:pPr>
        <w:rPr>
          <w:b/>
          <w:bCs/>
          <w:sz w:val="24"/>
          <w:szCs w:val="24"/>
        </w:rPr>
      </w:pPr>
    </w:p>
    <w:p w14:paraId="13B8B797" w14:textId="45D97217" w:rsidR="00D83345" w:rsidRDefault="00D83345" w:rsidP="00D83345">
      <w:pPr>
        <w:pStyle w:val="Titre2"/>
      </w:pPr>
      <w:r>
        <w:t>La clause « Having »</w:t>
      </w:r>
    </w:p>
    <w:p w14:paraId="41FAA94F" w14:textId="483E0414" w:rsidR="00D83345" w:rsidRDefault="00D83345" w:rsidP="00D83345"/>
    <w:p w14:paraId="6A65A7C2" w14:textId="77777777" w:rsidR="00D83345" w:rsidRDefault="00D83345" w:rsidP="00D83345">
      <w:pPr>
        <w:rPr>
          <w:rStyle w:val="markedcontent"/>
          <w:rFonts w:cs="Arial"/>
          <w:sz w:val="24"/>
          <w:szCs w:val="24"/>
        </w:rPr>
      </w:pPr>
      <w:r w:rsidRPr="00D83345">
        <w:rPr>
          <w:rStyle w:val="markedcontent"/>
          <w:rFonts w:cs="Arial"/>
          <w:sz w:val="24"/>
          <w:szCs w:val="24"/>
        </w:rPr>
        <w:t xml:space="preserve">La clause </w:t>
      </w:r>
      <w:r>
        <w:rPr>
          <w:rStyle w:val="markedcontent"/>
          <w:rFonts w:cs="Arial"/>
          <w:sz w:val="24"/>
          <w:szCs w:val="24"/>
        </w:rPr>
        <w:t>« </w:t>
      </w:r>
      <w:r w:rsidRPr="00D83345">
        <w:rPr>
          <w:rStyle w:val="markedcontent"/>
          <w:sz w:val="24"/>
          <w:szCs w:val="24"/>
        </w:rPr>
        <w:t>WHERE</w:t>
      </w:r>
      <w:r>
        <w:rPr>
          <w:rStyle w:val="markedcontent"/>
          <w:sz w:val="24"/>
          <w:szCs w:val="24"/>
        </w:rPr>
        <w:t> »</w:t>
      </w:r>
      <w:r w:rsidRPr="00D83345">
        <w:rPr>
          <w:rStyle w:val="markedcontent"/>
          <w:sz w:val="24"/>
          <w:szCs w:val="24"/>
        </w:rPr>
        <w:t xml:space="preserve"> </w:t>
      </w:r>
      <w:r w:rsidRPr="00D83345">
        <w:rPr>
          <w:rStyle w:val="markedcontent"/>
          <w:rFonts w:cs="Arial"/>
          <w:sz w:val="24"/>
          <w:szCs w:val="24"/>
        </w:rPr>
        <w:t xml:space="preserve">permet d'écrire une restriction au niveau </w:t>
      </w:r>
      <w:r>
        <w:rPr>
          <w:rStyle w:val="markedcontent"/>
          <w:rFonts w:cs="Arial"/>
          <w:sz w:val="24"/>
          <w:szCs w:val="24"/>
        </w:rPr>
        <w:t xml:space="preserve">des </w:t>
      </w:r>
      <w:r w:rsidRPr="00D83345">
        <w:rPr>
          <w:rStyle w:val="markedcontent"/>
          <w:rFonts w:cs="Arial"/>
          <w:sz w:val="24"/>
          <w:szCs w:val="24"/>
        </w:rPr>
        <w:t>ligne</w:t>
      </w:r>
      <w:r>
        <w:rPr>
          <w:rStyle w:val="markedcontent"/>
          <w:rFonts w:cs="Arial"/>
          <w:sz w:val="24"/>
          <w:szCs w:val="24"/>
        </w:rPr>
        <w:t>s</w:t>
      </w:r>
      <w:r w:rsidRPr="00D83345">
        <w:rPr>
          <w:rStyle w:val="markedcontent"/>
          <w:rFonts w:cs="Arial"/>
          <w:sz w:val="24"/>
          <w:szCs w:val="24"/>
        </w:rPr>
        <w:t xml:space="preserve">, la clause </w:t>
      </w:r>
      <w:r>
        <w:rPr>
          <w:rStyle w:val="markedcontent"/>
          <w:rFonts w:cs="Arial"/>
          <w:sz w:val="24"/>
          <w:szCs w:val="24"/>
        </w:rPr>
        <w:t>« </w:t>
      </w:r>
      <w:r w:rsidRPr="00D83345">
        <w:rPr>
          <w:rStyle w:val="markedcontent"/>
          <w:sz w:val="24"/>
          <w:szCs w:val="24"/>
        </w:rPr>
        <w:t>HAVING</w:t>
      </w:r>
      <w:r>
        <w:rPr>
          <w:rStyle w:val="markedcontent"/>
          <w:sz w:val="24"/>
          <w:szCs w:val="24"/>
        </w:rPr>
        <w:t> »</w:t>
      </w:r>
      <w:r w:rsidRPr="00D83345">
        <w:rPr>
          <w:rStyle w:val="markedcontent"/>
          <w:sz w:val="24"/>
          <w:szCs w:val="24"/>
        </w:rPr>
        <w:t xml:space="preserve"> </w:t>
      </w:r>
      <w:r w:rsidRPr="00D83345">
        <w:rPr>
          <w:rStyle w:val="markedcontent"/>
          <w:rFonts w:cs="Arial"/>
          <w:sz w:val="24"/>
          <w:szCs w:val="24"/>
        </w:rPr>
        <w:t>permet</w:t>
      </w:r>
      <w:r>
        <w:rPr>
          <w:sz w:val="24"/>
          <w:szCs w:val="24"/>
        </w:rPr>
        <w:t xml:space="preserve"> </w:t>
      </w:r>
      <w:r w:rsidRPr="00D83345">
        <w:rPr>
          <w:rStyle w:val="markedcontent"/>
          <w:rFonts w:cs="Arial"/>
          <w:sz w:val="24"/>
          <w:szCs w:val="24"/>
        </w:rPr>
        <w:t xml:space="preserve">d'écrire une restriction au niveau </w:t>
      </w:r>
      <w:r>
        <w:rPr>
          <w:rStyle w:val="markedcontent"/>
          <w:rFonts w:cs="Arial"/>
          <w:sz w:val="24"/>
          <w:szCs w:val="24"/>
        </w:rPr>
        <w:t xml:space="preserve">des </w:t>
      </w:r>
      <w:r w:rsidRPr="00D83345">
        <w:rPr>
          <w:rStyle w:val="markedcontent"/>
          <w:rFonts w:cs="Arial"/>
          <w:sz w:val="24"/>
          <w:szCs w:val="24"/>
        </w:rPr>
        <w:t>groupe</w:t>
      </w:r>
      <w:r>
        <w:rPr>
          <w:rStyle w:val="markedcontent"/>
          <w:rFonts w:cs="Arial"/>
          <w:sz w:val="24"/>
          <w:szCs w:val="24"/>
        </w:rPr>
        <w:t>s</w:t>
      </w:r>
      <w:r w:rsidRPr="00D83345">
        <w:rPr>
          <w:rStyle w:val="markedcontent"/>
          <w:rFonts w:cs="Arial"/>
          <w:sz w:val="24"/>
          <w:szCs w:val="24"/>
        </w:rPr>
        <w:t>.</w:t>
      </w:r>
    </w:p>
    <w:p w14:paraId="0E2F5EF1" w14:textId="50B37C9A" w:rsidR="00D83345" w:rsidRDefault="00D83345" w:rsidP="00D83345">
      <w:pPr>
        <w:rPr>
          <w:rStyle w:val="markedcontent"/>
          <w:rFonts w:cs="Arial"/>
          <w:sz w:val="24"/>
          <w:szCs w:val="24"/>
        </w:rPr>
      </w:pPr>
      <w:r w:rsidRPr="00D83345">
        <w:rPr>
          <w:sz w:val="24"/>
          <w:szCs w:val="24"/>
        </w:rPr>
        <w:br/>
      </w:r>
      <w:r w:rsidRPr="00D83345">
        <w:rPr>
          <w:rStyle w:val="markedcontent"/>
          <w:rFonts w:cs="Arial"/>
          <w:sz w:val="24"/>
          <w:szCs w:val="24"/>
        </w:rPr>
        <w:t>Pour rechercher les titres et le nombre d'employés pour les titres représentés plus de 2</w:t>
      </w:r>
      <w:r w:rsidRPr="00D83345">
        <w:rPr>
          <w:sz w:val="24"/>
          <w:szCs w:val="24"/>
        </w:rPr>
        <w:br/>
      </w:r>
      <w:r w:rsidRPr="00D83345">
        <w:rPr>
          <w:rStyle w:val="markedcontent"/>
          <w:rFonts w:cs="Arial"/>
          <w:sz w:val="24"/>
          <w:szCs w:val="24"/>
        </w:rPr>
        <w:t>fois, on écrira :</w:t>
      </w:r>
    </w:p>
    <w:tbl>
      <w:tblPr>
        <w:tblStyle w:val="Grilledutableau"/>
        <w:tblW w:w="0" w:type="auto"/>
        <w:tblLook w:val="04A0" w:firstRow="1" w:lastRow="0" w:firstColumn="1" w:lastColumn="0" w:noHBand="0" w:noVBand="1"/>
      </w:tblPr>
      <w:tblGrid>
        <w:gridCol w:w="9921"/>
      </w:tblGrid>
      <w:tr w:rsidR="0004347E" w14:paraId="14B1E345" w14:textId="77777777" w:rsidTr="0004347E">
        <w:tc>
          <w:tcPr>
            <w:tcW w:w="9921" w:type="dxa"/>
            <w:shd w:val="clear" w:color="auto" w:fill="262626" w:themeFill="text1" w:themeFillTint="D9"/>
          </w:tcPr>
          <w:p w14:paraId="5A88DDE8" w14:textId="145ED26F" w:rsidR="0004347E" w:rsidRPr="00110DCD" w:rsidRDefault="0004347E" w:rsidP="0004347E">
            <w:pPr>
              <w:suppressAutoHyphens w:val="0"/>
              <w:spacing w:after="0" w:line="240" w:lineRule="auto"/>
              <w:ind w:right="0"/>
              <w:rPr>
                <w:rStyle w:val="markedcontent"/>
                <w:rFonts w:ascii="Courier New" w:hAnsi="Courier New" w:cs="Courier New"/>
                <w:sz w:val="24"/>
                <w:szCs w:val="24"/>
                <w:lang w:val="en-US"/>
              </w:rPr>
            </w:pPr>
            <w:r w:rsidRPr="00110DCD">
              <w:rPr>
                <w:rStyle w:val="markedcontent"/>
                <w:rFonts w:ascii="Courier New" w:hAnsi="Courier New" w:cs="Courier New"/>
                <w:b/>
                <w:bCs/>
                <w:color w:val="00B050"/>
                <w:sz w:val="24"/>
                <w:szCs w:val="24"/>
                <w:lang w:val="en-US"/>
              </w:rPr>
              <w:t>SELECT</w:t>
            </w:r>
            <w:r w:rsidRPr="00110DCD">
              <w:rPr>
                <w:rStyle w:val="markedcontent"/>
                <w:rFonts w:ascii="Courier New" w:hAnsi="Courier New" w:cs="Courier New"/>
                <w:color w:val="00B050"/>
                <w:sz w:val="24"/>
                <w:szCs w:val="24"/>
                <w:lang w:val="en-US"/>
              </w:rPr>
              <w:t xml:space="preserve"> </w:t>
            </w:r>
            <w:r w:rsidRPr="00110DCD">
              <w:rPr>
                <w:rStyle w:val="markedcontent"/>
                <w:rFonts w:ascii="Courier New" w:hAnsi="Courier New" w:cs="Courier New"/>
                <w:color w:val="FFFFFF" w:themeColor="background1"/>
                <w:sz w:val="24"/>
                <w:szCs w:val="24"/>
                <w:lang w:val="en-US"/>
              </w:rPr>
              <w:t xml:space="preserve">title, </w:t>
            </w:r>
            <w:r w:rsidRPr="00110DCD">
              <w:rPr>
                <w:rStyle w:val="markedcontent"/>
                <w:rFonts w:ascii="Courier New" w:hAnsi="Courier New" w:cs="Courier New"/>
                <w:color w:val="00B050"/>
                <w:sz w:val="24"/>
                <w:szCs w:val="24"/>
                <w:lang w:val="en-US"/>
              </w:rPr>
              <w:t>COUNT</w:t>
            </w:r>
            <w:r w:rsidRPr="00110DCD">
              <w:rPr>
                <w:rStyle w:val="markedcontent"/>
                <w:rFonts w:ascii="Courier New" w:hAnsi="Courier New" w:cs="Courier New"/>
                <w:color w:val="FFFFFF" w:themeColor="background1"/>
                <w:sz w:val="24"/>
                <w:szCs w:val="24"/>
                <w:lang w:val="en-US"/>
              </w:rPr>
              <w:t>(*)</w:t>
            </w:r>
          </w:p>
          <w:p w14:paraId="4FB600F8" w14:textId="77777777" w:rsidR="0004347E" w:rsidRPr="00110DCD" w:rsidRDefault="0004347E" w:rsidP="0004347E">
            <w:pPr>
              <w:rPr>
                <w:rStyle w:val="markedcontent"/>
                <w:rFonts w:ascii="Courier New" w:hAnsi="Courier New" w:cs="Courier New"/>
                <w:sz w:val="24"/>
                <w:szCs w:val="24"/>
                <w:lang w:val="en-US"/>
              </w:rPr>
            </w:pPr>
            <w:r w:rsidRPr="00110DCD">
              <w:rPr>
                <w:rStyle w:val="markedcontent"/>
                <w:rFonts w:ascii="Courier New" w:hAnsi="Courier New" w:cs="Courier New"/>
                <w:b/>
                <w:bCs/>
                <w:color w:val="00B050"/>
                <w:sz w:val="24"/>
                <w:szCs w:val="24"/>
                <w:lang w:val="en-US"/>
              </w:rPr>
              <w:t>FROM</w:t>
            </w:r>
            <w:r w:rsidRPr="00110DCD">
              <w:rPr>
                <w:rStyle w:val="markedcontent"/>
                <w:rFonts w:ascii="Courier New" w:hAnsi="Courier New" w:cs="Courier New"/>
                <w:color w:val="00B050"/>
                <w:sz w:val="24"/>
                <w:szCs w:val="24"/>
                <w:lang w:val="en-US"/>
              </w:rPr>
              <w:t xml:space="preserve"> </w:t>
            </w:r>
            <w:r w:rsidRPr="00110DCD">
              <w:rPr>
                <w:rStyle w:val="markedcontent"/>
                <w:rFonts w:ascii="Courier New" w:hAnsi="Courier New" w:cs="Courier New"/>
                <w:sz w:val="24"/>
                <w:szCs w:val="24"/>
                <w:lang w:val="en-US"/>
              </w:rPr>
              <w:t>employee</w:t>
            </w:r>
          </w:p>
          <w:p w14:paraId="6063D436" w14:textId="77777777" w:rsidR="0004347E" w:rsidRPr="00110DCD" w:rsidRDefault="0004347E" w:rsidP="0004347E">
            <w:pPr>
              <w:rPr>
                <w:rFonts w:ascii="Courier New" w:hAnsi="Courier New" w:cs="Courier New"/>
                <w:b/>
                <w:bCs/>
                <w:color w:val="FFFFFF" w:themeColor="background1"/>
                <w:sz w:val="24"/>
                <w:szCs w:val="24"/>
                <w:lang w:val="en-US"/>
              </w:rPr>
            </w:pPr>
            <w:r w:rsidRPr="00110DCD">
              <w:rPr>
                <w:rFonts w:ascii="Courier New" w:hAnsi="Courier New" w:cs="Courier New"/>
                <w:b/>
                <w:bCs/>
                <w:color w:val="00B050"/>
                <w:sz w:val="24"/>
                <w:szCs w:val="24"/>
                <w:lang w:val="en-US"/>
              </w:rPr>
              <w:t xml:space="preserve">GROUP BY </w:t>
            </w:r>
            <w:r w:rsidRPr="00110DCD">
              <w:rPr>
                <w:rFonts w:ascii="Courier New" w:hAnsi="Courier New" w:cs="Courier New"/>
                <w:b/>
                <w:bCs/>
                <w:color w:val="FFFFFF" w:themeColor="background1"/>
                <w:sz w:val="24"/>
                <w:szCs w:val="24"/>
                <w:lang w:val="en-US"/>
              </w:rPr>
              <w:t>title</w:t>
            </w:r>
          </w:p>
          <w:p w14:paraId="06520C63" w14:textId="01891C85" w:rsidR="0004347E" w:rsidRDefault="0004347E" w:rsidP="0004347E">
            <w:pPr>
              <w:rPr>
                <w:sz w:val="24"/>
                <w:szCs w:val="24"/>
              </w:rPr>
            </w:pPr>
            <w:r w:rsidRPr="0004347E">
              <w:rPr>
                <w:rFonts w:ascii="Courier New" w:hAnsi="Courier New" w:cs="Courier New"/>
                <w:color w:val="00B050"/>
                <w:sz w:val="24"/>
                <w:szCs w:val="24"/>
              </w:rPr>
              <w:t xml:space="preserve">HAVING </w:t>
            </w:r>
            <w:r w:rsidRPr="0004347E">
              <w:rPr>
                <w:rFonts w:ascii="Courier New" w:hAnsi="Courier New" w:cs="Courier New"/>
                <w:sz w:val="24"/>
                <w:szCs w:val="24"/>
              </w:rPr>
              <w:t>count(*) &gt;</w:t>
            </w:r>
            <w:r>
              <w:rPr>
                <w:rFonts w:ascii="Courier New" w:hAnsi="Courier New" w:cs="Courier New"/>
                <w:sz w:val="24"/>
                <w:szCs w:val="24"/>
              </w:rPr>
              <w:t xml:space="preserve"> </w:t>
            </w:r>
            <w:r w:rsidRPr="0004347E">
              <w:rPr>
                <w:rFonts w:ascii="Courier New" w:hAnsi="Courier New" w:cs="Courier New"/>
                <w:sz w:val="24"/>
                <w:szCs w:val="24"/>
              </w:rPr>
              <w:t>2;</w:t>
            </w:r>
          </w:p>
        </w:tc>
      </w:tr>
    </w:tbl>
    <w:p w14:paraId="10BFF06C" w14:textId="1A2304C5" w:rsidR="00502F54" w:rsidRDefault="00502F54" w:rsidP="00D83345">
      <w:pPr>
        <w:rPr>
          <w:sz w:val="24"/>
          <w:szCs w:val="24"/>
        </w:rPr>
      </w:pPr>
    </w:p>
    <w:p w14:paraId="3975D4A8" w14:textId="77777777" w:rsidR="00CB3F54" w:rsidRPr="00CB3F54" w:rsidRDefault="00CB3F54" w:rsidP="00CB3F54">
      <w:pPr>
        <w:pStyle w:val="Paragraphedeliste"/>
        <w:numPr>
          <w:ilvl w:val="0"/>
          <w:numId w:val="39"/>
        </w:numPr>
        <w:rPr>
          <w:b/>
          <w:bCs/>
          <w:sz w:val="24"/>
          <w:szCs w:val="24"/>
        </w:rPr>
      </w:pPr>
      <w:r w:rsidRPr="00CB3F54">
        <w:rPr>
          <w:rStyle w:val="markedcontent"/>
          <w:rFonts w:cs="Arial"/>
          <w:b/>
          <w:bCs/>
        </w:rPr>
        <w:t>Afficher les numéros des départements ayant au moins 3 employés.</w:t>
      </w:r>
    </w:p>
    <w:p w14:paraId="55E9A4EC" w14:textId="77777777" w:rsidR="00CB3F54" w:rsidRPr="00CB3F54" w:rsidRDefault="00CB3F54" w:rsidP="00CB3F54">
      <w:pPr>
        <w:pStyle w:val="Paragraphedeliste"/>
        <w:numPr>
          <w:ilvl w:val="0"/>
          <w:numId w:val="39"/>
        </w:numPr>
        <w:rPr>
          <w:b/>
          <w:bCs/>
          <w:sz w:val="24"/>
          <w:szCs w:val="24"/>
        </w:rPr>
      </w:pPr>
      <w:r w:rsidRPr="00CB3F54">
        <w:rPr>
          <w:rStyle w:val="markedcontent"/>
          <w:rFonts w:cs="Arial"/>
          <w:b/>
          <w:bCs/>
        </w:rPr>
        <w:t>Afficher les lettres qui sont l'initiale d'au moins trois employés.</w:t>
      </w:r>
    </w:p>
    <w:p w14:paraId="61881070" w14:textId="77777777" w:rsidR="00CB3F54" w:rsidRPr="00CB3F54" w:rsidRDefault="00CB3F54" w:rsidP="00CB3F54">
      <w:pPr>
        <w:pStyle w:val="Paragraphedeliste"/>
        <w:numPr>
          <w:ilvl w:val="0"/>
          <w:numId w:val="39"/>
        </w:numPr>
        <w:rPr>
          <w:b/>
          <w:bCs/>
          <w:sz w:val="24"/>
          <w:szCs w:val="24"/>
        </w:rPr>
      </w:pPr>
      <w:r w:rsidRPr="00CB3F54">
        <w:rPr>
          <w:rStyle w:val="markedcontent"/>
          <w:rFonts w:cs="Arial"/>
          <w:b/>
          <w:bCs/>
        </w:rPr>
        <w:t>Rechercher le salaire maximum et le salaire minimum parmi tous les</w:t>
      </w:r>
      <w:r w:rsidRPr="00CB3F54">
        <w:rPr>
          <w:b/>
          <w:bCs/>
        </w:rPr>
        <w:br/>
      </w:r>
      <w:r w:rsidRPr="00CB3F54">
        <w:rPr>
          <w:rStyle w:val="markedcontent"/>
          <w:rFonts w:cs="Arial"/>
          <w:b/>
          <w:bCs/>
        </w:rPr>
        <w:t>salariés et l'écart entre les deux.</w:t>
      </w:r>
    </w:p>
    <w:p w14:paraId="3AF89629" w14:textId="77777777" w:rsidR="00CB3F54" w:rsidRPr="00CB3F54" w:rsidRDefault="00CB3F54" w:rsidP="00CB3F54">
      <w:pPr>
        <w:pStyle w:val="Paragraphedeliste"/>
        <w:numPr>
          <w:ilvl w:val="0"/>
          <w:numId w:val="39"/>
        </w:numPr>
        <w:rPr>
          <w:b/>
          <w:bCs/>
          <w:sz w:val="24"/>
          <w:szCs w:val="24"/>
        </w:rPr>
      </w:pPr>
      <w:r w:rsidRPr="00CB3F54">
        <w:rPr>
          <w:rStyle w:val="markedcontent"/>
          <w:rFonts w:cs="Arial"/>
          <w:b/>
          <w:bCs/>
        </w:rPr>
        <w:t>Rechercher le nombre de titres différents.</w:t>
      </w:r>
    </w:p>
    <w:p w14:paraId="537C227E" w14:textId="77777777" w:rsidR="00CB3F54" w:rsidRPr="00CB3F54" w:rsidRDefault="00CB3F54" w:rsidP="00CB3F54">
      <w:pPr>
        <w:pStyle w:val="Paragraphedeliste"/>
        <w:numPr>
          <w:ilvl w:val="0"/>
          <w:numId w:val="39"/>
        </w:numPr>
        <w:rPr>
          <w:b/>
          <w:bCs/>
          <w:sz w:val="24"/>
          <w:szCs w:val="24"/>
        </w:rPr>
      </w:pPr>
      <w:r w:rsidRPr="00CB3F54">
        <w:rPr>
          <w:rStyle w:val="markedcontent"/>
          <w:rFonts w:cs="Arial"/>
          <w:b/>
          <w:bCs/>
        </w:rPr>
        <w:t>Pour chaque titre, compter le nombre d'employés possédant ce titre.</w:t>
      </w:r>
    </w:p>
    <w:p w14:paraId="49ECD46F" w14:textId="77777777" w:rsidR="00CB3F54" w:rsidRPr="00CB3F54" w:rsidRDefault="00CB3F54" w:rsidP="00CB3F54">
      <w:pPr>
        <w:pStyle w:val="Paragraphedeliste"/>
        <w:numPr>
          <w:ilvl w:val="0"/>
          <w:numId w:val="39"/>
        </w:numPr>
        <w:rPr>
          <w:b/>
          <w:bCs/>
          <w:sz w:val="24"/>
          <w:szCs w:val="24"/>
        </w:rPr>
      </w:pPr>
      <w:r w:rsidRPr="00CB3F54">
        <w:rPr>
          <w:rStyle w:val="markedcontent"/>
          <w:rFonts w:cs="Arial"/>
          <w:b/>
          <w:bCs/>
        </w:rPr>
        <w:t>Pour chaque nom de département, afficher le nom du département et</w:t>
      </w:r>
      <w:r w:rsidRPr="00CB3F54">
        <w:rPr>
          <w:b/>
          <w:bCs/>
        </w:rPr>
        <w:br/>
      </w:r>
      <w:r w:rsidRPr="00CB3F54">
        <w:rPr>
          <w:rStyle w:val="markedcontent"/>
          <w:rFonts w:cs="Arial"/>
          <w:b/>
          <w:bCs/>
        </w:rPr>
        <w:t>le nombre d'employés.</w:t>
      </w:r>
    </w:p>
    <w:p w14:paraId="0560025C" w14:textId="5AC60D3D" w:rsidR="00CB3F54" w:rsidRPr="00CB3F54" w:rsidRDefault="00CB3F54" w:rsidP="00CB3F54">
      <w:pPr>
        <w:pStyle w:val="Paragraphedeliste"/>
        <w:numPr>
          <w:ilvl w:val="0"/>
          <w:numId w:val="39"/>
        </w:numPr>
        <w:rPr>
          <w:b/>
          <w:bCs/>
          <w:sz w:val="24"/>
          <w:szCs w:val="24"/>
        </w:rPr>
      </w:pPr>
      <w:r w:rsidRPr="00CB3F54">
        <w:rPr>
          <w:rStyle w:val="markedcontent"/>
          <w:rFonts w:cs="Arial"/>
          <w:b/>
          <w:bCs/>
        </w:rPr>
        <w:t>Rechercher les titres et la moyenne des salaires par titre dont la</w:t>
      </w:r>
      <w:r w:rsidRPr="00CB3F54">
        <w:rPr>
          <w:b/>
          <w:bCs/>
        </w:rPr>
        <w:br/>
      </w:r>
      <w:r w:rsidRPr="00CB3F54">
        <w:rPr>
          <w:rStyle w:val="markedcontent"/>
          <w:rFonts w:cs="Arial"/>
          <w:b/>
          <w:bCs/>
        </w:rPr>
        <w:t xml:space="preserve">moyenne est supérieure à la moyenne des salaires des </w:t>
      </w:r>
      <w:r w:rsidR="00BA1F5F">
        <w:rPr>
          <w:rStyle w:val="markedcontent"/>
          <w:rFonts w:cs="Arial"/>
          <w:b/>
          <w:bCs/>
        </w:rPr>
        <w:t>« </w:t>
      </w:r>
      <w:r w:rsidRPr="00CB3F54">
        <w:rPr>
          <w:rStyle w:val="markedcontent"/>
          <w:b/>
          <w:bCs/>
        </w:rPr>
        <w:t>Représentant</w:t>
      </w:r>
      <w:r w:rsidR="00BA1F5F">
        <w:rPr>
          <w:rStyle w:val="markedcontent"/>
          <w:b/>
          <w:bCs/>
        </w:rPr>
        <w:t> »</w:t>
      </w:r>
      <w:r w:rsidRPr="00CB3F54">
        <w:rPr>
          <w:rStyle w:val="markedcontent"/>
          <w:rFonts w:cs="Arial"/>
          <w:b/>
          <w:bCs/>
        </w:rPr>
        <w:t>.</w:t>
      </w:r>
    </w:p>
    <w:p w14:paraId="4C7ACACA" w14:textId="58D4338A" w:rsidR="00077A91" w:rsidRDefault="00CB3F54" w:rsidP="00CB3F54">
      <w:pPr>
        <w:pStyle w:val="Paragraphedeliste"/>
        <w:numPr>
          <w:ilvl w:val="0"/>
          <w:numId w:val="39"/>
        </w:numPr>
        <w:rPr>
          <w:rStyle w:val="markedcontent"/>
          <w:rFonts w:cs="Arial"/>
          <w:b/>
          <w:bCs/>
        </w:rPr>
      </w:pPr>
      <w:r w:rsidRPr="00CB3F54">
        <w:rPr>
          <w:rStyle w:val="markedcontent"/>
          <w:rFonts w:cs="Arial"/>
          <w:b/>
          <w:bCs/>
        </w:rPr>
        <w:t>Rechercher le nombre de salaires renseignés et le nombre de taux de</w:t>
      </w:r>
      <w:r w:rsidRPr="00CB3F54">
        <w:rPr>
          <w:b/>
          <w:bCs/>
        </w:rPr>
        <w:br/>
      </w:r>
      <w:r w:rsidRPr="00CB3F54">
        <w:rPr>
          <w:rStyle w:val="markedcontent"/>
          <w:rFonts w:cs="Arial"/>
          <w:b/>
          <w:bCs/>
        </w:rPr>
        <w:t>commission renseignés</w:t>
      </w:r>
      <w:r w:rsidR="00077A91">
        <w:rPr>
          <w:rStyle w:val="markedcontent"/>
          <w:rFonts w:cs="Arial"/>
          <w:b/>
          <w:bCs/>
        </w:rPr>
        <w:t>.</w:t>
      </w:r>
    </w:p>
    <w:p w14:paraId="5FCA2CDE" w14:textId="77777777" w:rsidR="00077A91" w:rsidRDefault="00077A91">
      <w:pPr>
        <w:suppressAutoHyphens w:val="0"/>
        <w:spacing w:after="0" w:line="240" w:lineRule="auto"/>
        <w:ind w:right="0"/>
        <w:jc w:val="left"/>
        <w:rPr>
          <w:rStyle w:val="markedcontent"/>
          <w:rFonts w:cs="Arial"/>
          <w:b/>
          <w:bCs/>
          <w:kern w:val="1"/>
        </w:rPr>
      </w:pPr>
      <w:r>
        <w:rPr>
          <w:rStyle w:val="markedcontent"/>
          <w:rFonts w:cs="Arial"/>
          <w:b/>
          <w:bCs/>
        </w:rPr>
        <w:br w:type="page"/>
      </w:r>
    </w:p>
    <w:p w14:paraId="5EC57988" w14:textId="77777777" w:rsidR="00CB3F54" w:rsidRPr="00CB3F54" w:rsidRDefault="00CB3F54" w:rsidP="00077A91">
      <w:pPr>
        <w:pStyle w:val="Paragraphedeliste"/>
        <w:ind w:left="720"/>
        <w:rPr>
          <w:b/>
          <w:bCs/>
          <w:sz w:val="24"/>
          <w:szCs w:val="24"/>
        </w:rPr>
      </w:pPr>
    </w:p>
    <w:p w14:paraId="494EC01B" w14:textId="77777777" w:rsidR="00CB3F54" w:rsidRPr="00D83345" w:rsidRDefault="00CB3F54" w:rsidP="00D83345">
      <w:pPr>
        <w:rPr>
          <w:sz w:val="24"/>
          <w:szCs w:val="24"/>
        </w:rPr>
      </w:pPr>
    </w:p>
    <w:p w14:paraId="0C54F8EA" w14:textId="77777777" w:rsidR="009D302A" w:rsidRDefault="009D302A" w:rsidP="009D302A">
      <w:pPr>
        <w:pStyle w:val="Noparagraphstyle"/>
        <w:spacing w:line="100" w:lineRule="atLeast"/>
        <w:rPr>
          <w:rFonts w:ascii="Myriad Pro" w:hAnsi="Myriad Pro" w:cs="Arial"/>
          <w:b/>
          <w:bCs/>
        </w:rPr>
      </w:pPr>
      <w:r>
        <w:rPr>
          <w:rFonts w:ascii="Myriad Pro" w:hAnsi="Myriad Pro" w:cs="Arial"/>
          <w:b/>
          <w:bCs/>
        </w:rPr>
        <w:t>CREDITS</w:t>
      </w:r>
    </w:p>
    <w:p w14:paraId="32DDE09B" w14:textId="77777777" w:rsidR="009D302A" w:rsidRDefault="009D302A" w:rsidP="009D302A">
      <w:pPr>
        <w:pStyle w:val="Noparagraphstyle"/>
        <w:spacing w:line="100" w:lineRule="atLeast"/>
        <w:rPr>
          <w:rFonts w:ascii="Myriad Pro" w:hAnsi="Myriad Pro" w:cs="Arial"/>
          <w:b/>
          <w:bCs/>
        </w:rPr>
      </w:pPr>
    </w:p>
    <w:p w14:paraId="04FE6B9C" w14:textId="77777777" w:rsidR="009D302A" w:rsidRDefault="009D302A" w:rsidP="009D302A">
      <w:pPr>
        <w:pStyle w:val="Noparagraphstyle"/>
        <w:spacing w:line="100" w:lineRule="atLeast"/>
        <w:rPr>
          <w:rFonts w:ascii="Myriad Pro" w:hAnsi="Myriad Pro" w:cs="Arial"/>
          <w:b/>
          <w:bCs/>
        </w:rPr>
      </w:pPr>
      <w:r>
        <w:rPr>
          <w:rFonts w:ascii="Myriad Pro" w:hAnsi="Myriad Pro" w:cs="Arial"/>
          <w:b/>
          <w:bCs/>
        </w:rPr>
        <w:t>ŒUVRE COLLECTIVE DE l’AFPA</w:t>
      </w:r>
    </w:p>
    <w:p w14:paraId="2F72F639" w14:textId="77777777" w:rsidR="009D302A" w:rsidRDefault="009D302A" w:rsidP="009D302A">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14:paraId="685CA52C" w14:textId="77777777" w:rsidR="009D302A" w:rsidRDefault="009D302A" w:rsidP="009D302A">
      <w:pPr>
        <w:pStyle w:val="Noparagraphstyle"/>
        <w:spacing w:line="100" w:lineRule="atLeast"/>
        <w:rPr>
          <w:rFonts w:ascii="Myriad Pro" w:hAnsi="Myriad Pro" w:cs="Arial"/>
          <w:b/>
          <w:bCs/>
        </w:rPr>
      </w:pPr>
    </w:p>
    <w:p w14:paraId="4539793A" w14:textId="77777777" w:rsidR="009D302A" w:rsidRDefault="009D302A" w:rsidP="009D302A">
      <w:pPr>
        <w:pStyle w:val="Noparagraphstyle"/>
        <w:spacing w:line="100" w:lineRule="atLeast"/>
        <w:rPr>
          <w:rFonts w:ascii="Myriad Pro" w:hAnsi="Myriad Pro" w:cs="Arial"/>
          <w:b/>
          <w:bCs/>
        </w:rPr>
      </w:pPr>
      <w:r>
        <w:rPr>
          <w:rFonts w:ascii="Myriad Pro" w:hAnsi="Myriad Pro" w:cs="Arial"/>
          <w:b/>
          <w:bCs/>
        </w:rPr>
        <w:t>Equipe de conception (IF, formateur, mediatiseur)</w:t>
      </w:r>
    </w:p>
    <w:p w14:paraId="48EC83A8" w14:textId="77777777" w:rsidR="009D302A" w:rsidRDefault="009D302A" w:rsidP="009D302A">
      <w:pPr>
        <w:pStyle w:val="Noparagraphstyle"/>
        <w:spacing w:line="100" w:lineRule="atLeast"/>
        <w:rPr>
          <w:rFonts w:ascii="Times New Roman" w:hAnsi="Times New Roman"/>
          <w:iCs/>
          <w:sz w:val="20"/>
          <w:szCs w:val="20"/>
        </w:rPr>
      </w:pPr>
      <w:r>
        <w:rPr>
          <w:rFonts w:ascii="Times New Roman" w:hAnsi="Times New Roman"/>
          <w:iCs/>
          <w:sz w:val="20"/>
          <w:szCs w:val="20"/>
        </w:rPr>
        <w:t>Michel Coulard – Formateur Evry</w:t>
      </w:r>
    </w:p>
    <w:p w14:paraId="348398DA" w14:textId="77777777" w:rsidR="009D302A" w:rsidRDefault="009D302A" w:rsidP="009D302A">
      <w:pPr>
        <w:pStyle w:val="Noparagraphstyle"/>
        <w:spacing w:line="100" w:lineRule="atLeast"/>
        <w:rPr>
          <w:rFonts w:ascii="Times New Roman" w:hAnsi="Times New Roman"/>
          <w:iCs/>
          <w:sz w:val="20"/>
          <w:szCs w:val="20"/>
        </w:rPr>
      </w:pPr>
      <w:r>
        <w:rPr>
          <w:rFonts w:ascii="Times New Roman" w:hAnsi="Times New Roman"/>
          <w:iCs/>
          <w:sz w:val="20"/>
          <w:szCs w:val="20"/>
        </w:rPr>
        <w:t>Chantal Perrachon – IF Neuilly sur Marne</w:t>
      </w:r>
    </w:p>
    <w:p w14:paraId="378BAE59" w14:textId="77777777" w:rsidR="009D302A" w:rsidRDefault="009D302A" w:rsidP="009D302A"/>
    <w:p w14:paraId="04AC6D4B" w14:textId="74FA4A28" w:rsidR="009D302A" w:rsidRDefault="009D302A" w:rsidP="009D302A">
      <w:r>
        <w:rPr>
          <w:b/>
        </w:rPr>
        <w:t>Date de mise à jour</w:t>
      </w:r>
      <w:r>
        <w:t xml:space="preserve"> : </w:t>
      </w:r>
      <w:r w:rsidR="00110DCD">
        <w:t>02</w:t>
      </w:r>
      <w:r>
        <w:t>/</w:t>
      </w:r>
      <w:r w:rsidR="0034752B">
        <w:t>0</w:t>
      </w:r>
      <w:r w:rsidR="00110DCD">
        <w:t>4</w:t>
      </w:r>
      <w:r>
        <w:t>/</w:t>
      </w:r>
      <w:r w:rsidR="002D6F5F">
        <w:t>202</w:t>
      </w:r>
      <w:r w:rsidR="00110DCD">
        <w:t>4</w:t>
      </w:r>
    </w:p>
    <w:p w14:paraId="65E98B5E" w14:textId="77777777" w:rsidR="009D302A" w:rsidRPr="00C62607" w:rsidRDefault="009D302A" w:rsidP="009D302A">
      <w:r>
        <w:rPr>
          <w:noProof/>
          <w:lang w:eastAsia="fr-FR"/>
        </w:rPr>
        <mc:AlternateContent>
          <mc:Choice Requires="wps">
            <w:drawing>
              <wp:anchor distT="0" distB="0" distL="114935" distR="114935" simplePos="0" relativeHeight="251732992" behindDoc="0" locked="0" layoutInCell="1" allowOverlap="1" wp14:anchorId="5C0ABD60" wp14:editId="230FE87D">
                <wp:simplePos x="0" y="0"/>
                <wp:positionH relativeFrom="column">
                  <wp:posOffset>988724</wp:posOffset>
                </wp:positionH>
                <wp:positionV relativeFrom="paragraph">
                  <wp:posOffset>3667848</wp:posOffset>
                </wp:positionV>
                <wp:extent cx="3957320" cy="1437640"/>
                <wp:effectExtent l="0" t="0" r="508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437640"/>
                        </a:xfrm>
                        <a:prstGeom prst="rect">
                          <a:avLst/>
                        </a:prstGeom>
                        <a:solidFill>
                          <a:srgbClr val="C7D2E8"/>
                        </a:solidFill>
                        <a:ln>
                          <a:noFill/>
                        </a:ln>
                      </wps:spPr>
                      <wps:txbx>
                        <w:txbxContent>
                          <w:p w14:paraId="3F5F58AD" w14:textId="77777777" w:rsidR="009D302A" w:rsidRDefault="009D302A" w:rsidP="009D302A">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14:paraId="47D9AFDA" w14:textId="77777777" w:rsidR="009D302A" w:rsidRDefault="009D302A" w:rsidP="009D302A">
                            <w:pPr>
                              <w:pStyle w:val="Noparagraphstyle"/>
                              <w:spacing w:line="100" w:lineRule="atLeast"/>
                              <w:ind w:left="113" w:right="113"/>
                              <w:jc w:val="both"/>
                              <w:rPr>
                                <w:rFonts w:ascii="Myriad Pro" w:hAnsi="Myriad Pro"/>
                                <w:b/>
                                <w:sz w:val="18"/>
                              </w:rPr>
                            </w:pPr>
                          </w:p>
                          <w:p w14:paraId="053C1138" w14:textId="77777777" w:rsidR="009D302A" w:rsidRDefault="009D302A" w:rsidP="009D302A">
                            <w:pPr>
                              <w:pStyle w:val="Corpsdetexte31"/>
                            </w:pPr>
                            <w:r>
                              <w:t>Article L 122-4 du code de la propriété intellectuelle.</w:t>
                            </w:r>
                          </w:p>
                          <w:p w14:paraId="6C6D4EB5" w14:textId="77777777" w:rsidR="009D302A" w:rsidRDefault="009D302A" w:rsidP="009D302A">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ABD60" id="Text Box 13" o:spid="_x0000_s1037" type="#_x0000_t202" style="position:absolute;left:0;text-align:left;margin-left:77.85pt;margin-top:288.8pt;width:311.6pt;height:113.2pt;z-index:2517329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" fillcolor="#c7d2e8" stroked="f">
                <v:textbox inset="0,0,0,0">
                  <w:txbxContent>
                    <w:p w14:paraId="3F5F58AD" w14:textId="77777777" w:rsidR="009D302A" w:rsidRDefault="009D302A" w:rsidP="009D302A">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14:paraId="47D9AFDA" w14:textId="77777777" w:rsidR="009D302A" w:rsidRDefault="009D302A" w:rsidP="009D302A">
                      <w:pPr>
                        <w:pStyle w:val="Noparagraphstyle"/>
                        <w:spacing w:line="100" w:lineRule="atLeast"/>
                        <w:ind w:left="113" w:right="113"/>
                        <w:jc w:val="both"/>
                        <w:rPr>
                          <w:rFonts w:ascii="Myriad Pro" w:hAnsi="Myriad Pro"/>
                          <w:b/>
                          <w:sz w:val="18"/>
                        </w:rPr>
                      </w:pPr>
                    </w:p>
                    <w:p w14:paraId="053C1138" w14:textId="77777777" w:rsidR="009D302A" w:rsidRDefault="009D302A" w:rsidP="009D302A">
                      <w:pPr>
                        <w:pStyle w:val="Corpsdetexte31"/>
                      </w:pPr>
                      <w:r>
                        <w:t>Article L 122-4 du code de la propriété intellectuelle.</w:t>
                      </w:r>
                    </w:p>
                    <w:p w14:paraId="6C6D4EB5" w14:textId="77777777" w:rsidR="009D302A" w:rsidRDefault="009D302A" w:rsidP="009D302A">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v:shape>
            </w:pict>
          </mc:Fallback>
        </mc:AlternateContent>
      </w:r>
    </w:p>
    <w:p w14:paraId="38716CE4" w14:textId="77777777" w:rsidR="000B7D18" w:rsidRPr="00C62607" w:rsidRDefault="000B7D18" w:rsidP="00476499"/>
    <w:sectPr w:rsidR="000B7D18" w:rsidRPr="00C62607" w:rsidSect="00146B24">
      <w:headerReference w:type="even" r:id="rId28"/>
      <w:headerReference w:type="default" r:id="rId29"/>
      <w:footerReference w:type="even" r:id="rId30"/>
      <w:footerReference w:type="default" r:id="rId31"/>
      <w:headerReference w:type="first" r:id="rId32"/>
      <w:footerReference w:type="first" r:id="rId33"/>
      <w:pgSz w:w="11906" w:h="16838"/>
      <w:pgMar w:top="1418" w:right="991" w:bottom="1418" w:left="1134" w:header="720" w:footer="2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29B7" w14:textId="77777777" w:rsidR="00146B24" w:rsidRDefault="00146B24" w:rsidP="00476499">
      <w:r>
        <w:separator/>
      </w:r>
    </w:p>
    <w:p w14:paraId="58DB276C" w14:textId="77777777" w:rsidR="00146B24" w:rsidRDefault="00146B24" w:rsidP="00476499"/>
  </w:endnote>
  <w:endnote w:type="continuationSeparator" w:id="0">
    <w:p w14:paraId="6EC597F1" w14:textId="77777777" w:rsidR="00146B24" w:rsidRDefault="00146B24" w:rsidP="00476499">
      <w:r>
        <w:continuationSeparator/>
      </w:r>
    </w:p>
    <w:p w14:paraId="2D62D9A9" w14:textId="77777777" w:rsidR="00146B24" w:rsidRDefault="00146B24" w:rsidP="004764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Myriad Pr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utch 801 SWA">
    <w:altName w:val="Times New Roman"/>
    <w:charset w:val="00"/>
    <w:family w:val="roman"/>
    <w:pitch w:val="variable"/>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Euphemia">
    <w:altName w:val="Euphemia"/>
    <w:charset w:val="00"/>
    <w:family w:val="swiss"/>
    <w:pitch w:val="variable"/>
    <w:sig w:usb0="8000006F" w:usb1="0000004A" w:usb2="00002000" w:usb3="00000000" w:csb0="00000001" w:csb1="00000000"/>
  </w:font>
  <w:font w:name="Corbel">
    <w:panose1 w:val="020B0503020204020204"/>
    <w:charset w:val="00"/>
    <w:family w:val="swiss"/>
    <w:pitch w:val="variable"/>
    <w:sig w:usb0="A00002EF" w:usb1="4000A44B" w:usb2="00000000" w:usb3="00000000" w:csb0="0000019F" w:csb1="00000000"/>
  </w:font>
  <w:font w:name="Myriad Pro Cond">
    <w:altName w:val="Arial"/>
    <w:panose1 w:val="00000000000000000000"/>
    <w:charset w:val="00"/>
    <w:family w:val="swiss"/>
    <w:notTrueType/>
    <w:pitch w:val="variable"/>
    <w:sig w:usb0="A00002A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EE0D" w14:textId="77777777" w:rsidR="00000931" w:rsidRDefault="000009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70" w:type="dxa"/>
        <w:right w:w="70" w:type="dxa"/>
      </w:tblCellMar>
      <w:tblLook w:val="0000" w:firstRow="0" w:lastRow="0" w:firstColumn="0" w:lastColumn="0" w:noHBand="0" w:noVBand="0"/>
    </w:tblPr>
    <w:tblGrid>
      <w:gridCol w:w="8886"/>
    </w:tblGrid>
    <w:tr w:rsidR="00AE00B9" w14:paraId="16F5DCC9" w14:textId="77777777" w:rsidTr="00273B55">
      <w:trPr>
        <w:jc w:val="center"/>
      </w:trPr>
      <w:tc>
        <w:tcPr>
          <w:tcW w:w="8886" w:type="dxa"/>
        </w:tcPr>
        <w:p w14:paraId="1688BE36" w14:textId="0FF4D13B" w:rsidR="00AE00B9" w:rsidRDefault="00823CBE" w:rsidP="001B1C41">
          <w:pPr>
            <w:pStyle w:val="Pieddepage"/>
            <w:jc w:val="center"/>
          </w:pPr>
          <w:r>
            <w:t>Programmation orientée objet – Première application</w:t>
          </w:r>
        </w:p>
      </w:tc>
    </w:tr>
    <w:tr w:rsidR="00AE00B9" w14:paraId="4D9DF0C6" w14:textId="77777777" w:rsidTr="00273B55">
      <w:trPr>
        <w:jc w:val="center"/>
      </w:trPr>
      <w:tc>
        <w:tcPr>
          <w:tcW w:w="8886" w:type="dxa"/>
        </w:tcPr>
        <w:p w14:paraId="7123C337" w14:textId="570A9E51" w:rsidR="00AE00B9" w:rsidRDefault="001B1C41" w:rsidP="00273B55">
          <w:pPr>
            <w:pStyle w:val="Pieddepage"/>
            <w:ind w:left="-70"/>
            <w:jc w:val="center"/>
            <w:rPr>
              <w:rStyle w:val="Numrodepage"/>
              <w:iCs/>
              <w:color w:val="000000"/>
              <w:sz w:val="16"/>
              <w:szCs w:val="16"/>
            </w:rPr>
          </w:pPr>
          <w:r>
            <w:rPr>
              <w:iCs/>
            </w:rPr>
            <w:t>A</w:t>
          </w:r>
          <w:r w:rsidR="00AE00B9">
            <w:rPr>
              <w:iCs/>
            </w:rPr>
            <w:t xml:space="preserve">fpa </w:t>
          </w:r>
          <w:r w:rsidR="00AE00B9">
            <w:rPr>
              <w:rFonts w:ascii="Symbol" w:hAnsi="Symbol"/>
              <w:iCs/>
            </w:rPr>
            <w:t></w:t>
          </w:r>
          <w:r w:rsidR="00AE00B9">
            <w:rPr>
              <w:iCs/>
            </w:rPr>
            <w:t xml:space="preserve"> 20</w:t>
          </w:r>
          <w:r w:rsidR="002D7196">
            <w:rPr>
              <w:iCs/>
            </w:rPr>
            <w:t>2</w:t>
          </w:r>
          <w:r w:rsidR="00000931">
            <w:rPr>
              <w:iCs/>
            </w:rPr>
            <w:t>4</w:t>
          </w:r>
          <w:r>
            <w:rPr>
              <w:iCs/>
            </w:rPr>
            <w:t xml:space="preserve"> </w:t>
          </w:r>
          <w:r w:rsidR="00AE00B9">
            <w:t xml:space="preserve">– Section Tertiaire Informatique – Filière </w:t>
          </w:r>
          <w:r w:rsidR="00002D72">
            <w:t>« E</w:t>
          </w:r>
          <w:r w:rsidR="00AE00B9">
            <w:t xml:space="preserve">tude </w:t>
          </w:r>
          <w:r>
            <w:t>et</w:t>
          </w:r>
          <w:r w:rsidR="00AE00B9">
            <w:t xml:space="preserve"> développement</w:t>
          </w:r>
          <w:r w:rsidR="00002D72">
            <w:t> »</w:t>
          </w:r>
          <w:r w:rsidR="00273B55">
            <w:t xml:space="preserve"> </w:t>
          </w:r>
          <w:r w:rsidR="00AE00B9">
            <w:rPr>
              <w:rStyle w:val="Numrodepage"/>
              <w:sz w:val="16"/>
            </w:rPr>
            <w:fldChar w:fldCharType="begin"/>
          </w:r>
          <w:r w:rsidR="00AE00B9">
            <w:rPr>
              <w:rStyle w:val="Numrodepage"/>
              <w:sz w:val="16"/>
            </w:rPr>
            <w:instrText xml:space="preserve"> PAGE </w:instrText>
          </w:r>
          <w:r w:rsidR="00AE00B9">
            <w:rPr>
              <w:rStyle w:val="Numrodepage"/>
              <w:sz w:val="16"/>
            </w:rPr>
            <w:fldChar w:fldCharType="separate"/>
          </w:r>
          <w:r w:rsidR="002C3E46">
            <w:rPr>
              <w:rStyle w:val="Numrodepage"/>
              <w:noProof/>
              <w:sz w:val="16"/>
            </w:rPr>
            <w:t>12</w:t>
          </w:r>
          <w:r w:rsidR="00AE00B9">
            <w:rPr>
              <w:rStyle w:val="Numrodepage"/>
              <w:sz w:val="16"/>
            </w:rPr>
            <w:fldChar w:fldCharType="end"/>
          </w:r>
          <w:r w:rsidR="00AE00B9">
            <w:rPr>
              <w:rStyle w:val="Numrodepage"/>
              <w:iCs/>
              <w:color w:val="000000"/>
              <w:sz w:val="16"/>
              <w:szCs w:val="16"/>
            </w:rPr>
            <w:t>/</w:t>
          </w:r>
          <w:r w:rsidR="00273B55">
            <w:rPr>
              <w:rStyle w:val="Numrodepage"/>
              <w:iCs/>
              <w:color w:val="000000"/>
              <w:sz w:val="16"/>
              <w:szCs w:val="16"/>
            </w:rPr>
            <w:t>10</w:t>
          </w:r>
        </w:p>
        <w:p w14:paraId="0404F7AA" w14:textId="77777777" w:rsidR="00273B55" w:rsidRDefault="00273B55" w:rsidP="00273B55">
          <w:pPr>
            <w:pStyle w:val="Pieddepage"/>
            <w:jc w:val="center"/>
          </w:pPr>
        </w:p>
      </w:tc>
    </w:tr>
  </w:tbl>
  <w:p w14:paraId="3F2AC8BA" w14:textId="77777777" w:rsidR="00843BD5" w:rsidRDefault="00843BD5" w:rsidP="00273B5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56E2" w14:textId="77777777" w:rsidR="00000931" w:rsidRDefault="000009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11C80" w14:textId="77777777" w:rsidR="00146B24" w:rsidRDefault="00146B24" w:rsidP="00476499">
      <w:r>
        <w:separator/>
      </w:r>
    </w:p>
    <w:p w14:paraId="7DEF07AE" w14:textId="77777777" w:rsidR="00146B24" w:rsidRDefault="00146B24" w:rsidP="00476499"/>
  </w:footnote>
  <w:footnote w:type="continuationSeparator" w:id="0">
    <w:p w14:paraId="5443597F" w14:textId="77777777" w:rsidR="00146B24" w:rsidRDefault="00146B24" w:rsidP="00476499">
      <w:r>
        <w:continuationSeparator/>
      </w:r>
    </w:p>
    <w:p w14:paraId="36CD4031" w14:textId="77777777" w:rsidR="00146B24" w:rsidRDefault="00146B24" w:rsidP="004764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C0F4A" w14:textId="77777777" w:rsidR="00000931" w:rsidRDefault="000009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45B3" w14:textId="77777777" w:rsidR="00000931" w:rsidRDefault="000009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BE30" w14:textId="77777777" w:rsidR="00000931" w:rsidRDefault="000009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66649BFC"/>
    <w:name w:val="WW8Num1"/>
    <w:lvl w:ilvl="0">
      <w:start w:val="1"/>
      <w:numFmt w:val="upperRoman"/>
      <w:lvlText w:val="%1"/>
      <w:lvlJc w:val="left"/>
      <w:pPr>
        <w:tabs>
          <w:tab w:val="num" w:pos="999"/>
        </w:tabs>
        <w:ind w:left="999" w:hanging="432"/>
      </w:pPr>
    </w:lvl>
    <w:lvl w:ilvl="1">
      <w:start w:val="1"/>
      <w:numFmt w:val="decimal"/>
      <w:lvlText w:val="%1.%2"/>
      <w:lvlJc w:val="left"/>
      <w:pPr>
        <w:tabs>
          <w:tab w:val="num" w:pos="1428"/>
        </w:tabs>
        <w:ind w:left="1428" w:hanging="576"/>
      </w:pPr>
    </w:lvl>
    <w:lvl w:ilvl="2">
      <w:start w:val="1"/>
      <w:numFmt w:val="decimal"/>
      <w:lvlText w:val="%1.%2.%3"/>
      <w:lvlJc w:val="left"/>
      <w:pPr>
        <w:tabs>
          <w:tab w:val="num" w:pos="1287"/>
        </w:tabs>
        <w:ind w:left="1287" w:hanging="720"/>
      </w:p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1" w15:restartNumberingAfterBreak="0">
    <w:nsid w:val="00000003"/>
    <w:multiLevelType w:val="multilevel"/>
    <w:tmpl w:val="00000003"/>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5"/>
    <w:multiLevelType w:val="multilevel"/>
    <w:tmpl w:val="00000005"/>
    <w:name w:val="WW8Num4"/>
    <w:lvl w:ilvl="0">
      <w:start w:val="1"/>
      <w:numFmt w:val="decimal"/>
      <w:lvlText w:val="%1."/>
      <w:lvlJc w:val="left"/>
      <w:pPr>
        <w:tabs>
          <w:tab w:val="num" w:pos="1315"/>
        </w:tabs>
        <w:ind w:left="1315" w:hanging="360"/>
      </w:pPr>
    </w:lvl>
    <w:lvl w:ilvl="1">
      <w:start w:val="1"/>
      <w:numFmt w:val="bullet"/>
      <w:lvlText w:val="o"/>
      <w:lvlJc w:val="left"/>
      <w:pPr>
        <w:tabs>
          <w:tab w:val="num" w:pos="2035"/>
        </w:tabs>
        <w:ind w:left="2035" w:hanging="360"/>
      </w:pPr>
      <w:rPr>
        <w:rFonts w:ascii="Courier New" w:hAnsi="Courier New" w:cs="Courier New"/>
      </w:rPr>
    </w:lvl>
    <w:lvl w:ilvl="2">
      <w:start w:val="1"/>
      <w:numFmt w:val="bullet"/>
      <w:lvlText w:val=""/>
      <w:lvlJc w:val="left"/>
      <w:pPr>
        <w:tabs>
          <w:tab w:val="num" w:pos="2755"/>
        </w:tabs>
        <w:ind w:left="2755" w:hanging="360"/>
      </w:pPr>
      <w:rPr>
        <w:rFonts w:ascii="Wingdings" w:hAnsi="Wingdings"/>
      </w:rPr>
    </w:lvl>
    <w:lvl w:ilvl="3">
      <w:start w:val="1"/>
      <w:numFmt w:val="bullet"/>
      <w:lvlText w:val=""/>
      <w:lvlJc w:val="left"/>
      <w:pPr>
        <w:tabs>
          <w:tab w:val="num" w:pos="3475"/>
        </w:tabs>
        <w:ind w:left="3475" w:hanging="360"/>
      </w:pPr>
      <w:rPr>
        <w:rFonts w:ascii="Wingdings" w:hAnsi="Wingdings"/>
      </w:rPr>
    </w:lvl>
    <w:lvl w:ilvl="4">
      <w:start w:val="1"/>
      <w:numFmt w:val="bullet"/>
      <w:lvlText w:val=""/>
      <w:lvlJc w:val="left"/>
      <w:pPr>
        <w:tabs>
          <w:tab w:val="num" w:pos="4195"/>
        </w:tabs>
        <w:ind w:left="4195" w:hanging="360"/>
      </w:pPr>
      <w:rPr>
        <w:rFonts w:ascii="Wingdings" w:hAnsi="Wingdings"/>
      </w:rPr>
    </w:lvl>
    <w:lvl w:ilvl="5">
      <w:start w:val="1"/>
      <w:numFmt w:val="bullet"/>
      <w:lvlText w:val=""/>
      <w:lvlJc w:val="left"/>
      <w:pPr>
        <w:tabs>
          <w:tab w:val="num" w:pos="4915"/>
        </w:tabs>
        <w:ind w:left="4915" w:hanging="360"/>
      </w:pPr>
      <w:rPr>
        <w:rFonts w:ascii="Wingdings" w:hAnsi="Wingdings"/>
      </w:rPr>
    </w:lvl>
    <w:lvl w:ilvl="6">
      <w:start w:val="1"/>
      <w:numFmt w:val="bullet"/>
      <w:lvlText w:val=""/>
      <w:lvlJc w:val="left"/>
      <w:pPr>
        <w:tabs>
          <w:tab w:val="num" w:pos="5635"/>
        </w:tabs>
        <w:ind w:left="5635" w:hanging="360"/>
      </w:pPr>
      <w:rPr>
        <w:rFonts w:ascii="Wingdings" w:hAnsi="Wingdings"/>
      </w:rPr>
    </w:lvl>
    <w:lvl w:ilvl="7">
      <w:start w:val="1"/>
      <w:numFmt w:val="bullet"/>
      <w:lvlText w:val=""/>
      <w:lvlJc w:val="left"/>
      <w:pPr>
        <w:tabs>
          <w:tab w:val="num" w:pos="6355"/>
        </w:tabs>
        <w:ind w:left="6355" w:hanging="360"/>
      </w:pPr>
      <w:rPr>
        <w:rFonts w:ascii="Wingdings" w:hAnsi="Wingdings"/>
      </w:rPr>
    </w:lvl>
    <w:lvl w:ilvl="8">
      <w:start w:val="1"/>
      <w:numFmt w:val="bullet"/>
      <w:lvlText w:val=""/>
      <w:lvlJc w:val="left"/>
      <w:pPr>
        <w:tabs>
          <w:tab w:val="num" w:pos="7075"/>
        </w:tabs>
        <w:ind w:left="7075" w:hanging="360"/>
      </w:pPr>
      <w:rPr>
        <w:rFonts w:ascii="Wingdings" w:hAnsi="Wingdings"/>
      </w:rPr>
    </w:lvl>
  </w:abstractNum>
  <w:abstractNum w:abstractNumId="4"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7"/>
    <w:multiLevelType w:val="singleLevel"/>
    <w:tmpl w:val="00000007"/>
    <w:name w:val="WW8Num6"/>
    <w:lvl w:ilvl="0">
      <w:start w:val="1"/>
      <w:numFmt w:val="decimal"/>
      <w:lvlText w:val="%1-"/>
      <w:lvlJc w:val="left"/>
      <w:pPr>
        <w:tabs>
          <w:tab w:val="num" w:pos="720"/>
        </w:tabs>
        <w:ind w:left="720" w:hanging="360"/>
      </w:pPr>
    </w:lvl>
  </w:abstractNum>
  <w:abstractNum w:abstractNumId="6"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9"/>
    <w:multiLevelType w:val="multilevel"/>
    <w:tmpl w:val="00000009"/>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A"/>
    <w:multiLevelType w:val="multilevel"/>
    <w:tmpl w:val="0000000A"/>
    <w:name w:val="WW8Num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9" w15:restartNumberingAfterBreak="0">
    <w:nsid w:val="0000000B"/>
    <w:multiLevelType w:val="singleLevel"/>
    <w:tmpl w:val="0000000B"/>
    <w:name w:val="WW8Num10"/>
    <w:lvl w:ilvl="0">
      <w:start w:val="1"/>
      <w:numFmt w:val="decimal"/>
      <w:lvlText w:val="%1."/>
      <w:lvlJc w:val="left"/>
      <w:pPr>
        <w:tabs>
          <w:tab w:val="num" w:pos="644"/>
        </w:tabs>
        <w:ind w:left="644" w:hanging="360"/>
      </w:pPr>
    </w:lvl>
  </w:abstractNum>
  <w:abstractNum w:abstractNumId="10" w15:restartNumberingAfterBreak="0">
    <w:nsid w:val="0000000C"/>
    <w:multiLevelType w:val="multilevel"/>
    <w:tmpl w:val="0000000C"/>
    <w:name w:val="WW8Num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D"/>
    <w:multiLevelType w:val="multilevel"/>
    <w:tmpl w:val="0000000D"/>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15:restartNumberingAfterBreak="0">
    <w:nsid w:val="0000000E"/>
    <w:multiLevelType w:val="multilevel"/>
    <w:tmpl w:val="0000000E"/>
    <w:name w:val="WW8Num13"/>
    <w:lvl w:ilvl="0">
      <w:start w:val="1"/>
      <w:numFmt w:val="bullet"/>
      <w:lvlText w:val=""/>
      <w:lvlJc w:val="left"/>
      <w:pPr>
        <w:tabs>
          <w:tab w:val="num" w:pos="720"/>
        </w:tabs>
        <w:ind w:left="720" w:hanging="360"/>
      </w:pPr>
      <w:rPr>
        <w:rFonts w:ascii="Symbol" w:hAnsi="Symbol"/>
        <w:b w:val="0"/>
        <w:i w:val="0"/>
        <w:sz w:val="22"/>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15:restartNumberingAfterBreak="0">
    <w:nsid w:val="0000000F"/>
    <w:multiLevelType w:val="multilevel"/>
    <w:tmpl w:val="0000000F"/>
    <w:name w:val="WW8Num14"/>
    <w:lvl w:ilvl="0">
      <w:start w:val="1"/>
      <w:numFmt w:val="bullet"/>
      <w:lvlText w:val=""/>
      <w:lvlJc w:val="left"/>
      <w:pPr>
        <w:tabs>
          <w:tab w:val="num" w:pos="720"/>
        </w:tabs>
        <w:ind w:left="720" w:hanging="360"/>
      </w:pPr>
      <w:rPr>
        <w:rFonts w:ascii="Symbol" w:hAnsi="Symbol"/>
        <w:b w:val="0"/>
        <w:i w:val="0"/>
        <w:sz w:val="22"/>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 w15:restartNumberingAfterBreak="0">
    <w:nsid w:val="00000010"/>
    <w:multiLevelType w:val="multilevel"/>
    <w:tmpl w:val="00000010"/>
    <w:name w:val="WW8Num1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Times New Roman"/>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15:restartNumberingAfterBreak="0">
    <w:nsid w:val="00000011"/>
    <w:multiLevelType w:val="multilevel"/>
    <w:tmpl w:val="00000011"/>
    <w:name w:val="WW8Num1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15:restartNumberingAfterBreak="0">
    <w:nsid w:val="00000012"/>
    <w:multiLevelType w:val="multilevel"/>
    <w:tmpl w:val="00000012"/>
    <w:name w:val="WW8Num1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15:restartNumberingAfterBreak="0">
    <w:nsid w:val="00000013"/>
    <w:multiLevelType w:val="multilevel"/>
    <w:tmpl w:val="00000013"/>
    <w:name w:val="WW8Num1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2"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9"/>
    <w:multiLevelType w:val="singleLevel"/>
    <w:tmpl w:val="00000019"/>
    <w:name w:val="WW8Num25"/>
    <w:lvl w:ilvl="0">
      <w:start w:val="1"/>
      <w:numFmt w:val="bullet"/>
      <w:lvlText w:val=""/>
      <w:lvlJc w:val="left"/>
      <w:pPr>
        <w:tabs>
          <w:tab w:val="num" w:pos="360"/>
        </w:tabs>
        <w:ind w:left="360" w:hanging="360"/>
      </w:pPr>
      <w:rPr>
        <w:rFonts w:ascii="Symbol" w:hAnsi="Symbol"/>
        <w:sz w:val="40"/>
      </w:rPr>
    </w:lvl>
  </w:abstractNum>
  <w:abstractNum w:abstractNumId="24" w15:restartNumberingAfterBreak="0">
    <w:nsid w:val="0000001A"/>
    <w:multiLevelType w:val="multilevel"/>
    <w:tmpl w:val="0000001A"/>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15:restartNumberingAfterBreak="0">
    <w:nsid w:val="0000001B"/>
    <w:multiLevelType w:val="multilevel"/>
    <w:tmpl w:val="0000001B"/>
    <w:name w:val="WW8Num2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6" w15:restartNumberingAfterBreak="0">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OpenSymbol" w:hAnsi="OpenSymbol"/>
        <w:sz w:val="20"/>
      </w:rPr>
    </w:lvl>
  </w:abstractNum>
  <w:abstractNum w:abstractNumId="28" w15:restartNumberingAfterBreak="0">
    <w:nsid w:val="0000001E"/>
    <w:multiLevelType w:val="multilevel"/>
    <w:tmpl w:val="0000001E"/>
    <w:name w:val="WW8Num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9" w15:restartNumberingAfterBreak="0">
    <w:nsid w:val="0000001F"/>
    <w:multiLevelType w:val="multilevel"/>
    <w:tmpl w:val="0000001F"/>
    <w:name w:val="WW8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15:restartNumberingAfterBreak="0">
    <w:nsid w:val="00000020"/>
    <w:multiLevelType w:val="multilevel"/>
    <w:tmpl w:val="00000020"/>
    <w:name w:val="WW8Num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1" w15:restartNumberingAfterBreak="0">
    <w:nsid w:val="00000021"/>
    <w:multiLevelType w:val="singleLevel"/>
    <w:tmpl w:val="00000021"/>
    <w:name w:val="WW8Num33"/>
    <w:lvl w:ilvl="0">
      <w:start w:val="1"/>
      <w:numFmt w:val="bullet"/>
      <w:lvlText w:val=""/>
      <w:lvlJc w:val="left"/>
      <w:pPr>
        <w:tabs>
          <w:tab w:val="num" w:pos="360"/>
        </w:tabs>
        <w:ind w:left="360" w:hanging="360"/>
      </w:pPr>
      <w:rPr>
        <w:rFonts w:ascii="Symbol" w:hAnsi="Symbol"/>
        <w:sz w:val="20"/>
      </w:rPr>
    </w:lvl>
  </w:abstractNum>
  <w:abstractNum w:abstractNumId="32" w15:restartNumberingAfterBreak="0">
    <w:nsid w:val="00000022"/>
    <w:multiLevelType w:val="multilevel"/>
    <w:tmpl w:val="00000022"/>
    <w:name w:val="WW8Num3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3" w15:restartNumberingAfterBreak="0">
    <w:nsid w:val="00000023"/>
    <w:multiLevelType w:val="multilevel"/>
    <w:tmpl w:val="00000023"/>
    <w:name w:val="WW8Num3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4" w15:restartNumberingAfterBreak="0">
    <w:nsid w:val="00000024"/>
    <w:multiLevelType w:val="multilevel"/>
    <w:tmpl w:val="00000024"/>
    <w:name w:val="WW8Num3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5" w15:restartNumberingAfterBreak="0">
    <w:nsid w:val="00000025"/>
    <w:multiLevelType w:val="multilevel"/>
    <w:tmpl w:val="00000025"/>
    <w:name w:val="WW8Num3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6" w15:restartNumberingAfterBreak="0">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7" w15:restartNumberingAfterBreak="0">
    <w:nsid w:val="00000027"/>
    <w:multiLevelType w:val="multilevel"/>
    <w:tmpl w:val="00000027"/>
    <w:name w:val="WW8Num3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8" w15:restartNumberingAfterBreak="0">
    <w:nsid w:val="00000028"/>
    <w:multiLevelType w:val="singleLevel"/>
    <w:tmpl w:val="00000028"/>
    <w:name w:val="WW8Num41"/>
    <w:lvl w:ilvl="0">
      <w:start w:val="1"/>
      <w:numFmt w:val="bullet"/>
      <w:lvlText w:val=""/>
      <w:lvlJc w:val="left"/>
      <w:pPr>
        <w:tabs>
          <w:tab w:val="num" w:pos="0"/>
        </w:tabs>
        <w:ind w:left="720" w:hanging="360"/>
      </w:pPr>
      <w:rPr>
        <w:rFonts w:ascii="Symbol" w:hAnsi="Symbol"/>
        <w:sz w:val="20"/>
      </w:rPr>
    </w:lvl>
  </w:abstractNum>
  <w:abstractNum w:abstractNumId="39" w15:restartNumberingAfterBreak="0">
    <w:nsid w:val="00000029"/>
    <w:multiLevelType w:val="singleLevel"/>
    <w:tmpl w:val="00000029"/>
    <w:name w:val="WW8Num42"/>
    <w:lvl w:ilvl="0">
      <w:start w:val="1"/>
      <w:numFmt w:val="bullet"/>
      <w:lvlText w:val=""/>
      <w:lvlJc w:val="left"/>
      <w:pPr>
        <w:tabs>
          <w:tab w:val="num" w:pos="0"/>
        </w:tabs>
        <w:ind w:left="1069" w:hanging="360"/>
      </w:pPr>
      <w:rPr>
        <w:rFonts w:ascii="Symbol" w:hAnsi="Symbol"/>
      </w:rPr>
    </w:lvl>
  </w:abstractNum>
  <w:abstractNum w:abstractNumId="40" w15:restartNumberingAfterBreak="0">
    <w:nsid w:val="0000002A"/>
    <w:multiLevelType w:val="singleLevel"/>
    <w:tmpl w:val="0000002A"/>
    <w:name w:val="WW8Num43"/>
    <w:lvl w:ilvl="0">
      <w:start w:val="3"/>
      <w:numFmt w:val="decimal"/>
      <w:pStyle w:val="cours"/>
      <w:lvlText w:val="%1)"/>
      <w:lvlJc w:val="left"/>
      <w:pPr>
        <w:tabs>
          <w:tab w:val="num" w:pos="360"/>
        </w:tabs>
        <w:ind w:left="360" w:hanging="360"/>
      </w:pPr>
    </w:lvl>
  </w:abstractNum>
  <w:abstractNum w:abstractNumId="41" w15:restartNumberingAfterBreak="0">
    <w:nsid w:val="0000002B"/>
    <w:multiLevelType w:val="singleLevel"/>
    <w:tmpl w:val="0000002B"/>
    <w:name w:val="WW8Num44"/>
    <w:lvl w:ilvl="0">
      <w:start w:val="1"/>
      <w:numFmt w:val="bullet"/>
      <w:lvlText w:val=""/>
      <w:lvlJc w:val="left"/>
      <w:pPr>
        <w:tabs>
          <w:tab w:val="num" w:pos="0"/>
        </w:tabs>
        <w:ind w:left="1440" w:hanging="360"/>
      </w:pPr>
      <w:rPr>
        <w:rFonts w:ascii="Symbol" w:hAnsi="Symbol"/>
        <w:sz w:val="20"/>
      </w:rPr>
    </w:lvl>
  </w:abstractNum>
  <w:abstractNum w:abstractNumId="42" w15:restartNumberingAfterBreak="0">
    <w:nsid w:val="0000002C"/>
    <w:multiLevelType w:val="singleLevel"/>
    <w:tmpl w:val="0000002C"/>
    <w:name w:val="WW8Num45"/>
    <w:lvl w:ilvl="0">
      <w:start w:val="1"/>
      <w:numFmt w:val="bullet"/>
      <w:lvlText w:val=""/>
      <w:lvlJc w:val="left"/>
      <w:pPr>
        <w:tabs>
          <w:tab w:val="num" w:pos="0"/>
        </w:tabs>
        <w:ind w:left="720" w:hanging="360"/>
      </w:pPr>
      <w:rPr>
        <w:rFonts w:ascii="Symbol" w:hAnsi="Symbol"/>
        <w:sz w:val="20"/>
      </w:rPr>
    </w:lvl>
  </w:abstractNum>
  <w:abstractNum w:abstractNumId="43" w15:restartNumberingAfterBreak="0">
    <w:nsid w:val="0000002D"/>
    <w:multiLevelType w:val="singleLevel"/>
    <w:tmpl w:val="0000002D"/>
    <w:name w:val="WW8Num47"/>
    <w:lvl w:ilvl="0">
      <w:start w:val="1"/>
      <w:numFmt w:val="bullet"/>
      <w:lvlText w:val=""/>
      <w:lvlJc w:val="left"/>
      <w:pPr>
        <w:tabs>
          <w:tab w:val="num" w:pos="0"/>
        </w:tabs>
        <w:ind w:left="720" w:hanging="360"/>
      </w:pPr>
      <w:rPr>
        <w:rFonts w:ascii="Symbol" w:hAnsi="Symbol"/>
        <w:sz w:val="20"/>
      </w:rPr>
    </w:lvl>
  </w:abstractNum>
  <w:abstractNum w:abstractNumId="44" w15:restartNumberingAfterBreak="0">
    <w:nsid w:val="0000002E"/>
    <w:multiLevelType w:val="singleLevel"/>
    <w:tmpl w:val="0000002E"/>
    <w:name w:val="WW8Num48"/>
    <w:lvl w:ilvl="0">
      <w:start w:val="1"/>
      <w:numFmt w:val="bullet"/>
      <w:lvlText w:val=""/>
      <w:lvlJc w:val="left"/>
      <w:pPr>
        <w:tabs>
          <w:tab w:val="num" w:pos="0"/>
        </w:tabs>
        <w:ind w:left="927" w:hanging="360"/>
      </w:pPr>
      <w:rPr>
        <w:rFonts w:ascii="Symbol" w:hAnsi="Symbol"/>
        <w:sz w:val="20"/>
      </w:rPr>
    </w:lvl>
  </w:abstractNum>
  <w:abstractNum w:abstractNumId="45" w15:restartNumberingAfterBreak="0">
    <w:nsid w:val="0000002F"/>
    <w:multiLevelType w:val="multilevel"/>
    <w:tmpl w:val="0000002F"/>
    <w:name w:val="WW8Num49"/>
    <w:lvl w:ilvl="0">
      <w:start w:val="1"/>
      <w:numFmt w:val="decimal"/>
      <w:pStyle w:val="dtails"/>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6" w15:restartNumberingAfterBreak="0">
    <w:nsid w:val="00000030"/>
    <w:multiLevelType w:val="singleLevel"/>
    <w:tmpl w:val="00000030"/>
    <w:name w:val="WW8Num50"/>
    <w:lvl w:ilvl="0">
      <w:start w:val="1"/>
      <w:numFmt w:val="bullet"/>
      <w:lvlText w:val=""/>
      <w:lvlJc w:val="left"/>
      <w:pPr>
        <w:tabs>
          <w:tab w:val="num" w:pos="0"/>
        </w:tabs>
        <w:ind w:left="720" w:hanging="360"/>
      </w:pPr>
      <w:rPr>
        <w:rFonts w:ascii="Symbol" w:hAnsi="Symbol"/>
        <w:sz w:val="20"/>
      </w:rPr>
    </w:lvl>
  </w:abstractNum>
  <w:abstractNum w:abstractNumId="47" w15:restartNumberingAfterBreak="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8" w15:restartNumberingAfterBreak="0">
    <w:nsid w:val="09733DB6"/>
    <w:multiLevelType w:val="hybridMultilevel"/>
    <w:tmpl w:val="4112BB32"/>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49" w15:restartNumberingAfterBreak="0">
    <w:nsid w:val="0E260051"/>
    <w:multiLevelType w:val="hybridMultilevel"/>
    <w:tmpl w:val="B85C4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10606D9F"/>
    <w:multiLevelType w:val="hybridMultilevel"/>
    <w:tmpl w:val="5E347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1562777D"/>
    <w:multiLevelType w:val="hybridMultilevel"/>
    <w:tmpl w:val="7850F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16BB4120"/>
    <w:multiLevelType w:val="hybridMultilevel"/>
    <w:tmpl w:val="4CC0E2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22566FD4"/>
    <w:multiLevelType w:val="hybridMultilevel"/>
    <w:tmpl w:val="EE724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24A64063"/>
    <w:multiLevelType w:val="hybridMultilevel"/>
    <w:tmpl w:val="C13EF6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253178EC"/>
    <w:multiLevelType w:val="hybridMultilevel"/>
    <w:tmpl w:val="A9C0AF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29067D63"/>
    <w:multiLevelType w:val="hybridMultilevel"/>
    <w:tmpl w:val="4DA895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2A030165"/>
    <w:multiLevelType w:val="hybridMultilevel"/>
    <w:tmpl w:val="22BCF0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F6917A9"/>
    <w:multiLevelType w:val="hybridMultilevel"/>
    <w:tmpl w:val="A92A3C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30683459"/>
    <w:multiLevelType w:val="hybridMultilevel"/>
    <w:tmpl w:val="D2A0D1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34A43CB7"/>
    <w:multiLevelType w:val="hybridMultilevel"/>
    <w:tmpl w:val="EF66B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35EE34A6"/>
    <w:multiLevelType w:val="hybridMultilevel"/>
    <w:tmpl w:val="F6D26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36674DE6"/>
    <w:multiLevelType w:val="hybridMultilevel"/>
    <w:tmpl w:val="B818016E"/>
    <w:lvl w:ilvl="0" w:tplc="040C000F">
      <w:start w:val="1"/>
      <w:numFmt w:val="decimal"/>
      <w:lvlText w:val="%1."/>
      <w:lvlJc w:val="left"/>
      <w:pPr>
        <w:ind w:left="360" w:hanging="360"/>
      </w:pPr>
      <w:rPr>
        <w:rFonts w:hint="default"/>
      </w:rPr>
    </w:lvl>
    <w:lvl w:ilvl="1" w:tplc="040C0001">
      <w:start w:val="1"/>
      <w:numFmt w:val="bullet"/>
      <w:lvlText w:val=""/>
      <w:lvlJc w:val="left"/>
      <w:pPr>
        <w:ind w:left="1080" w:hanging="360"/>
      </w:pPr>
      <w:rPr>
        <w:rFonts w:ascii="Symbol" w:hAnsi="Symbol"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3" w15:restartNumberingAfterBreak="0">
    <w:nsid w:val="36AB6A48"/>
    <w:multiLevelType w:val="hybridMultilevel"/>
    <w:tmpl w:val="32BA78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3B0313BC"/>
    <w:multiLevelType w:val="hybridMultilevel"/>
    <w:tmpl w:val="A614F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3BC4091D"/>
    <w:multiLevelType w:val="hybridMultilevel"/>
    <w:tmpl w:val="81D64C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427004F9"/>
    <w:multiLevelType w:val="hybridMultilevel"/>
    <w:tmpl w:val="ED98A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43961A18"/>
    <w:multiLevelType w:val="hybridMultilevel"/>
    <w:tmpl w:val="705C0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45F87FF8"/>
    <w:multiLevelType w:val="hybridMultilevel"/>
    <w:tmpl w:val="2E3C418E"/>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69" w15:restartNumberingAfterBreak="0">
    <w:nsid w:val="462B2F79"/>
    <w:multiLevelType w:val="hybridMultilevel"/>
    <w:tmpl w:val="C55E4F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4B0C48F2"/>
    <w:multiLevelType w:val="hybridMultilevel"/>
    <w:tmpl w:val="753A9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50980D14"/>
    <w:multiLevelType w:val="hybridMultilevel"/>
    <w:tmpl w:val="EAD6A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54AA4730"/>
    <w:multiLevelType w:val="hybridMultilevel"/>
    <w:tmpl w:val="63B8E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55793CF1"/>
    <w:multiLevelType w:val="hybridMultilevel"/>
    <w:tmpl w:val="72A4906E"/>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74" w15:restartNumberingAfterBreak="0">
    <w:nsid w:val="56153D36"/>
    <w:multiLevelType w:val="hybridMultilevel"/>
    <w:tmpl w:val="250A63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15:restartNumberingAfterBreak="0">
    <w:nsid w:val="5D94473C"/>
    <w:multiLevelType w:val="hybridMultilevel"/>
    <w:tmpl w:val="08A2A1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15:restartNumberingAfterBreak="0">
    <w:nsid w:val="619267F3"/>
    <w:multiLevelType w:val="hybridMultilevel"/>
    <w:tmpl w:val="47F88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64057255"/>
    <w:multiLevelType w:val="hybridMultilevel"/>
    <w:tmpl w:val="E8A83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6A5D2FA7"/>
    <w:multiLevelType w:val="hybridMultilevel"/>
    <w:tmpl w:val="617651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9" w15:restartNumberingAfterBreak="0">
    <w:nsid w:val="6CDE58A7"/>
    <w:multiLevelType w:val="hybridMultilevel"/>
    <w:tmpl w:val="7E8076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6E643A3A"/>
    <w:multiLevelType w:val="hybridMultilevel"/>
    <w:tmpl w:val="0CAED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33217DA"/>
    <w:multiLevelType w:val="hybridMultilevel"/>
    <w:tmpl w:val="8A9E36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2" w15:restartNumberingAfterBreak="0">
    <w:nsid w:val="73AA0265"/>
    <w:multiLevelType w:val="hybridMultilevel"/>
    <w:tmpl w:val="2F66E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75127898"/>
    <w:multiLevelType w:val="hybridMultilevel"/>
    <w:tmpl w:val="82B6F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77EE27AF"/>
    <w:multiLevelType w:val="hybridMultilevel"/>
    <w:tmpl w:val="2466B9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15:restartNumberingAfterBreak="0">
    <w:nsid w:val="78036D1D"/>
    <w:multiLevelType w:val="hybridMultilevel"/>
    <w:tmpl w:val="75D27F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15:restartNumberingAfterBreak="0">
    <w:nsid w:val="7A090976"/>
    <w:multiLevelType w:val="hybridMultilevel"/>
    <w:tmpl w:val="4DFAD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7B234A37"/>
    <w:multiLevelType w:val="hybridMultilevel"/>
    <w:tmpl w:val="CDE6A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7B234E96"/>
    <w:multiLevelType w:val="hybridMultilevel"/>
    <w:tmpl w:val="4D10F4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15:restartNumberingAfterBreak="0">
    <w:nsid w:val="7BAB18CA"/>
    <w:multiLevelType w:val="hybridMultilevel"/>
    <w:tmpl w:val="89528F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15401822">
    <w:abstractNumId w:val="40"/>
  </w:num>
  <w:num w:numId="2" w16cid:durableId="391780063">
    <w:abstractNumId w:val="45"/>
  </w:num>
  <w:num w:numId="3" w16cid:durableId="905411176">
    <w:abstractNumId w:val="47"/>
  </w:num>
  <w:num w:numId="4" w16cid:durableId="1965384281">
    <w:abstractNumId w:val="79"/>
  </w:num>
  <w:num w:numId="5" w16cid:durableId="1632053510">
    <w:abstractNumId w:val="67"/>
  </w:num>
  <w:num w:numId="6" w16cid:durableId="1673871364">
    <w:abstractNumId w:val="64"/>
  </w:num>
  <w:num w:numId="7" w16cid:durableId="457845350">
    <w:abstractNumId w:val="83"/>
  </w:num>
  <w:num w:numId="8" w16cid:durableId="1987928079">
    <w:abstractNumId w:val="51"/>
  </w:num>
  <w:num w:numId="9" w16cid:durableId="1953396627">
    <w:abstractNumId w:val="87"/>
  </w:num>
  <w:num w:numId="10" w16cid:durableId="567958916">
    <w:abstractNumId w:val="60"/>
  </w:num>
  <w:num w:numId="11" w16cid:durableId="751119391">
    <w:abstractNumId w:val="49"/>
  </w:num>
  <w:num w:numId="12" w16cid:durableId="883558816">
    <w:abstractNumId w:val="50"/>
  </w:num>
  <w:num w:numId="13" w16cid:durableId="886988503">
    <w:abstractNumId w:val="86"/>
  </w:num>
  <w:num w:numId="14" w16cid:durableId="1716615203">
    <w:abstractNumId w:val="80"/>
  </w:num>
  <w:num w:numId="15" w16cid:durableId="758335526">
    <w:abstractNumId w:val="54"/>
  </w:num>
  <w:num w:numId="16" w16cid:durableId="1968927919">
    <w:abstractNumId w:val="73"/>
  </w:num>
  <w:num w:numId="17" w16cid:durableId="573784611">
    <w:abstractNumId w:val="70"/>
  </w:num>
  <w:num w:numId="18" w16cid:durableId="1649169569">
    <w:abstractNumId w:val="48"/>
  </w:num>
  <w:num w:numId="19" w16cid:durableId="2069649474">
    <w:abstractNumId w:val="62"/>
  </w:num>
  <w:num w:numId="20" w16cid:durableId="666597025">
    <w:abstractNumId w:val="69"/>
  </w:num>
  <w:num w:numId="21" w16cid:durableId="1712684177">
    <w:abstractNumId w:val="61"/>
  </w:num>
  <w:num w:numId="22" w16cid:durableId="1724063585">
    <w:abstractNumId w:val="58"/>
  </w:num>
  <w:num w:numId="23" w16cid:durableId="1456288175">
    <w:abstractNumId w:val="71"/>
  </w:num>
  <w:num w:numId="24" w16cid:durableId="2025865364">
    <w:abstractNumId w:val="68"/>
  </w:num>
  <w:num w:numId="25" w16cid:durableId="476841548">
    <w:abstractNumId w:val="66"/>
  </w:num>
  <w:num w:numId="26" w16cid:durableId="1397825967">
    <w:abstractNumId w:val="55"/>
  </w:num>
  <w:num w:numId="27" w16cid:durableId="480855172">
    <w:abstractNumId w:val="88"/>
  </w:num>
  <w:num w:numId="28" w16cid:durableId="1454014018">
    <w:abstractNumId w:val="82"/>
  </w:num>
  <w:num w:numId="29" w16cid:durableId="1294602958">
    <w:abstractNumId w:val="72"/>
  </w:num>
  <w:num w:numId="30" w16cid:durableId="1731151972">
    <w:abstractNumId w:val="77"/>
  </w:num>
  <w:num w:numId="31" w16cid:durableId="151682997">
    <w:abstractNumId w:val="76"/>
  </w:num>
  <w:num w:numId="32" w16cid:durableId="1597975444">
    <w:abstractNumId w:val="78"/>
  </w:num>
  <w:num w:numId="33" w16cid:durableId="674654176">
    <w:abstractNumId w:val="81"/>
  </w:num>
  <w:num w:numId="34" w16cid:durableId="1390306895">
    <w:abstractNumId w:val="63"/>
  </w:num>
  <w:num w:numId="35" w16cid:durableId="81269594">
    <w:abstractNumId w:val="84"/>
  </w:num>
  <w:num w:numId="36" w16cid:durableId="990064851">
    <w:abstractNumId w:val="74"/>
  </w:num>
  <w:num w:numId="37" w16cid:durableId="1596135686">
    <w:abstractNumId w:val="53"/>
  </w:num>
  <w:num w:numId="38" w16cid:durableId="1561599793">
    <w:abstractNumId w:val="52"/>
  </w:num>
  <w:num w:numId="39" w16cid:durableId="1561096565">
    <w:abstractNumId w:val="56"/>
  </w:num>
  <w:num w:numId="40" w16cid:durableId="1077675996">
    <w:abstractNumId w:val="65"/>
  </w:num>
  <w:num w:numId="41" w16cid:durableId="754401667">
    <w:abstractNumId w:val="85"/>
  </w:num>
  <w:num w:numId="42" w16cid:durableId="1551383294">
    <w:abstractNumId w:val="75"/>
  </w:num>
  <w:num w:numId="43" w16cid:durableId="1819420116">
    <w:abstractNumId w:val="89"/>
  </w:num>
  <w:num w:numId="44" w16cid:durableId="1752004791">
    <w:abstractNumId w:val="57"/>
  </w:num>
  <w:num w:numId="45" w16cid:durableId="669530903">
    <w:abstractNumId w:val="5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50">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3F7"/>
    <w:rsid w:val="0000082F"/>
    <w:rsid w:val="00000931"/>
    <w:rsid w:val="00001527"/>
    <w:rsid w:val="00002D72"/>
    <w:rsid w:val="0000414E"/>
    <w:rsid w:val="000049CA"/>
    <w:rsid w:val="00005F52"/>
    <w:rsid w:val="000070D7"/>
    <w:rsid w:val="000071C2"/>
    <w:rsid w:val="000107A2"/>
    <w:rsid w:val="000111C1"/>
    <w:rsid w:val="00014B40"/>
    <w:rsid w:val="00015CF0"/>
    <w:rsid w:val="000206FE"/>
    <w:rsid w:val="00020DD7"/>
    <w:rsid w:val="00021F85"/>
    <w:rsid w:val="00022FE7"/>
    <w:rsid w:val="000247F7"/>
    <w:rsid w:val="00024C4A"/>
    <w:rsid w:val="000253A3"/>
    <w:rsid w:val="00027EC5"/>
    <w:rsid w:val="00030079"/>
    <w:rsid w:val="00030677"/>
    <w:rsid w:val="000306D2"/>
    <w:rsid w:val="00030F52"/>
    <w:rsid w:val="00032AEF"/>
    <w:rsid w:val="0003326F"/>
    <w:rsid w:val="000339F1"/>
    <w:rsid w:val="00034384"/>
    <w:rsid w:val="0003578A"/>
    <w:rsid w:val="00036B5A"/>
    <w:rsid w:val="000408DD"/>
    <w:rsid w:val="000412EB"/>
    <w:rsid w:val="00041BBA"/>
    <w:rsid w:val="00042529"/>
    <w:rsid w:val="000427C2"/>
    <w:rsid w:val="0004347E"/>
    <w:rsid w:val="00043A7F"/>
    <w:rsid w:val="00044BD3"/>
    <w:rsid w:val="00044CFD"/>
    <w:rsid w:val="00045501"/>
    <w:rsid w:val="000465E2"/>
    <w:rsid w:val="00046E13"/>
    <w:rsid w:val="000472E4"/>
    <w:rsid w:val="000476A5"/>
    <w:rsid w:val="00050CFE"/>
    <w:rsid w:val="00052EFA"/>
    <w:rsid w:val="00053E35"/>
    <w:rsid w:val="00054197"/>
    <w:rsid w:val="00055A6B"/>
    <w:rsid w:val="0005649D"/>
    <w:rsid w:val="000602AF"/>
    <w:rsid w:val="000611AB"/>
    <w:rsid w:val="00062376"/>
    <w:rsid w:val="0006283A"/>
    <w:rsid w:val="00062D78"/>
    <w:rsid w:val="0006711A"/>
    <w:rsid w:val="00067CF5"/>
    <w:rsid w:val="00071E5C"/>
    <w:rsid w:val="00072421"/>
    <w:rsid w:val="00072EC8"/>
    <w:rsid w:val="00073341"/>
    <w:rsid w:val="00075864"/>
    <w:rsid w:val="000764B4"/>
    <w:rsid w:val="000768F7"/>
    <w:rsid w:val="0007742D"/>
    <w:rsid w:val="00077A91"/>
    <w:rsid w:val="00080080"/>
    <w:rsid w:val="000820CF"/>
    <w:rsid w:val="000821BE"/>
    <w:rsid w:val="00083085"/>
    <w:rsid w:val="0008339C"/>
    <w:rsid w:val="000837E0"/>
    <w:rsid w:val="00083C62"/>
    <w:rsid w:val="00085839"/>
    <w:rsid w:val="0008626A"/>
    <w:rsid w:val="0008671E"/>
    <w:rsid w:val="000871EE"/>
    <w:rsid w:val="000913D8"/>
    <w:rsid w:val="00091ECA"/>
    <w:rsid w:val="000934D9"/>
    <w:rsid w:val="000939D4"/>
    <w:rsid w:val="00093B0C"/>
    <w:rsid w:val="00094196"/>
    <w:rsid w:val="000945CB"/>
    <w:rsid w:val="000963AD"/>
    <w:rsid w:val="00096535"/>
    <w:rsid w:val="000967C8"/>
    <w:rsid w:val="0009731E"/>
    <w:rsid w:val="000A1A98"/>
    <w:rsid w:val="000A1CEA"/>
    <w:rsid w:val="000A29B9"/>
    <w:rsid w:val="000A3890"/>
    <w:rsid w:val="000A4059"/>
    <w:rsid w:val="000A4CBC"/>
    <w:rsid w:val="000A5DAF"/>
    <w:rsid w:val="000A7FF2"/>
    <w:rsid w:val="000B100F"/>
    <w:rsid w:val="000B105C"/>
    <w:rsid w:val="000B1CCC"/>
    <w:rsid w:val="000B1DD1"/>
    <w:rsid w:val="000B2CB0"/>
    <w:rsid w:val="000B2E4D"/>
    <w:rsid w:val="000B408D"/>
    <w:rsid w:val="000B74BE"/>
    <w:rsid w:val="000B7D18"/>
    <w:rsid w:val="000C05FB"/>
    <w:rsid w:val="000C1C87"/>
    <w:rsid w:val="000C4077"/>
    <w:rsid w:val="000C41AB"/>
    <w:rsid w:val="000C421B"/>
    <w:rsid w:val="000C4719"/>
    <w:rsid w:val="000C5C90"/>
    <w:rsid w:val="000C7DBD"/>
    <w:rsid w:val="000C7FAC"/>
    <w:rsid w:val="000D0088"/>
    <w:rsid w:val="000D1173"/>
    <w:rsid w:val="000D1624"/>
    <w:rsid w:val="000D179E"/>
    <w:rsid w:val="000D28A2"/>
    <w:rsid w:val="000D584B"/>
    <w:rsid w:val="000D5E26"/>
    <w:rsid w:val="000D7989"/>
    <w:rsid w:val="000D7FB2"/>
    <w:rsid w:val="000E1348"/>
    <w:rsid w:val="000E3AED"/>
    <w:rsid w:val="000E421C"/>
    <w:rsid w:val="000E524C"/>
    <w:rsid w:val="000E6772"/>
    <w:rsid w:val="000E6C2B"/>
    <w:rsid w:val="000E7F32"/>
    <w:rsid w:val="000F1CBD"/>
    <w:rsid w:val="000F33B0"/>
    <w:rsid w:val="000F40D8"/>
    <w:rsid w:val="000F5429"/>
    <w:rsid w:val="000F5D96"/>
    <w:rsid w:val="000F695E"/>
    <w:rsid w:val="000F6F1B"/>
    <w:rsid w:val="000F734E"/>
    <w:rsid w:val="000F7720"/>
    <w:rsid w:val="0010004C"/>
    <w:rsid w:val="00100747"/>
    <w:rsid w:val="00101766"/>
    <w:rsid w:val="00101AD2"/>
    <w:rsid w:val="001035A4"/>
    <w:rsid w:val="00103F1D"/>
    <w:rsid w:val="00103FFA"/>
    <w:rsid w:val="001040DF"/>
    <w:rsid w:val="00104C51"/>
    <w:rsid w:val="00106222"/>
    <w:rsid w:val="00106DDE"/>
    <w:rsid w:val="00110DCD"/>
    <w:rsid w:val="001117A1"/>
    <w:rsid w:val="00112120"/>
    <w:rsid w:val="001121F4"/>
    <w:rsid w:val="00112E7A"/>
    <w:rsid w:val="0011673B"/>
    <w:rsid w:val="00120E77"/>
    <w:rsid w:val="0012158E"/>
    <w:rsid w:val="001222E2"/>
    <w:rsid w:val="00122AD9"/>
    <w:rsid w:val="00123C8E"/>
    <w:rsid w:val="001242C4"/>
    <w:rsid w:val="00124508"/>
    <w:rsid w:val="00125652"/>
    <w:rsid w:val="001256E6"/>
    <w:rsid w:val="00125AB1"/>
    <w:rsid w:val="00130BCF"/>
    <w:rsid w:val="00132C34"/>
    <w:rsid w:val="00133B0E"/>
    <w:rsid w:val="001347EE"/>
    <w:rsid w:val="00135FD4"/>
    <w:rsid w:val="00136C7C"/>
    <w:rsid w:val="00137689"/>
    <w:rsid w:val="00140632"/>
    <w:rsid w:val="00140657"/>
    <w:rsid w:val="0014083B"/>
    <w:rsid w:val="00140D79"/>
    <w:rsid w:val="0014378D"/>
    <w:rsid w:val="00143905"/>
    <w:rsid w:val="001444EE"/>
    <w:rsid w:val="00146B24"/>
    <w:rsid w:val="00150187"/>
    <w:rsid w:val="001502BC"/>
    <w:rsid w:val="00150605"/>
    <w:rsid w:val="001507EA"/>
    <w:rsid w:val="0015378A"/>
    <w:rsid w:val="00153C11"/>
    <w:rsid w:val="00154907"/>
    <w:rsid w:val="001571F9"/>
    <w:rsid w:val="00157B01"/>
    <w:rsid w:val="0016046C"/>
    <w:rsid w:val="00160B8C"/>
    <w:rsid w:val="00163AC1"/>
    <w:rsid w:val="001675BC"/>
    <w:rsid w:val="00167858"/>
    <w:rsid w:val="0017160D"/>
    <w:rsid w:val="00172335"/>
    <w:rsid w:val="001734CE"/>
    <w:rsid w:val="00180F9B"/>
    <w:rsid w:val="00181E18"/>
    <w:rsid w:val="00184CAA"/>
    <w:rsid w:val="00184D63"/>
    <w:rsid w:val="001856B6"/>
    <w:rsid w:val="0018661A"/>
    <w:rsid w:val="00186C2C"/>
    <w:rsid w:val="00187316"/>
    <w:rsid w:val="00192D07"/>
    <w:rsid w:val="00193A6A"/>
    <w:rsid w:val="00196613"/>
    <w:rsid w:val="00197271"/>
    <w:rsid w:val="001A133E"/>
    <w:rsid w:val="001A2272"/>
    <w:rsid w:val="001A2DD9"/>
    <w:rsid w:val="001A5501"/>
    <w:rsid w:val="001A5B0F"/>
    <w:rsid w:val="001B1C41"/>
    <w:rsid w:val="001B307D"/>
    <w:rsid w:val="001B30F7"/>
    <w:rsid w:val="001B4B82"/>
    <w:rsid w:val="001B4CA6"/>
    <w:rsid w:val="001B4F0C"/>
    <w:rsid w:val="001B5ECC"/>
    <w:rsid w:val="001B6925"/>
    <w:rsid w:val="001B6E40"/>
    <w:rsid w:val="001B76B6"/>
    <w:rsid w:val="001C2D8D"/>
    <w:rsid w:val="001C50E8"/>
    <w:rsid w:val="001C593B"/>
    <w:rsid w:val="001C7122"/>
    <w:rsid w:val="001D0F21"/>
    <w:rsid w:val="001D1658"/>
    <w:rsid w:val="001D1925"/>
    <w:rsid w:val="001D41B2"/>
    <w:rsid w:val="001E1959"/>
    <w:rsid w:val="001E1A08"/>
    <w:rsid w:val="001E2A35"/>
    <w:rsid w:val="001E2B65"/>
    <w:rsid w:val="001E2C92"/>
    <w:rsid w:val="001E5563"/>
    <w:rsid w:val="001E6557"/>
    <w:rsid w:val="001F2697"/>
    <w:rsid w:val="001F2708"/>
    <w:rsid w:val="001F4377"/>
    <w:rsid w:val="001F4870"/>
    <w:rsid w:val="001F58AC"/>
    <w:rsid w:val="001F6CE1"/>
    <w:rsid w:val="001F7E88"/>
    <w:rsid w:val="002003E2"/>
    <w:rsid w:val="00200A20"/>
    <w:rsid w:val="002017F2"/>
    <w:rsid w:val="0020232A"/>
    <w:rsid w:val="00203043"/>
    <w:rsid w:val="0020347F"/>
    <w:rsid w:val="00203847"/>
    <w:rsid w:val="002041A1"/>
    <w:rsid w:val="00204F47"/>
    <w:rsid w:val="00204F65"/>
    <w:rsid w:val="00205459"/>
    <w:rsid w:val="00206547"/>
    <w:rsid w:val="00207B99"/>
    <w:rsid w:val="00210815"/>
    <w:rsid w:val="00210DD0"/>
    <w:rsid w:val="0021125C"/>
    <w:rsid w:val="002112BF"/>
    <w:rsid w:val="00211BFE"/>
    <w:rsid w:val="00212DAC"/>
    <w:rsid w:val="00213F17"/>
    <w:rsid w:val="00214BA4"/>
    <w:rsid w:val="00215423"/>
    <w:rsid w:val="002162C2"/>
    <w:rsid w:val="0021642A"/>
    <w:rsid w:val="0021698E"/>
    <w:rsid w:val="00217681"/>
    <w:rsid w:val="00217ADE"/>
    <w:rsid w:val="00221877"/>
    <w:rsid w:val="002228F4"/>
    <w:rsid w:val="00223F6D"/>
    <w:rsid w:val="002257A3"/>
    <w:rsid w:val="0022589C"/>
    <w:rsid w:val="00225A48"/>
    <w:rsid w:val="00226BB2"/>
    <w:rsid w:val="00227D85"/>
    <w:rsid w:val="00232001"/>
    <w:rsid w:val="00232AA4"/>
    <w:rsid w:val="00232CD5"/>
    <w:rsid w:val="00233B51"/>
    <w:rsid w:val="00233D94"/>
    <w:rsid w:val="002346AA"/>
    <w:rsid w:val="00236EE1"/>
    <w:rsid w:val="00240C36"/>
    <w:rsid w:val="002416AB"/>
    <w:rsid w:val="002444C1"/>
    <w:rsid w:val="0024614E"/>
    <w:rsid w:val="002464B3"/>
    <w:rsid w:val="002516DC"/>
    <w:rsid w:val="00253F4E"/>
    <w:rsid w:val="00255801"/>
    <w:rsid w:val="00257D3F"/>
    <w:rsid w:val="00261C61"/>
    <w:rsid w:val="00264B29"/>
    <w:rsid w:val="00265860"/>
    <w:rsid w:val="00267F55"/>
    <w:rsid w:val="0027044C"/>
    <w:rsid w:val="00270E02"/>
    <w:rsid w:val="002714B2"/>
    <w:rsid w:val="00271ABC"/>
    <w:rsid w:val="00273B55"/>
    <w:rsid w:val="00276641"/>
    <w:rsid w:val="00280020"/>
    <w:rsid w:val="00280053"/>
    <w:rsid w:val="0028172F"/>
    <w:rsid w:val="002818D7"/>
    <w:rsid w:val="002822ED"/>
    <w:rsid w:val="00283369"/>
    <w:rsid w:val="00286954"/>
    <w:rsid w:val="00286B98"/>
    <w:rsid w:val="0028709C"/>
    <w:rsid w:val="00294882"/>
    <w:rsid w:val="00294E6B"/>
    <w:rsid w:val="00296298"/>
    <w:rsid w:val="00296C51"/>
    <w:rsid w:val="00297C65"/>
    <w:rsid w:val="002A1621"/>
    <w:rsid w:val="002A19D9"/>
    <w:rsid w:val="002A5300"/>
    <w:rsid w:val="002A6EA5"/>
    <w:rsid w:val="002B2D24"/>
    <w:rsid w:val="002B3AAB"/>
    <w:rsid w:val="002B3BE9"/>
    <w:rsid w:val="002B4CA8"/>
    <w:rsid w:val="002B554B"/>
    <w:rsid w:val="002B5BD3"/>
    <w:rsid w:val="002B6681"/>
    <w:rsid w:val="002B7199"/>
    <w:rsid w:val="002B7559"/>
    <w:rsid w:val="002B7809"/>
    <w:rsid w:val="002C14AD"/>
    <w:rsid w:val="002C2D25"/>
    <w:rsid w:val="002C3E46"/>
    <w:rsid w:val="002C40E0"/>
    <w:rsid w:val="002C45E1"/>
    <w:rsid w:val="002C57C4"/>
    <w:rsid w:val="002C5DC6"/>
    <w:rsid w:val="002C6824"/>
    <w:rsid w:val="002D0101"/>
    <w:rsid w:val="002D072C"/>
    <w:rsid w:val="002D3A7B"/>
    <w:rsid w:val="002D41DF"/>
    <w:rsid w:val="002D47B3"/>
    <w:rsid w:val="002D5D48"/>
    <w:rsid w:val="002D6850"/>
    <w:rsid w:val="002D6F5F"/>
    <w:rsid w:val="002D7196"/>
    <w:rsid w:val="002E378A"/>
    <w:rsid w:val="002E3E50"/>
    <w:rsid w:val="002E53D4"/>
    <w:rsid w:val="002E5401"/>
    <w:rsid w:val="002E5D3D"/>
    <w:rsid w:val="002E5EEE"/>
    <w:rsid w:val="002E67CE"/>
    <w:rsid w:val="002E6EAC"/>
    <w:rsid w:val="002E7ED8"/>
    <w:rsid w:val="002F19CA"/>
    <w:rsid w:val="002F37A8"/>
    <w:rsid w:val="002F585B"/>
    <w:rsid w:val="002F599F"/>
    <w:rsid w:val="002F612B"/>
    <w:rsid w:val="002F7581"/>
    <w:rsid w:val="00301C7E"/>
    <w:rsid w:val="003020CA"/>
    <w:rsid w:val="0030224C"/>
    <w:rsid w:val="003063D5"/>
    <w:rsid w:val="00306BE2"/>
    <w:rsid w:val="003104DD"/>
    <w:rsid w:val="003106EB"/>
    <w:rsid w:val="003109B0"/>
    <w:rsid w:val="0031121F"/>
    <w:rsid w:val="003152E0"/>
    <w:rsid w:val="0031583F"/>
    <w:rsid w:val="003179CB"/>
    <w:rsid w:val="00321E7C"/>
    <w:rsid w:val="00322D37"/>
    <w:rsid w:val="00324B6D"/>
    <w:rsid w:val="00325D3D"/>
    <w:rsid w:val="0032639A"/>
    <w:rsid w:val="0032676C"/>
    <w:rsid w:val="00330B03"/>
    <w:rsid w:val="003318B6"/>
    <w:rsid w:val="00332131"/>
    <w:rsid w:val="0033220B"/>
    <w:rsid w:val="003326AC"/>
    <w:rsid w:val="00332BF2"/>
    <w:rsid w:val="003347CD"/>
    <w:rsid w:val="00334C51"/>
    <w:rsid w:val="00337507"/>
    <w:rsid w:val="00342503"/>
    <w:rsid w:val="00343AD4"/>
    <w:rsid w:val="00344E70"/>
    <w:rsid w:val="00344FB6"/>
    <w:rsid w:val="00346A58"/>
    <w:rsid w:val="0034752B"/>
    <w:rsid w:val="003478C9"/>
    <w:rsid w:val="00352403"/>
    <w:rsid w:val="0035481B"/>
    <w:rsid w:val="003548A7"/>
    <w:rsid w:val="00354D57"/>
    <w:rsid w:val="0035589E"/>
    <w:rsid w:val="00355F7D"/>
    <w:rsid w:val="00356718"/>
    <w:rsid w:val="00356888"/>
    <w:rsid w:val="003613DF"/>
    <w:rsid w:val="003627EF"/>
    <w:rsid w:val="003643A6"/>
    <w:rsid w:val="003652E7"/>
    <w:rsid w:val="00365CFA"/>
    <w:rsid w:val="003669E9"/>
    <w:rsid w:val="00371579"/>
    <w:rsid w:val="0037365E"/>
    <w:rsid w:val="003737CB"/>
    <w:rsid w:val="00374798"/>
    <w:rsid w:val="003750DB"/>
    <w:rsid w:val="00375E93"/>
    <w:rsid w:val="00375F76"/>
    <w:rsid w:val="003760E1"/>
    <w:rsid w:val="0037650B"/>
    <w:rsid w:val="00376B6E"/>
    <w:rsid w:val="003774C6"/>
    <w:rsid w:val="003800CC"/>
    <w:rsid w:val="00380244"/>
    <w:rsid w:val="00380C79"/>
    <w:rsid w:val="00381BF1"/>
    <w:rsid w:val="003824AB"/>
    <w:rsid w:val="00383531"/>
    <w:rsid w:val="0038771C"/>
    <w:rsid w:val="00387D85"/>
    <w:rsid w:val="003911AC"/>
    <w:rsid w:val="0039464C"/>
    <w:rsid w:val="00394C55"/>
    <w:rsid w:val="003955C8"/>
    <w:rsid w:val="0039645E"/>
    <w:rsid w:val="00397669"/>
    <w:rsid w:val="003A1C1A"/>
    <w:rsid w:val="003A2303"/>
    <w:rsid w:val="003A254D"/>
    <w:rsid w:val="003A27D9"/>
    <w:rsid w:val="003A3778"/>
    <w:rsid w:val="003A4009"/>
    <w:rsid w:val="003A4296"/>
    <w:rsid w:val="003A744C"/>
    <w:rsid w:val="003A758A"/>
    <w:rsid w:val="003A785A"/>
    <w:rsid w:val="003A7EBE"/>
    <w:rsid w:val="003B006D"/>
    <w:rsid w:val="003B0D42"/>
    <w:rsid w:val="003B1077"/>
    <w:rsid w:val="003B10BB"/>
    <w:rsid w:val="003B2F21"/>
    <w:rsid w:val="003B7B40"/>
    <w:rsid w:val="003B7C59"/>
    <w:rsid w:val="003B7CFA"/>
    <w:rsid w:val="003C0893"/>
    <w:rsid w:val="003C0A2C"/>
    <w:rsid w:val="003C11DE"/>
    <w:rsid w:val="003C7441"/>
    <w:rsid w:val="003C7D94"/>
    <w:rsid w:val="003D09B1"/>
    <w:rsid w:val="003D31ED"/>
    <w:rsid w:val="003D38EB"/>
    <w:rsid w:val="003D42AD"/>
    <w:rsid w:val="003D444B"/>
    <w:rsid w:val="003D45A1"/>
    <w:rsid w:val="003D74E4"/>
    <w:rsid w:val="003D762D"/>
    <w:rsid w:val="003D7E22"/>
    <w:rsid w:val="003E5697"/>
    <w:rsid w:val="003E7AC6"/>
    <w:rsid w:val="003F13E7"/>
    <w:rsid w:val="003F49CD"/>
    <w:rsid w:val="003F56E8"/>
    <w:rsid w:val="003F6966"/>
    <w:rsid w:val="003F6B01"/>
    <w:rsid w:val="00400BAA"/>
    <w:rsid w:val="00401A33"/>
    <w:rsid w:val="0040706F"/>
    <w:rsid w:val="00407744"/>
    <w:rsid w:val="0041164F"/>
    <w:rsid w:val="0041254E"/>
    <w:rsid w:val="00415B9E"/>
    <w:rsid w:val="0041627A"/>
    <w:rsid w:val="00416BBB"/>
    <w:rsid w:val="004209CC"/>
    <w:rsid w:val="0042226C"/>
    <w:rsid w:val="00423251"/>
    <w:rsid w:val="00431157"/>
    <w:rsid w:val="00432585"/>
    <w:rsid w:val="00434A2F"/>
    <w:rsid w:val="00435548"/>
    <w:rsid w:val="004359B3"/>
    <w:rsid w:val="00435DD9"/>
    <w:rsid w:val="00436080"/>
    <w:rsid w:val="00436D3F"/>
    <w:rsid w:val="00437387"/>
    <w:rsid w:val="0043755A"/>
    <w:rsid w:val="00437A7A"/>
    <w:rsid w:val="004433FE"/>
    <w:rsid w:val="00445191"/>
    <w:rsid w:val="00445390"/>
    <w:rsid w:val="00446EB4"/>
    <w:rsid w:val="004473A5"/>
    <w:rsid w:val="00447469"/>
    <w:rsid w:val="004508B0"/>
    <w:rsid w:val="00454F38"/>
    <w:rsid w:val="00456589"/>
    <w:rsid w:val="00456661"/>
    <w:rsid w:val="004569CC"/>
    <w:rsid w:val="00457C26"/>
    <w:rsid w:val="00460D7C"/>
    <w:rsid w:val="00464BA9"/>
    <w:rsid w:val="00464CAA"/>
    <w:rsid w:val="00465F1F"/>
    <w:rsid w:val="0046713A"/>
    <w:rsid w:val="00467381"/>
    <w:rsid w:val="004677CC"/>
    <w:rsid w:val="00470EB8"/>
    <w:rsid w:val="004722F7"/>
    <w:rsid w:val="00472445"/>
    <w:rsid w:val="004735C8"/>
    <w:rsid w:val="00473956"/>
    <w:rsid w:val="00474552"/>
    <w:rsid w:val="00474672"/>
    <w:rsid w:val="004750FE"/>
    <w:rsid w:val="00476499"/>
    <w:rsid w:val="004765AB"/>
    <w:rsid w:val="00477CFE"/>
    <w:rsid w:val="00477EA6"/>
    <w:rsid w:val="004817F4"/>
    <w:rsid w:val="00492B9A"/>
    <w:rsid w:val="00492F37"/>
    <w:rsid w:val="00495BBA"/>
    <w:rsid w:val="00496494"/>
    <w:rsid w:val="004A20E5"/>
    <w:rsid w:val="004A2157"/>
    <w:rsid w:val="004A2CB8"/>
    <w:rsid w:val="004A32A4"/>
    <w:rsid w:val="004A339C"/>
    <w:rsid w:val="004A3427"/>
    <w:rsid w:val="004A3484"/>
    <w:rsid w:val="004A369D"/>
    <w:rsid w:val="004A45E6"/>
    <w:rsid w:val="004B01BD"/>
    <w:rsid w:val="004B2609"/>
    <w:rsid w:val="004B49BD"/>
    <w:rsid w:val="004B4F71"/>
    <w:rsid w:val="004B5D2C"/>
    <w:rsid w:val="004B6592"/>
    <w:rsid w:val="004B74DA"/>
    <w:rsid w:val="004C07BE"/>
    <w:rsid w:val="004C372A"/>
    <w:rsid w:val="004C3DD9"/>
    <w:rsid w:val="004D0E69"/>
    <w:rsid w:val="004D4F6B"/>
    <w:rsid w:val="004D6BD4"/>
    <w:rsid w:val="004D7093"/>
    <w:rsid w:val="004E03C1"/>
    <w:rsid w:val="004E16DC"/>
    <w:rsid w:val="004E1CB3"/>
    <w:rsid w:val="004E231B"/>
    <w:rsid w:val="004E2C74"/>
    <w:rsid w:val="004E30FB"/>
    <w:rsid w:val="004E3928"/>
    <w:rsid w:val="004E52BD"/>
    <w:rsid w:val="004E67A3"/>
    <w:rsid w:val="004E6EFE"/>
    <w:rsid w:val="004F1AEC"/>
    <w:rsid w:val="004F4FE6"/>
    <w:rsid w:val="004F7471"/>
    <w:rsid w:val="004F79EA"/>
    <w:rsid w:val="0050040D"/>
    <w:rsid w:val="00500A0A"/>
    <w:rsid w:val="005015EE"/>
    <w:rsid w:val="005018D9"/>
    <w:rsid w:val="00502F54"/>
    <w:rsid w:val="0050321F"/>
    <w:rsid w:val="005042E0"/>
    <w:rsid w:val="00504849"/>
    <w:rsid w:val="00505F39"/>
    <w:rsid w:val="00506E95"/>
    <w:rsid w:val="00507E2A"/>
    <w:rsid w:val="00510E43"/>
    <w:rsid w:val="005112B8"/>
    <w:rsid w:val="005113E6"/>
    <w:rsid w:val="005117BA"/>
    <w:rsid w:val="0051306B"/>
    <w:rsid w:val="005133FA"/>
    <w:rsid w:val="0051522A"/>
    <w:rsid w:val="00516B83"/>
    <w:rsid w:val="00517780"/>
    <w:rsid w:val="005207D2"/>
    <w:rsid w:val="005211D3"/>
    <w:rsid w:val="00522FD2"/>
    <w:rsid w:val="00524D07"/>
    <w:rsid w:val="00526BB3"/>
    <w:rsid w:val="00530183"/>
    <w:rsid w:val="00530F97"/>
    <w:rsid w:val="00532D2B"/>
    <w:rsid w:val="00535B4C"/>
    <w:rsid w:val="00535E3D"/>
    <w:rsid w:val="00535E8A"/>
    <w:rsid w:val="0053746E"/>
    <w:rsid w:val="00540E3E"/>
    <w:rsid w:val="00541EEF"/>
    <w:rsid w:val="00542238"/>
    <w:rsid w:val="00542852"/>
    <w:rsid w:val="00542B2E"/>
    <w:rsid w:val="00542B6D"/>
    <w:rsid w:val="00542BA9"/>
    <w:rsid w:val="00542C53"/>
    <w:rsid w:val="00543332"/>
    <w:rsid w:val="00543A9C"/>
    <w:rsid w:val="0054485B"/>
    <w:rsid w:val="00544A16"/>
    <w:rsid w:val="00545CD8"/>
    <w:rsid w:val="00546C52"/>
    <w:rsid w:val="00547355"/>
    <w:rsid w:val="00550521"/>
    <w:rsid w:val="005531CE"/>
    <w:rsid w:val="00553A56"/>
    <w:rsid w:val="00553C99"/>
    <w:rsid w:val="005554E8"/>
    <w:rsid w:val="005559E2"/>
    <w:rsid w:val="00556E6C"/>
    <w:rsid w:val="00556ED2"/>
    <w:rsid w:val="0055779E"/>
    <w:rsid w:val="005605C7"/>
    <w:rsid w:val="00560989"/>
    <w:rsid w:val="00562520"/>
    <w:rsid w:val="0056267C"/>
    <w:rsid w:val="0056268F"/>
    <w:rsid w:val="0056550F"/>
    <w:rsid w:val="00566000"/>
    <w:rsid w:val="0057019B"/>
    <w:rsid w:val="0057032F"/>
    <w:rsid w:val="00570665"/>
    <w:rsid w:val="005713E0"/>
    <w:rsid w:val="00571517"/>
    <w:rsid w:val="00571D88"/>
    <w:rsid w:val="00574661"/>
    <w:rsid w:val="005750D0"/>
    <w:rsid w:val="005755F5"/>
    <w:rsid w:val="005778E0"/>
    <w:rsid w:val="00580729"/>
    <w:rsid w:val="00580FCD"/>
    <w:rsid w:val="00581FB9"/>
    <w:rsid w:val="00583D61"/>
    <w:rsid w:val="00583FD1"/>
    <w:rsid w:val="00587CF6"/>
    <w:rsid w:val="00587E7B"/>
    <w:rsid w:val="005900EF"/>
    <w:rsid w:val="005912D8"/>
    <w:rsid w:val="005917A8"/>
    <w:rsid w:val="00592C92"/>
    <w:rsid w:val="005939F8"/>
    <w:rsid w:val="005944C0"/>
    <w:rsid w:val="00595757"/>
    <w:rsid w:val="00595B21"/>
    <w:rsid w:val="005970FD"/>
    <w:rsid w:val="00597C4B"/>
    <w:rsid w:val="00597E30"/>
    <w:rsid w:val="005A041F"/>
    <w:rsid w:val="005A1053"/>
    <w:rsid w:val="005A13BA"/>
    <w:rsid w:val="005A2784"/>
    <w:rsid w:val="005A414B"/>
    <w:rsid w:val="005A53A4"/>
    <w:rsid w:val="005A66D2"/>
    <w:rsid w:val="005A7024"/>
    <w:rsid w:val="005A784B"/>
    <w:rsid w:val="005B04A4"/>
    <w:rsid w:val="005B0F1C"/>
    <w:rsid w:val="005B0FB8"/>
    <w:rsid w:val="005B1AAA"/>
    <w:rsid w:val="005B342D"/>
    <w:rsid w:val="005B3F6F"/>
    <w:rsid w:val="005B7B21"/>
    <w:rsid w:val="005C0D65"/>
    <w:rsid w:val="005C0F98"/>
    <w:rsid w:val="005C2F20"/>
    <w:rsid w:val="005C351B"/>
    <w:rsid w:val="005C3BA9"/>
    <w:rsid w:val="005C4474"/>
    <w:rsid w:val="005C4CBF"/>
    <w:rsid w:val="005C644D"/>
    <w:rsid w:val="005C6D7C"/>
    <w:rsid w:val="005D4CFD"/>
    <w:rsid w:val="005D5954"/>
    <w:rsid w:val="005D68FD"/>
    <w:rsid w:val="005D69F1"/>
    <w:rsid w:val="005D7584"/>
    <w:rsid w:val="005D7863"/>
    <w:rsid w:val="005E0B8A"/>
    <w:rsid w:val="005E1898"/>
    <w:rsid w:val="005E2ECE"/>
    <w:rsid w:val="005E3C3A"/>
    <w:rsid w:val="005E4602"/>
    <w:rsid w:val="005E481E"/>
    <w:rsid w:val="005E488D"/>
    <w:rsid w:val="005E4AC5"/>
    <w:rsid w:val="005E4FF2"/>
    <w:rsid w:val="005E5AE2"/>
    <w:rsid w:val="005F01FE"/>
    <w:rsid w:val="005F0AFE"/>
    <w:rsid w:val="005F3963"/>
    <w:rsid w:val="005F6E83"/>
    <w:rsid w:val="00601094"/>
    <w:rsid w:val="00601791"/>
    <w:rsid w:val="00601C23"/>
    <w:rsid w:val="0060214E"/>
    <w:rsid w:val="00602811"/>
    <w:rsid w:val="00603A23"/>
    <w:rsid w:val="0060470E"/>
    <w:rsid w:val="00604CBD"/>
    <w:rsid w:val="00611254"/>
    <w:rsid w:val="006116F3"/>
    <w:rsid w:val="006117C8"/>
    <w:rsid w:val="00611807"/>
    <w:rsid w:val="00611B3D"/>
    <w:rsid w:val="00612624"/>
    <w:rsid w:val="00617B91"/>
    <w:rsid w:val="00620E44"/>
    <w:rsid w:val="006222CC"/>
    <w:rsid w:val="00622AE6"/>
    <w:rsid w:val="00623598"/>
    <w:rsid w:val="00627353"/>
    <w:rsid w:val="00627380"/>
    <w:rsid w:val="00631A65"/>
    <w:rsid w:val="00632503"/>
    <w:rsid w:val="006326A7"/>
    <w:rsid w:val="00635657"/>
    <w:rsid w:val="00636302"/>
    <w:rsid w:val="0063719A"/>
    <w:rsid w:val="006403D2"/>
    <w:rsid w:val="0064301D"/>
    <w:rsid w:val="00644538"/>
    <w:rsid w:val="00644FB4"/>
    <w:rsid w:val="006465EB"/>
    <w:rsid w:val="00647373"/>
    <w:rsid w:val="006504A8"/>
    <w:rsid w:val="00652642"/>
    <w:rsid w:val="00655027"/>
    <w:rsid w:val="0065580A"/>
    <w:rsid w:val="00655CB4"/>
    <w:rsid w:val="00657A97"/>
    <w:rsid w:val="00657BD0"/>
    <w:rsid w:val="00657C13"/>
    <w:rsid w:val="00657C1F"/>
    <w:rsid w:val="00660FFD"/>
    <w:rsid w:val="0066102C"/>
    <w:rsid w:val="00661550"/>
    <w:rsid w:val="006627B0"/>
    <w:rsid w:val="006632D2"/>
    <w:rsid w:val="00663392"/>
    <w:rsid w:val="006634AC"/>
    <w:rsid w:val="00663723"/>
    <w:rsid w:val="006656D0"/>
    <w:rsid w:val="00665BCD"/>
    <w:rsid w:val="00665F57"/>
    <w:rsid w:val="00666AD4"/>
    <w:rsid w:val="00672BF9"/>
    <w:rsid w:val="00672D4E"/>
    <w:rsid w:val="00674150"/>
    <w:rsid w:val="00676F06"/>
    <w:rsid w:val="00677A4A"/>
    <w:rsid w:val="0068128C"/>
    <w:rsid w:val="00684D89"/>
    <w:rsid w:val="00685F94"/>
    <w:rsid w:val="00687000"/>
    <w:rsid w:val="00691461"/>
    <w:rsid w:val="00691B19"/>
    <w:rsid w:val="00691E40"/>
    <w:rsid w:val="00692382"/>
    <w:rsid w:val="00692FCC"/>
    <w:rsid w:val="00693499"/>
    <w:rsid w:val="00694235"/>
    <w:rsid w:val="00695199"/>
    <w:rsid w:val="00696541"/>
    <w:rsid w:val="00696C80"/>
    <w:rsid w:val="006A1917"/>
    <w:rsid w:val="006A3234"/>
    <w:rsid w:val="006A380F"/>
    <w:rsid w:val="006A3976"/>
    <w:rsid w:val="006A4284"/>
    <w:rsid w:val="006A4604"/>
    <w:rsid w:val="006A4A63"/>
    <w:rsid w:val="006A6446"/>
    <w:rsid w:val="006B10B3"/>
    <w:rsid w:val="006B32A1"/>
    <w:rsid w:val="006B7C50"/>
    <w:rsid w:val="006B7CAB"/>
    <w:rsid w:val="006B7F01"/>
    <w:rsid w:val="006C1328"/>
    <w:rsid w:val="006C1493"/>
    <w:rsid w:val="006C3AD7"/>
    <w:rsid w:val="006C527D"/>
    <w:rsid w:val="006C52ED"/>
    <w:rsid w:val="006C5AED"/>
    <w:rsid w:val="006D069F"/>
    <w:rsid w:val="006D0F54"/>
    <w:rsid w:val="006D3BB2"/>
    <w:rsid w:val="006D54C9"/>
    <w:rsid w:val="006D5F57"/>
    <w:rsid w:val="006E2223"/>
    <w:rsid w:val="006E29EB"/>
    <w:rsid w:val="006E2CC4"/>
    <w:rsid w:val="006E2F43"/>
    <w:rsid w:val="006F05B9"/>
    <w:rsid w:val="006F202A"/>
    <w:rsid w:val="006F28C0"/>
    <w:rsid w:val="006F390C"/>
    <w:rsid w:val="006F4812"/>
    <w:rsid w:val="006F4AC9"/>
    <w:rsid w:val="006F4BDD"/>
    <w:rsid w:val="006F64B4"/>
    <w:rsid w:val="00701A70"/>
    <w:rsid w:val="00701FD1"/>
    <w:rsid w:val="00702AB3"/>
    <w:rsid w:val="00702ACC"/>
    <w:rsid w:val="00703434"/>
    <w:rsid w:val="00703719"/>
    <w:rsid w:val="00705CFF"/>
    <w:rsid w:val="0070684A"/>
    <w:rsid w:val="00706ED9"/>
    <w:rsid w:val="0070753A"/>
    <w:rsid w:val="0071058E"/>
    <w:rsid w:val="007133CC"/>
    <w:rsid w:val="00713556"/>
    <w:rsid w:val="00713680"/>
    <w:rsid w:val="00714441"/>
    <w:rsid w:val="0071467A"/>
    <w:rsid w:val="00714795"/>
    <w:rsid w:val="0071554B"/>
    <w:rsid w:val="007158A3"/>
    <w:rsid w:val="00717E83"/>
    <w:rsid w:val="007212BE"/>
    <w:rsid w:val="0072143F"/>
    <w:rsid w:val="00723844"/>
    <w:rsid w:val="00723BEA"/>
    <w:rsid w:val="007247C2"/>
    <w:rsid w:val="00726B33"/>
    <w:rsid w:val="0073022E"/>
    <w:rsid w:val="007324CC"/>
    <w:rsid w:val="0073278C"/>
    <w:rsid w:val="007329AB"/>
    <w:rsid w:val="0073443B"/>
    <w:rsid w:val="00734843"/>
    <w:rsid w:val="00734F78"/>
    <w:rsid w:val="00736681"/>
    <w:rsid w:val="0074015F"/>
    <w:rsid w:val="007403A7"/>
    <w:rsid w:val="00741186"/>
    <w:rsid w:val="00742C5A"/>
    <w:rsid w:val="00744609"/>
    <w:rsid w:val="0074603A"/>
    <w:rsid w:val="00746708"/>
    <w:rsid w:val="00746A76"/>
    <w:rsid w:val="0075079B"/>
    <w:rsid w:val="00751C99"/>
    <w:rsid w:val="00752C6C"/>
    <w:rsid w:val="007533F7"/>
    <w:rsid w:val="0075616A"/>
    <w:rsid w:val="00757A69"/>
    <w:rsid w:val="00761837"/>
    <w:rsid w:val="0076194D"/>
    <w:rsid w:val="0076247B"/>
    <w:rsid w:val="007630F7"/>
    <w:rsid w:val="00765A03"/>
    <w:rsid w:val="00771E31"/>
    <w:rsid w:val="0077206E"/>
    <w:rsid w:val="00772187"/>
    <w:rsid w:val="00774E67"/>
    <w:rsid w:val="007751FB"/>
    <w:rsid w:val="007803AF"/>
    <w:rsid w:val="007804DD"/>
    <w:rsid w:val="007825BD"/>
    <w:rsid w:val="007827F0"/>
    <w:rsid w:val="007833A4"/>
    <w:rsid w:val="0078432D"/>
    <w:rsid w:val="0078471C"/>
    <w:rsid w:val="00784D44"/>
    <w:rsid w:val="00785626"/>
    <w:rsid w:val="00786C4D"/>
    <w:rsid w:val="007874D4"/>
    <w:rsid w:val="00787682"/>
    <w:rsid w:val="00790B5D"/>
    <w:rsid w:val="007925EE"/>
    <w:rsid w:val="00792D97"/>
    <w:rsid w:val="00795C7F"/>
    <w:rsid w:val="00795D6B"/>
    <w:rsid w:val="007965A0"/>
    <w:rsid w:val="00796920"/>
    <w:rsid w:val="007970EA"/>
    <w:rsid w:val="007A036C"/>
    <w:rsid w:val="007A143E"/>
    <w:rsid w:val="007A24AA"/>
    <w:rsid w:val="007A3128"/>
    <w:rsid w:val="007A3488"/>
    <w:rsid w:val="007A4AE7"/>
    <w:rsid w:val="007A68D8"/>
    <w:rsid w:val="007A6B01"/>
    <w:rsid w:val="007A6D04"/>
    <w:rsid w:val="007B19E7"/>
    <w:rsid w:val="007B1F6C"/>
    <w:rsid w:val="007B30C9"/>
    <w:rsid w:val="007B3803"/>
    <w:rsid w:val="007B3E9B"/>
    <w:rsid w:val="007B59AA"/>
    <w:rsid w:val="007C0BB7"/>
    <w:rsid w:val="007C0C41"/>
    <w:rsid w:val="007C21E2"/>
    <w:rsid w:val="007C31AB"/>
    <w:rsid w:val="007C4254"/>
    <w:rsid w:val="007C48CB"/>
    <w:rsid w:val="007C5F42"/>
    <w:rsid w:val="007D0177"/>
    <w:rsid w:val="007D3B99"/>
    <w:rsid w:val="007D3F57"/>
    <w:rsid w:val="007D56EA"/>
    <w:rsid w:val="007D5849"/>
    <w:rsid w:val="007E0AE4"/>
    <w:rsid w:val="007E23F9"/>
    <w:rsid w:val="007E3ABB"/>
    <w:rsid w:val="007E4710"/>
    <w:rsid w:val="007E4E79"/>
    <w:rsid w:val="007E4ECD"/>
    <w:rsid w:val="007E75C3"/>
    <w:rsid w:val="007E7F25"/>
    <w:rsid w:val="007F43E3"/>
    <w:rsid w:val="007F5A56"/>
    <w:rsid w:val="007F5B00"/>
    <w:rsid w:val="007F5D45"/>
    <w:rsid w:val="0080177B"/>
    <w:rsid w:val="00801871"/>
    <w:rsid w:val="00801991"/>
    <w:rsid w:val="00801FC6"/>
    <w:rsid w:val="0080405D"/>
    <w:rsid w:val="00804725"/>
    <w:rsid w:val="00804851"/>
    <w:rsid w:val="0080549B"/>
    <w:rsid w:val="00805644"/>
    <w:rsid w:val="0080752A"/>
    <w:rsid w:val="008108B9"/>
    <w:rsid w:val="00810BF3"/>
    <w:rsid w:val="00810CEC"/>
    <w:rsid w:val="00811FE3"/>
    <w:rsid w:val="00812BFF"/>
    <w:rsid w:val="00812D2E"/>
    <w:rsid w:val="00813ADD"/>
    <w:rsid w:val="00813E91"/>
    <w:rsid w:val="00814690"/>
    <w:rsid w:val="008158F4"/>
    <w:rsid w:val="0081792C"/>
    <w:rsid w:val="00820E33"/>
    <w:rsid w:val="00821ADC"/>
    <w:rsid w:val="00821C52"/>
    <w:rsid w:val="00822596"/>
    <w:rsid w:val="00823CBE"/>
    <w:rsid w:val="00830EA1"/>
    <w:rsid w:val="008316C6"/>
    <w:rsid w:val="00832C23"/>
    <w:rsid w:val="00833ABA"/>
    <w:rsid w:val="0083415E"/>
    <w:rsid w:val="00834746"/>
    <w:rsid w:val="0083476A"/>
    <w:rsid w:val="008369A7"/>
    <w:rsid w:val="00840351"/>
    <w:rsid w:val="00840411"/>
    <w:rsid w:val="00842205"/>
    <w:rsid w:val="008427C1"/>
    <w:rsid w:val="00843BD5"/>
    <w:rsid w:val="00844CDC"/>
    <w:rsid w:val="008467C9"/>
    <w:rsid w:val="00846D17"/>
    <w:rsid w:val="0084723C"/>
    <w:rsid w:val="00851554"/>
    <w:rsid w:val="00851B51"/>
    <w:rsid w:val="00851BC5"/>
    <w:rsid w:val="0085317D"/>
    <w:rsid w:val="00853273"/>
    <w:rsid w:val="008537A3"/>
    <w:rsid w:val="008543B7"/>
    <w:rsid w:val="008543FC"/>
    <w:rsid w:val="00854DDD"/>
    <w:rsid w:val="008558D3"/>
    <w:rsid w:val="00856A25"/>
    <w:rsid w:val="0086118B"/>
    <w:rsid w:val="008629B0"/>
    <w:rsid w:val="00862DBD"/>
    <w:rsid w:val="00865318"/>
    <w:rsid w:val="00865A22"/>
    <w:rsid w:val="00865AE8"/>
    <w:rsid w:val="00866298"/>
    <w:rsid w:val="00867406"/>
    <w:rsid w:val="00867465"/>
    <w:rsid w:val="008679AE"/>
    <w:rsid w:val="00871486"/>
    <w:rsid w:val="00871A2D"/>
    <w:rsid w:val="00871CAF"/>
    <w:rsid w:val="00873BEA"/>
    <w:rsid w:val="00874D4A"/>
    <w:rsid w:val="00875C3D"/>
    <w:rsid w:val="008768EC"/>
    <w:rsid w:val="00877702"/>
    <w:rsid w:val="00881445"/>
    <w:rsid w:val="00881839"/>
    <w:rsid w:val="00882411"/>
    <w:rsid w:val="00882551"/>
    <w:rsid w:val="00883BF5"/>
    <w:rsid w:val="00883D77"/>
    <w:rsid w:val="00886005"/>
    <w:rsid w:val="00886618"/>
    <w:rsid w:val="00887CF4"/>
    <w:rsid w:val="00890EAF"/>
    <w:rsid w:val="00892A85"/>
    <w:rsid w:val="00892B64"/>
    <w:rsid w:val="00893F28"/>
    <w:rsid w:val="0089673E"/>
    <w:rsid w:val="008970D9"/>
    <w:rsid w:val="008A0BD9"/>
    <w:rsid w:val="008A246F"/>
    <w:rsid w:val="008A4079"/>
    <w:rsid w:val="008A4940"/>
    <w:rsid w:val="008A56F7"/>
    <w:rsid w:val="008A6BF7"/>
    <w:rsid w:val="008B180F"/>
    <w:rsid w:val="008B3B81"/>
    <w:rsid w:val="008B3F7A"/>
    <w:rsid w:val="008B4535"/>
    <w:rsid w:val="008B50A9"/>
    <w:rsid w:val="008B6870"/>
    <w:rsid w:val="008B78F7"/>
    <w:rsid w:val="008C09B0"/>
    <w:rsid w:val="008C0A71"/>
    <w:rsid w:val="008C24B7"/>
    <w:rsid w:val="008C73F7"/>
    <w:rsid w:val="008D20A4"/>
    <w:rsid w:val="008D2936"/>
    <w:rsid w:val="008D33E5"/>
    <w:rsid w:val="008D4052"/>
    <w:rsid w:val="008D40C6"/>
    <w:rsid w:val="008D4FE1"/>
    <w:rsid w:val="008D5FFA"/>
    <w:rsid w:val="008D6F0E"/>
    <w:rsid w:val="008D72B1"/>
    <w:rsid w:val="008E1BBB"/>
    <w:rsid w:val="008E21A3"/>
    <w:rsid w:val="008E3116"/>
    <w:rsid w:val="008E39DB"/>
    <w:rsid w:val="008E45C5"/>
    <w:rsid w:val="008E74BD"/>
    <w:rsid w:val="008E7919"/>
    <w:rsid w:val="008E7C09"/>
    <w:rsid w:val="008F0753"/>
    <w:rsid w:val="008F10DE"/>
    <w:rsid w:val="008F1E69"/>
    <w:rsid w:val="008F2868"/>
    <w:rsid w:val="008F3483"/>
    <w:rsid w:val="008F60F0"/>
    <w:rsid w:val="008F63C9"/>
    <w:rsid w:val="008F6555"/>
    <w:rsid w:val="008F6789"/>
    <w:rsid w:val="008F75E4"/>
    <w:rsid w:val="009017D1"/>
    <w:rsid w:val="0090261E"/>
    <w:rsid w:val="00902FF9"/>
    <w:rsid w:val="0090580F"/>
    <w:rsid w:val="00906002"/>
    <w:rsid w:val="00906442"/>
    <w:rsid w:val="009073F5"/>
    <w:rsid w:val="0091014F"/>
    <w:rsid w:val="009108BF"/>
    <w:rsid w:val="0091182F"/>
    <w:rsid w:val="009134EC"/>
    <w:rsid w:val="00913902"/>
    <w:rsid w:val="00913DE1"/>
    <w:rsid w:val="00915F3D"/>
    <w:rsid w:val="0091755B"/>
    <w:rsid w:val="00917766"/>
    <w:rsid w:val="0092022B"/>
    <w:rsid w:val="009219EE"/>
    <w:rsid w:val="00921E32"/>
    <w:rsid w:val="009229C1"/>
    <w:rsid w:val="00923351"/>
    <w:rsid w:val="00925D2B"/>
    <w:rsid w:val="00927FC2"/>
    <w:rsid w:val="009308BA"/>
    <w:rsid w:val="00930E5E"/>
    <w:rsid w:val="00931075"/>
    <w:rsid w:val="00931D32"/>
    <w:rsid w:val="00936D6F"/>
    <w:rsid w:val="00940325"/>
    <w:rsid w:val="00940715"/>
    <w:rsid w:val="00940B69"/>
    <w:rsid w:val="0094246C"/>
    <w:rsid w:val="00944A86"/>
    <w:rsid w:val="00944CBC"/>
    <w:rsid w:val="009455C3"/>
    <w:rsid w:val="0094642B"/>
    <w:rsid w:val="00946C01"/>
    <w:rsid w:val="00947B56"/>
    <w:rsid w:val="00951C57"/>
    <w:rsid w:val="00952C93"/>
    <w:rsid w:val="00953F75"/>
    <w:rsid w:val="009543C5"/>
    <w:rsid w:val="0095724A"/>
    <w:rsid w:val="00957839"/>
    <w:rsid w:val="00961ACA"/>
    <w:rsid w:val="0096291E"/>
    <w:rsid w:val="00963300"/>
    <w:rsid w:val="0096371D"/>
    <w:rsid w:val="00964A4D"/>
    <w:rsid w:val="00964BA5"/>
    <w:rsid w:val="0096559F"/>
    <w:rsid w:val="009655DF"/>
    <w:rsid w:val="0096561A"/>
    <w:rsid w:val="00970834"/>
    <w:rsid w:val="0097319A"/>
    <w:rsid w:val="00974469"/>
    <w:rsid w:val="00975654"/>
    <w:rsid w:val="00976100"/>
    <w:rsid w:val="0097645F"/>
    <w:rsid w:val="00976743"/>
    <w:rsid w:val="00976C9E"/>
    <w:rsid w:val="009800DF"/>
    <w:rsid w:val="00981D6E"/>
    <w:rsid w:val="009827B1"/>
    <w:rsid w:val="009828CE"/>
    <w:rsid w:val="00982BC2"/>
    <w:rsid w:val="00984514"/>
    <w:rsid w:val="0098490E"/>
    <w:rsid w:val="00984CDF"/>
    <w:rsid w:val="00984F96"/>
    <w:rsid w:val="00985D81"/>
    <w:rsid w:val="00987494"/>
    <w:rsid w:val="00992BF6"/>
    <w:rsid w:val="00993EF7"/>
    <w:rsid w:val="009949F5"/>
    <w:rsid w:val="00995100"/>
    <w:rsid w:val="0099761C"/>
    <w:rsid w:val="009A09BA"/>
    <w:rsid w:val="009A1DBD"/>
    <w:rsid w:val="009A3089"/>
    <w:rsid w:val="009A331B"/>
    <w:rsid w:val="009A3546"/>
    <w:rsid w:val="009A3C77"/>
    <w:rsid w:val="009A57F2"/>
    <w:rsid w:val="009A69CD"/>
    <w:rsid w:val="009A7BD7"/>
    <w:rsid w:val="009B0164"/>
    <w:rsid w:val="009B343D"/>
    <w:rsid w:val="009B3FC8"/>
    <w:rsid w:val="009B5703"/>
    <w:rsid w:val="009B6286"/>
    <w:rsid w:val="009B6C25"/>
    <w:rsid w:val="009B7B56"/>
    <w:rsid w:val="009B7D34"/>
    <w:rsid w:val="009C0526"/>
    <w:rsid w:val="009C280C"/>
    <w:rsid w:val="009C4751"/>
    <w:rsid w:val="009C5D52"/>
    <w:rsid w:val="009C6D67"/>
    <w:rsid w:val="009C7313"/>
    <w:rsid w:val="009C76AE"/>
    <w:rsid w:val="009D1427"/>
    <w:rsid w:val="009D165C"/>
    <w:rsid w:val="009D1975"/>
    <w:rsid w:val="009D302A"/>
    <w:rsid w:val="009D3A1C"/>
    <w:rsid w:val="009D4704"/>
    <w:rsid w:val="009D5258"/>
    <w:rsid w:val="009D6E10"/>
    <w:rsid w:val="009D7770"/>
    <w:rsid w:val="009E1C68"/>
    <w:rsid w:val="009E2E00"/>
    <w:rsid w:val="009E43F6"/>
    <w:rsid w:val="009E4453"/>
    <w:rsid w:val="009E7852"/>
    <w:rsid w:val="009E796B"/>
    <w:rsid w:val="009E7ABE"/>
    <w:rsid w:val="009F1551"/>
    <w:rsid w:val="009F2373"/>
    <w:rsid w:val="009F3479"/>
    <w:rsid w:val="009F34E4"/>
    <w:rsid w:val="009F379A"/>
    <w:rsid w:val="009F4D4D"/>
    <w:rsid w:val="009F5DF5"/>
    <w:rsid w:val="009F7CEA"/>
    <w:rsid w:val="00A02F2F"/>
    <w:rsid w:val="00A05CBB"/>
    <w:rsid w:val="00A06249"/>
    <w:rsid w:val="00A1042E"/>
    <w:rsid w:val="00A1281D"/>
    <w:rsid w:val="00A1361F"/>
    <w:rsid w:val="00A1482C"/>
    <w:rsid w:val="00A176EE"/>
    <w:rsid w:val="00A17A74"/>
    <w:rsid w:val="00A206C9"/>
    <w:rsid w:val="00A2187C"/>
    <w:rsid w:val="00A2257F"/>
    <w:rsid w:val="00A23450"/>
    <w:rsid w:val="00A278B1"/>
    <w:rsid w:val="00A30863"/>
    <w:rsid w:val="00A326C6"/>
    <w:rsid w:val="00A32F5C"/>
    <w:rsid w:val="00A346BE"/>
    <w:rsid w:val="00A356FE"/>
    <w:rsid w:val="00A36A37"/>
    <w:rsid w:val="00A37112"/>
    <w:rsid w:val="00A3722A"/>
    <w:rsid w:val="00A375F8"/>
    <w:rsid w:val="00A40BF1"/>
    <w:rsid w:val="00A42FF7"/>
    <w:rsid w:val="00A434E6"/>
    <w:rsid w:val="00A45191"/>
    <w:rsid w:val="00A46499"/>
    <w:rsid w:val="00A507BA"/>
    <w:rsid w:val="00A5146C"/>
    <w:rsid w:val="00A51848"/>
    <w:rsid w:val="00A526B8"/>
    <w:rsid w:val="00A529EA"/>
    <w:rsid w:val="00A52F9A"/>
    <w:rsid w:val="00A5413F"/>
    <w:rsid w:val="00A5745B"/>
    <w:rsid w:val="00A57BF6"/>
    <w:rsid w:val="00A6145E"/>
    <w:rsid w:val="00A61D2A"/>
    <w:rsid w:val="00A62563"/>
    <w:rsid w:val="00A62E6D"/>
    <w:rsid w:val="00A63D0A"/>
    <w:rsid w:val="00A66B98"/>
    <w:rsid w:val="00A6716C"/>
    <w:rsid w:val="00A6762C"/>
    <w:rsid w:val="00A728B4"/>
    <w:rsid w:val="00A75D49"/>
    <w:rsid w:val="00A76C26"/>
    <w:rsid w:val="00A826FB"/>
    <w:rsid w:val="00A83126"/>
    <w:rsid w:val="00A838A5"/>
    <w:rsid w:val="00A83DB1"/>
    <w:rsid w:val="00A8530A"/>
    <w:rsid w:val="00A8599E"/>
    <w:rsid w:val="00A86564"/>
    <w:rsid w:val="00A86597"/>
    <w:rsid w:val="00A87F8B"/>
    <w:rsid w:val="00A91C87"/>
    <w:rsid w:val="00A92250"/>
    <w:rsid w:val="00A92EBC"/>
    <w:rsid w:val="00A93711"/>
    <w:rsid w:val="00A94CA7"/>
    <w:rsid w:val="00A965D6"/>
    <w:rsid w:val="00AA15EA"/>
    <w:rsid w:val="00AA273E"/>
    <w:rsid w:val="00AA2769"/>
    <w:rsid w:val="00AA4553"/>
    <w:rsid w:val="00AA6BFE"/>
    <w:rsid w:val="00AA756A"/>
    <w:rsid w:val="00AA7C25"/>
    <w:rsid w:val="00AA7D37"/>
    <w:rsid w:val="00AB0526"/>
    <w:rsid w:val="00AB31BA"/>
    <w:rsid w:val="00AB3DED"/>
    <w:rsid w:val="00AB5E70"/>
    <w:rsid w:val="00AB5EE4"/>
    <w:rsid w:val="00AB6FCB"/>
    <w:rsid w:val="00AC2F21"/>
    <w:rsid w:val="00AC55E1"/>
    <w:rsid w:val="00AC56EB"/>
    <w:rsid w:val="00AC7689"/>
    <w:rsid w:val="00AD195F"/>
    <w:rsid w:val="00AD27B4"/>
    <w:rsid w:val="00AD3ADC"/>
    <w:rsid w:val="00AD40B2"/>
    <w:rsid w:val="00AD4608"/>
    <w:rsid w:val="00AD4A88"/>
    <w:rsid w:val="00AD502F"/>
    <w:rsid w:val="00AD63A3"/>
    <w:rsid w:val="00AD70A9"/>
    <w:rsid w:val="00AD75C3"/>
    <w:rsid w:val="00AD7937"/>
    <w:rsid w:val="00AE00B9"/>
    <w:rsid w:val="00AE0F2B"/>
    <w:rsid w:val="00AE1302"/>
    <w:rsid w:val="00AE1CD5"/>
    <w:rsid w:val="00AE3868"/>
    <w:rsid w:val="00AE3A64"/>
    <w:rsid w:val="00AE3B39"/>
    <w:rsid w:val="00AE67A2"/>
    <w:rsid w:val="00AE72C7"/>
    <w:rsid w:val="00AE7C8A"/>
    <w:rsid w:val="00AF005C"/>
    <w:rsid w:val="00AF1041"/>
    <w:rsid w:val="00AF2C73"/>
    <w:rsid w:val="00AF3280"/>
    <w:rsid w:val="00AF692C"/>
    <w:rsid w:val="00B00567"/>
    <w:rsid w:val="00B0088C"/>
    <w:rsid w:val="00B021BB"/>
    <w:rsid w:val="00B04776"/>
    <w:rsid w:val="00B05F6C"/>
    <w:rsid w:val="00B05FCC"/>
    <w:rsid w:val="00B07DC6"/>
    <w:rsid w:val="00B125A0"/>
    <w:rsid w:val="00B1288C"/>
    <w:rsid w:val="00B1443E"/>
    <w:rsid w:val="00B173C9"/>
    <w:rsid w:val="00B17BE8"/>
    <w:rsid w:val="00B17E3A"/>
    <w:rsid w:val="00B200CF"/>
    <w:rsid w:val="00B2130B"/>
    <w:rsid w:val="00B21F01"/>
    <w:rsid w:val="00B22004"/>
    <w:rsid w:val="00B23460"/>
    <w:rsid w:val="00B2492A"/>
    <w:rsid w:val="00B2578D"/>
    <w:rsid w:val="00B259B0"/>
    <w:rsid w:val="00B25E88"/>
    <w:rsid w:val="00B263C8"/>
    <w:rsid w:val="00B263DD"/>
    <w:rsid w:val="00B26644"/>
    <w:rsid w:val="00B26AC7"/>
    <w:rsid w:val="00B302BC"/>
    <w:rsid w:val="00B3050C"/>
    <w:rsid w:val="00B30578"/>
    <w:rsid w:val="00B30EF2"/>
    <w:rsid w:val="00B31101"/>
    <w:rsid w:val="00B31708"/>
    <w:rsid w:val="00B31FED"/>
    <w:rsid w:val="00B33193"/>
    <w:rsid w:val="00B33E86"/>
    <w:rsid w:val="00B35677"/>
    <w:rsid w:val="00B36873"/>
    <w:rsid w:val="00B36B15"/>
    <w:rsid w:val="00B36C27"/>
    <w:rsid w:val="00B402A0"/>
    <w:rsid w:val="00B40B6F"/>
    <w:rsid w:val="00B420DD"/>
    <w:rsid w:val="00B4246A"/>
    <w:rsid w:val="00B44368"/>
    <w:rsid w:val="00B4468A"/>
    <w:rsid w:val="00B4523C"/>
    <w:rsid w:val="00B460E1"/>
    <w:rsid w:val="00B472CA"/>
    <w:rsid w:val="00B479BE"/>
    <w:rsid w:val="00B50DB2"/>
    <w:rsid w:val="00B51C3F"/>
    <w:rsid w:val="00B5529C"/>
    <w:rsid w:val="00B55E67"/>
    <w:rsid w:val="00B563F9"/>
    <w:rsid w:val="00B57AD5"/>
    <w:rsid w:val="00B60EE7"/>
    <w:rsid w:val="00B61280"/>
    <w:rsid w:val="00B6147C"/>
    <w:rsid w:val="00B622CC"/>
    <w:rsid w:val="00B66304"/>
    <w:rsid w:val="00B710F3"/>
    <w:rsid w:val="00B71278"/>
    <w:rsid w:val="00B721E5"/>
    <w:rsid w:val="00B72741"/>
    <w:rsid w:val="00B74501"/>
    <w:rsid w:val="00B75423"/>
    <w:rsid w:val="00B75A46"/>
    <w:rsid w:val="00B769D7"/>
    <w:rsid w:val="00B77F2D"/>
    <w:rsid w:val="00B804AD"/>
    <w:rsid w:val="00B81B6A"/>
    <w:rsid w:val="00B821F5"/>
    <w:rsid w:val="00B848C5"/>
    <w:rsid w:val="00B850C7"/>
    <w:rsid w:val="00B85C66"/>
    <w:rsid w:val="00B86B48"/>
    <w:rsid w:val="00B901C2"/>
    <w:rsid w:val="00B904AC"/>
    <w:rsid w:val="00B97915"/>
    <w:rsid w:val="00BA0A6D"/>
    <w:rsid w:val="00BA1CEB"/>
    <w:rsid w:val="00BA1F5F"/>
    <w:rsid w:val="00BA2054"/>
    <w:rsid w:val="00BA23C9"/>
    <w:rsid w:val="00BA36BF"/>
    <w:rsid w:val="00BA3A08"/>
    <w:rsid w:val="00BA6164"/>
    <w:rsid w:val="00BA725F"/>
    <w:rsid w:val="00BB0E29"/>
    <w:rsid w:val="00BC1497"/>
    <w:rsid w:val="00BC19D1"/>
    <w:rsid w:val="00BC1C04"/>
    <w:rsid w:val="00BC2747"/>
    <w:rsid w:val="00BC2914"/>
    <w:rsid w:val="00BC555B"/>
    <w:rsid w:val="00BC79B6"/>
    <w:rsid w:val="00BD03D6"/>
    <w:rsid w:val="00BD1C13"/>
    <w:rsid w:val="00BD26F8"/>
    <w:rsid w:val="00BD5EB0"/>
    <w:rsid w:val="00BD7956"/>
    <w:rsid w:val="00BD7C7A"/>
    <w:rsid w:val="00BD7E7A"/>
    <w:rsid w:val="00BE19F1"/>
    <w:rsid w:val="00BE3726"/>
    <w:rsid w:val="00BF0BE5"/>
    <w:rsid w:val="00BF1DE9"/>
    <w:rsid w:val="00BF3836"/>
    <w:rsid w:val="00BF3CA0"/>
    <w:rsid w:val="00BF3E50"/>
    <w:rsid w:val="00BF4191"/>
    <w:rsid w:val="00BF4EB1"/>
    <w:rsid w:val="00C01068"/>
    <w:rsid w:val="00C021DC"/>
    <w:rsid w:val="00C0247D"/>
    <w:rsid w:val="00C0704F"/>
    <w:rsid w:val="00C07F47"/>
    <w:rsid w:val="00C10929"/>
    <w:rsid w:val="00C126B3"/>
    <w:rsid w:val="00C12B9A"/>
    <w:rsid w:val="00C12FD7"/>
    <w:rsid w:val="00C13383"/>
    <w:rsid w:val="00C13BE7"/>
    <w:rsid w:val="00C14FC0"/>
    <w:rsid w:val="00C15809"/>
    <w:rsid w:val="00C1732D"/>
    <w:rsid w:val="00C1745D"/>
    <w:rsid w:val="00C1751F"/>
    <w:rsid w:val="00C178FE"/>
    <w:rsid w:val="00C21274"/>
    <w:rsid w:val="00C2241C"/>
    <w:rsid w:val="00C238BF"/>
    <w:rsid w:val="00C239D9"/>
    <w:rsid w:val="00C24301"/>
    <w:rsid w:val="00C273F2"/>
    <w:rsid w:val="00C27B31"/>
    <w:rsid w:val="00C27BDA"/>
    <w:rsid w:val="00C31A49"/>
    <w:rsid w:val="00C33880"/>
    <w:rsid w:val="00C348DC"/>
    <w:rsid w:val="00C34BCD"/>
    <w:rsid w:val="00C35597"/>
    <w:rsid w:val="00C40004"/>
    <w:rsid w:val="00C40069"/>
    <w:rsid w:val="00C40E31"/>
    <w:rsid w:val="00C440A5"/>
    <w:rsid w:val="00C446FB"/>
    <w:rsid w:val="00C4787A"/>
    <w:rsid w:val="00C4792B"/>
    <w:rsid w:val="00C523A8"/>
    <w:rsid w:val="00C548FF"/>
    <w:rsid w:val="00C556DC"/>
    <w:rsid w:val="00C57366"/>
    <w:rsid w:val="00C6106D"/>
    <w:rsid w:val="00C61FF4"/>
    <w:rsid w:val="00C62607"/>
    <w:rsid w:val="00C62F85"/>
    <w:rsid w:val="00C66ECE"/>
    <w:rsid w:val="00C66FA8"/>
    <w:rsid w:val="00C67246"/>
    <w:rsid w:val="00C7006E"/>
    <w:rsid w:val="00C70DD0"/>
    <w:rsid w:val="00C70FED"/>
    <w:rsid w:val="00C72D57"/>
    <w:rsid w:val="00C751C0"/>
    <w:rsid w:val="00C754BC"/>
    <w:rsid w:val="00C77BD6"/>
    <w:rsid w:val="00C804D9"/>
    <w:rsid w:val="00C80B75"/>
    <w:rsid w:val="00C80FDE"/>
    <w:rsid w:val="00C818E0"/>
    <w:rsid w:val="00C82465"/>
    <w:rsid w:val="00C8434C"/>
    <w:rsid w:val="00C846AA"/>
    <w:rsid w:val="00C87AB6"/>
    <w:rsid w:val="00C87D1B"/>
    <w:rsid w:val="00C906F4"/>
    <w:rsid w:val="00C90CF0"/>
    <w:rsid w:val="00C90F84"/>
    <w:rsid w:val="00C91C40"/>
    <w:rsid w:val="00C92F4F"/>
    <w:rsid w:val="00C95F11"/>
    <w:rsid w:val="00C9702F"/>
    <w:rsid w:val="00C97944"/>
    <w:rsid w:val="00CA1083"/>
    <w:rsid w:val="00CA3E69"/>
    <w:rsid w:val="00CA4DBB"/>
    <w:rsid w:val="00CA5E93"/>
    <w:rsid w:val="00CA60FE"/>
    <w:rsid w:val="00CA76D3"/>
    <w:rsid w:val="00CA798F"/>
    <w:rsid w:val="00CA7E1F"/>
    <w:rsid w:val="00CB3358"/>
    <w:rsid w:val="00CB3F54"/>
    <w:rsid w:val="00CB4999"/>
    <w:rsid w:val="00CB4B9C"/>
    <w:rsid w:val="00CB5671"/>
    <w:rsid w:val="00CB5CFF"/>
    <w:rsid w:val="00CB6B7E"/>
    <w:rsid w:val="00CB7C30"/>
    <w:rsid w:val="00CC162F"/>
    <w:rsid w:val="00CC1644"/>
    <w:rsid w:val="00CC1C30"/>
    <w:rsid w:val="00CC2B09"/>
    <w:rsid w:val="00CC4718"/>
    <w:rsid w:val="00CD2301"/>
    <w:rsid w:val="00CD2CFA"/>
    <w:rsid w:val="00CD323D"/>
    <w:rsid w:val="00CD39A8"/>
    <w:rsid w:val="00CD6EA5"/>
    <w:rsid w:val="00CE00AF"/>
    <w:rsid w:val="00CE060B"/>
    <w:rsid w:val="00CE06A1"/>
    <w:rsid w:val="00CE3CF3"/>
    <w:rsid w:val="00CE5845"/>
    <w:rsid w:val="00CE7D6C"/>
    <w:rsid w:val="00CF0699"/>
    <w:rsid w:val="00CF19D5"/>
    <w:rsid w:val="00CF1CEF"/>
    <w:rsid w:val="00CF39D1"/>
    <w:rsid w:val="00CF7010"/>
    <w:rsid w:val="00D00D7D"/>
    <w:rsid w:val="00D020DD"/>
    <w:rsid w:val="00D04346"/>
    <w:rsid w:val="00D0442A"/>
    <w:rsid w:val="00D04887"/>
    <w:rsid w:val="00D054D7"/>
    <w:rsid w:val="00D05623"/>
    <w:rsid w:val="00D06411"/>
    <w:rsid w:val="00D06C74"/>
    <w:rsid w:val="00D06C9D"/>
    <w:rsid w:val="00D06DA5"/>
    <w:rsid w:val="00D07257"/>
    <w:rsid w:val="00D072C3"/>
    <w:rsid w:val="00D0780F"/>
    <w:rsid w:val="00D07C20"/>
    <w:rsid w:val="00D1159E"/>
    <w:rsid w:val="00D11B89"/>
    <w:rsid w:val="00D11BED"/>
    <w:rsid w:val="00D1238E"/>
    <w:rsid w:val="00D12D7D"/>
    <w:rsid w:val="00D141B9"/>
    <w:rsid w:val="00D16D30"/>
    <w:rsid w:val="00D21A54"/>
    <w:rsid w:val="00D21FF3"/>
    <w:rsid w:val="00D24381"/>
    <w:rsid w:val="00D24384"/>
    <w:rsid w:val="00D26E42"/>
    <w:rsid w:val="00D2745F"/>
    <w:rsid w:val="00D275FA"/>
    <w:rsid w:val="00D277B1"/>
    <w:rsid w:val="00D277F8"/>
    <w:rsid w:val="00D27DE4"/>
    <w:rsid w:val="00D3046A"/>
    <w:rsid w:val="00D31D8B"/>
    <w:rsid w:val="00D3344A"/>
    <w:rsid w:val="00D33654"/>
    <w:rsid w:val="00D358F9"/>
    <w:rsid w:val="00D36EC2"/>
    <w:rsid w:val="00D37C2D"/>
    <w:rsid w:val="00D43AB9"/>
    <w:rsid w:val="00D45B30"/>
    <w:rsid w:val="00D50F95"/>
    <w:rsid w:val="00D5374E"/>
    <w:rsid w:val="00D53B12"/>
    <w:rsid w:val="00D56B47"/>
    <w:rsid w:val="00D6020F"/>
    <w:rsid w:val="00D60221"/>
    <w:rsid w:val="00D604AA"/>
    <w:rsid w:val="00D60E48"/>
    <w:rsid w:val="00D61B48"/>
    <w:rsid w:val="00D624E1"/>
    <w:rsid w:val="00D62781"/>
    <w:rsid w:val="00D62C82"/>
    <w:rsid w:val="00D636BF"/>
    <w:rsid w:val="00D6625D"/>
    <w:rsid w:val="00D7309F"/>
    <w:rsid w:val="00D737CC"/>
    <w:rsid w:val="00D74165"/>
    <w:rsid w:val="00D748A9"/>
    <w:rsid w:val="00D77E2C"/>
    <w:rsid w:val="00D8004F"/>
    <w:rsid w:val="00D801AA"/>
    <w:rsid w:val="00D80577"/>
    <w:rsid w:val="00D82002"/>
    <w:rsid w:val="00D83345"/>
    <w:rsid w:val="00D8366A"/>
    <w:rsid w:val="00D842D9"/>
    <w:rsid w:val="00D848E4"/>
    <w:rsid w:val="00D855B7"/>
    <w:rsid w:val="00D8592A"/>
    <w:rsid w:val="00D86653"/>
    <w:rsid w:val="00D938BA"/>
    <w:rsid w:val="00D939A1"/>
    <w:rsid w:val="00D93AED"/>
    <w:rsid w:val="00D944D5"/>
    <w:rsid w:val="00D967AB"/>
    <w:rsid w:val="00D97471"/>
    <w:rsid w:val="00DA0FA9"/>
    <w:rsid w:val="00DA1740"/>
    <w:rsid w:val="00DA4930"/>
    <w:rsid w:val="00DA4B75"/>
    <w:rsid w:val="00DA4D40"/>
    <w:rsid w:val="00DA5554"/>
    <w:rsid w:val="00DA6424"/>
    <w:rsid w:val="00DB2DC3"/>
    <w:rsid w:val="00DB318D"/>
    <w:rsid w:val="00DB33C6"/>
    <w:rsid w:val="00DB744A"/>
    <w:rsid w:val="00DC0FF1"/>
    <w:rsid w:val="00DC3B18"/>
    <w:rsid w:val="00DC5608"/>
    <w:rsid w:val="00DC579F"/>
    <w:rsid w:val="00DC719A"/>
    <w:rsid w:val="00DC7CD9"/>
    <w:rsid w:val="00DD015A"/>
    <w:rsid w:val="00DD1EBC"/>
    <w:rsid w:val="00DD27CE"/>
    <w:rsid w:val="00DD3D25"/>
    <w:rsid w:val="00DD5CD4"/>
    <w:rsid w:val="00DD658B"/>
    <w:rsid w:val="00DD76B5"/>
    <w:rsid w:val="00DD7A92"/>
    <w:rsid w:val="00DE0FF9"/>
    <w:rsid w:val="00DE29DB"/>
    <w:rsid w:val="00DE5E84"/>
    <w:rsid w:val="00DE69AD"/>
    <w:rsid w:val="00DF0389"/>
    <w:rsid w:val="00DF1917"/>
    <w:rsid w:val="00DF573A"/>
    <w:rsid w:val="00DF5E19"/>
    <w:rsid w:val="00DF706B"/>
    <w:rsid w:val="00E01BAE"/>
    <w:rsid w:val="00E04666"/>
    <w:rsid w:val="00E05441"/>
    <w:rsid w:val="00E06FEE"/>
    <w:rsid w:val="00E07B73"/>
    <w:rsid w:val="00E07C4A"/>
    <w:rsid w:val="00E102B1"/>
    <w:rsid w:val="00E12B9F"/>
    <w:rsid w:val="00E13F11"/>
    <w:rsid w:val="00E1496B"/>
    <w:rsid w:val="00E149A9"/>
    <w:rsid w:val="00E151A5"/>
    <w:rsid w:val="00E157B0"/>
    <w:rsid w:val="00E15F33"/>
    <w:rsid w:val="00E175B7"/>
    <w:rsid w:val="00E17DB6"/>
    <w:rsid w:val="00E20E0B"/>
    <w:rsid w:val="00E20ED0"/>
    <w:rsid w:val="00E21959"/>
    <w:rsid w:val="00E225DA"/>
    <w:rsid w:val="00E23E71"/>
    <w:rsid w:val="00E25403"/>
    <w:rsid w:val="00E263C4"/>
    <w:rsid w:val="00E269C0"/>
    <w:rsid w:val="00E300B7"/>
    <w:rsid w:val="00E30B0F"/>
    <w:rsid w:val="00E32B65"/>
    <w:rsid w:val="00E33732"/>
    <w:rsid w:val="00E33A7F"/>
    <w:rsid w:val="00E3644C"/>
    <w:rsid w:val="00E374F4"/>
    <w:rsid w:val="00E37F92"/>
    <w:rsid w:val="00E40CF9"/>
    <w:rsid w:val="00E4131F"/>
    <w:rsid w:val="00E429E0"/>
    <w:rsid w:val="00E444BC"/>
    <w:rsid w:val="00E4557E"/>
    <w:rsid w:val="00E46E9A"/>
    <w:rsid w:val="00E5004F"/>
    <w:rsid w:val="00E50AB4"/>
    <w:rsid w:val="00E514C8"/>
    <w:rsid w:val="00E51D21"/>
    <w:rsid w:val="00E52692"/>
    <w:rsid w:val="00E538C0"/>
    <w:rsid w:val="00E54425"/>
    <w:rsid w:val="00E562B5"/>
    <w:rsid w:val="00E56362"/>
    <w:rsid w:val="00E573F6"/>
    <w:rsid w:val="00E57648"/>
    <w:rsid w:val="00E57B63"/>
    <w:rsid w:val="00E57E4E"/>
    <w:rsid w:val="00E61DCE"/>
    <w:rsid w:val="00E61F37"/>
    <w:rsid w:val="00E63DF7"/>
    <w:rsid w:val="00E6466B"/>
    <w:rsid w:val="00E64685"/>
    <w:rsid w:val="00E65444"/>
    <w:rsid w:val="00E6670F"/>
    <w:rsid w:val="00E66F0C"/>
    <w:rsid w:val="00E700DA"/>
    <w:rsid w:val="00E7014C"/>
    <w:rsid w:val="00E701B8"/>
    <w:rsid w:val="00E717F9"/>
    <w:rsid w:val="00E72E29"/>
    <w:rsid w:val="00E73246"/>
    <w:rsid w:val="00E74704"/>
    <w:rsid w:val="00E74E88"/>
    <w:rsid w:val="00E75EE7"/>
    <w:rsid w:val="00E77524"/>
    <w:rsid w:val="00E81142"/>
    <w:rsid w:val="00E813F9"/>
    <w:rsid w:val="00E8216A"/>
    <w:rsid w:val="00E82188"/>
    <w:rsid w:val="00E84A3C"/>
    <w:rsid w:val="00E84FE2"/>
    <w:rsid w:val="00E878DE"/>
    <w:rsid w:val="00E91EB0"/>
    <w:rsid w:val="00E9465F"/>
    <w:rsid w:val="00E94CA7"/>
    <w:rsid w:val="00E94E70"/>
    <w:rsid w:val="00EA0422"/>
    <w:rsid w:val="00EA4020"/>
    <w:rsid w:val="00EA75A4"/>
    <w:rsid w:val="00EB1253"/>
    <w:rsid w:val="00EB1FDB"/>
    <w:rsid w:val="00EB1FFF"/>
    <w:rsid w:val="00EB69F0"/>
    <w:rsid w:val="00EC0318"/>
    <w:rsid w:val="00EC082C"/>
    <w:rsid w:val="00EC1032"/>
    <w:rsid w:val="00EC259B"/>
    <w:rsid w:val="00EC2AA7"/>
    <w:rsid w:val="00EC41CE"/>
    <w:rsid w:val="00EC4B59"/>
    <w:rsid w:val="00EC7CB6"/>
    <w:rsid w:val="00ED436E"/>
    <w:rsid w:val="00ED5951"/>
    <w:rsid w:val="00ED6954"/>
    <w:rsid w:val="00ED7BE0"/>
    <w:rsid w:val="00EE30F7"/>
    <w:rsid w:val="00EE5149"/>
    <w:rsid w:val="00EE56CC"/>
    <w:rsid w:val="00EE6610"/>
    <w:rsid w:val="00EE6ADB"/>
    <w:rsid w:val="00EE6F1D"/>
    <w:rsid w:val="00EE7C1B"/>
    <w:rsid w:val="00EE7C38"/>
    <w:rsid w:val="00EF121E"/>
    <w:rsid w:val="00EF2AA0"/>
    <w:rsid w:val="00EF6241"/>
    <w:rsid w:val="00EF67DD"/>
    <w:rsid w:val="00EF7011"/>
    <w:rsid w:val="00EF7715"/>
    <w:rsid w:val="00EF7FC7"/>
    <w:rsid w:val="00F0005A"/>
    <w:rsid w:val="00F00D54"/>
    <w:rsid w:val="00F01A5C"/>
    <w:rsid w:val="00F043DC"/>
    <w:rsid w:val="00F04E6F"/>
    <w:rsid w:val="00F10F01"/>
    <w:rsid w:val="00F11188"/>
    <w:rsid w:val="00F1136B"/>
    <w:rsid w:val="00F11852"/>
    <w:rsid w:val="00F132E2"/>
    <w:rsid w:val="00F142B1"/>
    <w:rsid w:val="00F20B93"/>
    <w:rsid w:val="00F2182E"/>
    <w:rsid w:val="00F21E69"/>
    <w:rsid w:val="00F22F0B"/>
    <w:rsid w:val="00F23364"/>
    <w:rsid w:val="00F246A9"/>
    <w:rsid w:val="00F26B4A"/>
    <w:rsid w:val="00F27385"/>
    <w:rsid w:val="00F30D65"/>
    <w:rsid w:val="00F33351"/>
    <w:rsid w:val="00F35FB0"/>
    <w:rsid w:val="00F37695"/>
    <w:rsid w:val="00F3783D"/>
    <w:rsid w:val="00F420C7"/>
    <w:rsid w:val="00F4342C"/>
    <w:rsid w:val="00F43709"/>
    <w:rsid w:val="00F438F0"/>
    <w:rsid w:val="00F50025"/>
    <w:rsid w:val="00F50447"/>
    <w:rsid w:val="00F51423"/>
    <w:rsid w:val="00F5148C"/>
    <w:rsid w:val="00F53C86"/>
    <w:rsid w:val="00F54880"/>
    <w:rsid w:val="00F54952"/>
    <w:rsid w:val="00F54B41"/>
    <w:rsid w:val="00F54D53"/>
    <w:rsid w:val="00F56200"/>
    <w:rsid w:val="00F570FD"/>
    <w:rsid w:val="00F60087"/>
    <w:rsid w:val="00F60755"/>
    <w:rsid w:val="00F609DE"/>
    <w:rsid w:val="00F60AA1"/>
    <w:rsid w:val="00F62C80"/>
    <w:rsid w:val="00F64720"/>
    <w:rsid w:val="00F6553A"/>
    <w:rsid w:val="00F65751"/>
    <w:rsid w:val="00F66EA8"/>
    <w:rsid w:val="00F67284"/>
    <w:rsid w:val="00F67D54"/>
    <w:rsid w:val="00F719A3"/>
    <w:rsid w:val="00F75581"/>
    <w:rsid w:val="00F75900"/>
    <w:rsid w:val="00F81B86"/>
    <w:rsid w:val="00F84FD8"/>
    <w:rsid w:val="00F8515C"/>
    <w:rsid w:val="00F8586D"/>
    <w:rsid w:val="00F903A7"/>
    <w:rsid w:val="00F91CAF"/>
    <w:rsid w:val="00F92E0F"/>
    <w:rsid w:val="00F94354"/>
    <w:rsid w:val="00F9464F"/>
    <w:rsid w:val="00F94E18"/>
    <w:rsid w:val="00F95324"/>
    <w:rsid w:val="00F95E1C"/>
    <w:rsid w:val="00F97067"/>
    <w:rsid w:val="00F97D26"/>
    <w:rsid w:val="00FA1811"/>
    <w:rsid w:val="00FA2410"/>
    <w:rsid w:val="00FA28BF"/>
    <w:rsid w:val="00FA2A2A"/>
    <w:rsid w:val="00FA2F15"/>
    <w:rsid w:val="00FA348E"/>
    <w:rsid w:val="00FA74C0"/>
    <w:rsid w:val="00FA769F"/>
    <w:rsid w:val="00FB0DE0"/>
    <w:rsid w:val="00FB1B6A"/>
    <w:rsid w:val="00FB2129"/>
    <w:rsid w:val="00FB3E19"/>
    <w:rsid w:val="00FB42EA"/>
    <w:rsid w:val="00FB69AB"/>
    <w:rsid w:val="00FC28D4"/>
    <w:rsid w:val="00FC3D7B"/>
    <w:rsid w:val="00FC3FA0"/>
    <w:rsid w:val="00FC5734"/>
    <w:rsid w:val="00FC5D81"/>
    <w:rsid w:val="00FC6299"/>
    <w:rsid w:val="00FC62AE"/>
    <w:rsid w:val="00FC6C2D"/>
    <w:rsid w:val="00FC757A"/>
    <w:rsid w:val="00FC7A8D"/>
    <w:rsid w:val="00FD0B1B"/>
    <w:rsid w:val="00FD2433"/>
    <w:rsid w:val="00FD3513"/>
    <w:rsid w:val="00FD44EF"/>
    <w:rsid w:val="00FD4AAB"/>
    <w:rsid w:val="00FD55E8"/>
    <w:rsid w:val="00FD6553"/>
    <w:rsid w:val="00FD7872"/>
    <w:rsid w:val="00FE0D18"/>
    <w:rsid w:val="00FE141B"/>
    <w:rsid w:val="00FE1475"/>
    <w:rsid w:val="00FE2C9D"/>
    <w:rsid w:val="00FE36BD"/>
    <w:rsid w:val="00FE3870"/>
    <w:rsid w:val="00FE577B"/>
    <w:rsid w:val="00FE650C"/>
    <w:rsid w:val="00FE727D"/>
    <w:rsid w:val="00FF0011"/>
    <w:rsid w:val="00FF0442"/>
    <w:rsid w:val="00FF12CE"/>
    <w:rsid w:val="00FF1FE3"/>
    <w:rsid w:val="00FF2839"/>
    <w:rsid w:val="00FF456D"/>
    <w:rsid w:val="00FF511B"/>
    <w:rsid w:val="00FF56C6"/>
    <w:rsid w:val="00FF5AF8"/>
    <w:rsid w:val="00FF5FD9"/>
    <w:rsid w:val="00FF6A22"/>
    <w:rsid w:val="00FF7E08"/>
    <w:rsid w:val="00FF7E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v:stroke endarrow="block"/>
    </o:shapedefaults>
    <o:shapelayout v:ext="edit">
      <o:idmap v:ext="edit" data="2"/>
    </o:shapelayout>
  </w:shapeDefaults>
  <w:doNotEmbedSmartTags/>
  <w:decimalSymbol w:val=","/>
  <w:listSeparator w:val=";"/>
  <w14:docId w14:val="5E84AD2E"/>
  <w15:docId w15:val="{99D3C294-AB26-4D89-A1E2-85E8D613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345"/>
    <w:pPr>
      <w:suppressAutoHyphens/>
      <w:spacing w:after="100" w:line="240" w:lineRule="atLeast"/>
      <w:ind w:right="57"/>
      <w:jc w:val="both"/>
    </w:pPr>
    <w:rPr>
      <w:rFonts w:ascii="Arial" w:hAnsi="Arial"/>
      <w:sz w:val="22"/>
      <w:szCs w:val="22"/>
      <w:lang w:eastAsia="ar-SA"/>
    </w:rPr>
  </w:style>
  <w:style w:type="paragraph" w:styleId="Titre1">
    <w:name w:val="heading 1"/>
    <w:basedOn w:val="Normal"/>
    <w:next w:val="Normal"/>
    <w:qFormat/>
    <w:rsid w:val="00F97067"/>
    <w:pPr>
      <w:keepNext/>
      <w:numPr>
        <w:numId w:val="3"/>
      </w:numPr>
      <w:spacing w:before="120"/>
      <w:ind w:right="0"/>
      <w:outlineLvl w:val="0"/>
    </w:pPr>
    <w:rPr>
      <w:rFonts w:cs="Arial"/>
      <w:b/>
      <w:bCs/>
      <w:smallCaps/>
      <w:color w:val="839BCD"/>
      <w:sz w:val="32"/>
      <w:szCs w:val="24"/>
    </w:rPr>
  </w:style>
  <w:style w:type="paragraph" w:styleId="Titre2">
    <w:name w:val="heading 2"/>
    <w:basedOn w:val="Normal"/>
    <w:next w:val="Normal"/>
    <w:qFormat/>
    <w:rsid w:val="00F97067"/>
    <w:pPr>
      <w:keepNext/>
      <w:numPr>
        <w:ilvl w:val="1"/>
        <w:numId w:val="3"/>
      </w:numPr>
      <w:ind w:right="0"/>
      <w:outlineLvl w:val="1"/>
    </w:pPr>
    <w:rPr>
      <w:b/>
      <w:bCs/>
      <w:smallCaps/>
      <w:color w:val="839BCD"/>
      <w:spacing w:val="4"/>
      <w:szCs w:val="24"/>
    </w:rPr>
  </w:style>
  <w:style w:type="paragraph" w:styleId="Titre3">
    <w:name w:val="heading 3"/>
    <w:basedOn w:val="Normal"/>
    <w:next w:val="Normal"/>
    <w:qFormat/>
    <w:rsid w:val="00542BA9"/>
    <w:pPr>
      <w:keepNext/>
      <w:numPr>
        <w:ilvl w:val="2"/>
        <w:numId w:val="3"/>
      </w:numPr>
      <w:ind w:left="709" w:right="0"/>
      <w:outlineLvl w:val="2"/>
    </w:pPr>
    <w:rPr>
      <w:rFonts w:ascii="Garamond" w:hAnsi="Garamond"/>
      <w:b/>
      <w:bCs/>
      <w:color w:val="A0B2CF"/>
      <w:sz w:val="24"/>
      <w:szCs w:val="60"/>
    </w:rPr>
  </w:style>
  <w:style w:type="paragraph" w:styleId="Titre4">
    <w:name w:val="heading 4"/>
    <w:basedOn w:val="Normal"/>
    <w:next w:val="Normal"/>
    <w:qFormat/>
    <w:pPr>
      <w:keepNext/>
      <w:numPr>
        <w:ilvl w:val="3"/>
        <w:numId w:val="3"/>
      </w:numPr>
      <w:ind w:right="0"/>
      <w:outlineLvl w:val="3"/>
    </w:pPr>
    <w:rPr>
      <w:rFonts w:ascii="Univers Condensed" w:hAnsi="Univers Condensed"/>
      <w:b/>
      <w:bCs/>
      <w:spacing w:val="30"/>
    </w:rPr>
  </w:style>
  <w:style w:type="paragraph" w:styleId="Titre5">
    <w:name w:val="heading 5"/>
    <w:basedOn w:val="Normal"/>
    <w:next w:val="Normal"/>
    <w:qFormat/>
    <w:pPr>
      <w:keepNext/>
      <w:numPr>
        <w:ilvl w:val="4"/>
        <w:numId w:val="3"/>
      </w:numPr>
      <w:ind w:right="0"/>
      <w:jc w:val="center"/>
      <w:outlineLvl w:val="4"/>
    </w:pPr>
    <w:rPr>
      <w:rFonts w:ascii="Garamond" w:hAnsi="Garamond"/>
      <w:b/>
      <w:bCs/>
      <w:sz w:val="60"/>
      <w:szCs w:val="60"/>
    </w:rPr>
  </w:style>
  <w:style w:type="paragraph" w:styleId="Titre6">
    <w:name w:val="heading 6"/>
    <w:basedOn w:val="Normal"/>
    <w:next w:val="Normal"/>
    <w:qFormat/>
    <w:pPr>
      <w:keepNext/>
      <w:numPr>
        <w:ilvl w:val="5"/>
        <w:numId w:val="3"/>
      </w:numPr>
      <w:ind w:right="0"/>
      <w:jc w:val="center"/>
      <w:outlineLvl w:val="5"/>
    </w:pPr>
    <w:rPr>
      <w:rFonts w:ascii="Univers Condensed" w:hAnsi="Univers Condensed"/>
      <w:b/>
      <w:bCs/>
    </w:rPr>
  </w:style>
  <w:style w:type="paragraph" w:styleId="Titre7">
    <w:name w:val="heading 7"/>
    <w:basedOn w:val="Normal"/>
    <w:next w:val="Normal"/>
    <w:qFormat/>
    <w:pPr>
      <w:keepNext/>
      <w:numPr>
        <w:ilvl w:val="6"/>
        <w:numId w:val="3"/>
      </w:numPr>
      <w:ind w:right="0"/>
      <w:outlineLvl w:val="6"/>
    </w:pPr>
    <w:rPr>
      <w:rFonts w:ascii="Univers Condensed" w:hAnsi="Univers Condensed"/>
      <w:b/>
      <w:bCs/>
      <w:caps/>
      <w:spacing w:val="4"/>
      <w:sz w:val="24"/>
      <w:szCs w:val="24"/>
    </w:rPr>
  </w:style>
  <w:style w:type="paragraph" w:styleId="Titre8">
    <w:name w:val="heading 8"/>
    <w:basedOn w:val="Normal"/>
    <w:next w:val="Normal"/>
    <w:qFormat/>
    <w:pPr>
      <w:keepNext/>
      <w:numPr>
        <w:ilvl w:val="7"/>
        <w:numId w:val="3"/>
      </w:numPr>
      <w:ind w:right="0"/>
      <w:outlineLvl w:val="7"/>
    </w:pPr>
    <w:rPr>
      <w:rFonts w:ascii="Univers Condensed" w:hAnsi="Univers Condensed"/>
      <w:b/>
      <w:bCs/>
    </w:rPr>
  </w:style>
  <w:style w:type="paragraph" w:styleId="Titre9">
    <w:name w:val="heading 9"/>
    <w:basedOn w:val="Normal"/>
    <w:next w:val="Normal"/>
    <w:qFormat/>
    <w:pPr>
      <w:keepNext/>
      <w:numPr>
        <w:ilvl w:val="8"/>
        <w:numId w:val="3"/>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Helvetica" w:hAnsi="Helvetica"/>
      <w:b w:val="0"/>
      <w:i w:val="0"/>
      <w:color w:val="auto"/>
      <w:sz w:val="22"/>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Helvetica" w:hAnsi="Helvetica"/>
      <w:b w:val="0"/>
      <w:i w:val="0"/>
      <w:color w:val="auto"/>
      <w:sz w:val="22"/>
    </w:rPr>
  </w:style>
  <w:style w:type="character" w:customStyle="1" w:styleId="WW8Num14z1">
    <w:name w:val="WW8Num14z1"/>
    <w:rPr>
      <w:rFonts w:ascii="Courier New" w:hAnsi="Courier New"/>
      <w:sz w:val="20"/>
    </w:rPr>
  </w:style>
  <w:style w:type="character" w:customStyle="1" w:styleId="WW8Num14z2">
    <w:name w:val="WW8Num14z2"/>
    <w:rPr>
      <w:rFonts w:ascii="Wingdings" w:hAnsi="Wingdings"/>
      <w:sz w:val="20"/>
    </w:rPr>
  </w:style>
  <w:style w:type="character" w:customStyle="1" w:styleId="WW8Num15z0">
    <w:name w:val="WW8Num15z0"/>
    <w:rPr>
      <w:rFonts w:ascii="Symbol" w:hAnsi="Symbol"/>
      <w:sz w:val="20"/>
    </w:rPr>
  </w:style>
  <w:style w:type="character" w:customStyle="1" w:styleId="WW8Num15z1">
    <w:name w:val="WW8Num15z1"/>
    <w:rPr>
      <w:rFonts w:ascii="Wingdings" w:eastAsia="Times New Roman" w:hAnsi="Wingdings" w:cs="Times New Roman"/>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19z0">
    <w:name w:val="WW8Num19z0"/>
    <w:rPr>
      <w:rFonts w:ascii="Symbol" w:hAnsi="Symbol"/>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WW8Num22z0">
    <w:name w:val="WW8Num22z0"/>
    <w:rPr>
      <w:rFonts w:ascii="Symbol" w:hAnsi="Symbol"/>
      <w:sz w:val="20"/>
    </w:rPr>
  </w:style>
  <w:style w:type="character" w:customStyle="1" w:styleId="WW8Num22z1">
    <w:name w:val="WW8Num22z1"/>
    <w:rPr>
      <w:rFonts w:ascii="Courier New" w:hAnsi="Courier New"/>
      <w:sz w:val="20"/>
    </w:rPr>
  </w:style>
  <w:style w:type="character" w:customStyle="1" w:styleId="WW8Num22z2">
    <w:name w:val="WW8Num22z2"/>
    <w:rPr>
      <w:rFonts w:ascii="Wingdings" w:hAnsi="Wingdings"/>
      <w:sz w:val="20"/>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Wingdings" w:hAnsi="Wingdings"/>
      <w:sz w:val="40"/>
    </w:rPr>
  </w:style>
  <w:style w:type="character" w:customStyle="1" w:styleId="WW8Num26z0">
    <w:name w:val="WW8Num26z0"/>
    <w:rPr>
      <w:rFonts w:ascii="Symbol" w:hAnsi="Symbol"/>
      <w:sz w:val="20"/>
    </w:rPr>
  </w:style>
  <w:style w:type="character" w:customStyle="1" w:styleId="WW8Num26z1">
    <w:name w:val="WW8Num26z1"/>
    <w:rPr>
      <w:rFonts w:ascii="Courier New" w:hAnsi="Courier New"/>
      <w:sz w:val="20"/>
    </w:rPr>
  </w:style>
  <w:style w:type="character" w:customStyle="1" w:styleId="WW8Num26z2">
    <w:name w:val="WW8Num26z2"/>
    <w:rPr>
      <w:rFonts w:ascii="Wingdings" w:hAnsi="Wingdings"/>
      <w:sz w:val="20"/>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sz w:val="20"/>
    </w:rPr>
  </w:style>
  <w:style w:type="character" w:customStyle="1" w:styleId="WW8Num30z0">
    <w:name w:val="WW8Num30z0"/>
    <w:rPr>
      <w:rFonts w:ascii="Symbol" w:hAnsi="Symbol"/>
    </w:rPr>
  </w:style>
  <w:style w:type="character" w:customStyle="1" w:styleId="WW8Num30z1">
    <w:name w:val="WW8Num30z1"/>
    <w:rPr>
      <w:rFonts w:ascii="Courier New" w:hAnsi="Courier New"/>
      <w:sz w:val="20"/>
    </w:rPr>
  </w:style>
  <w:style w:type="character" w:customStyle="1" w:styleId="WW8Num30z2">
    <w:name w:val="WW8Num30z2"/>
    <w:rPr>
      <w:rFonts w:ascii="Wingdings" w:hAnsi="Wingdings"/>
      <w:sz w:val="20"/>
    </w:rPr>
  </w:style>
  <w:style w:type="character" w:customStyle="1" w:styleId="WW8Num31z0">
    <w:name w:val="WW8Num31z0"/>
    <w:rPr>
      <w:rFonts w:ascii="Symbol" w:hAnsi="Symbol"/>
      <w:sz w:val="20"/>
    </w:rPr>
  </w:style>
  <w:style w:type="character" w:customStyle="1" w:styleId="WW8Num31z1">
    <w:name w:val="WW8Num31z1"/>
    <w:rPr>
      <w:rFonts w:ascii="Courier New" w:hAnsi="Courier New"/>
      <w:sz w:val="20"/>
    </w:rPr>
  </w:style>
  <w:style w:type="character" w:customStyle="1" w:styleId="WW8Num31z2">
    <w:name w:val="WW8Num31z2"/>
    <w:rPr>
      <w:rFonts w:ascii="Wingdings" w:hAnsi="Wingdings"/>
      <w:sz w:val="20"/>
    </w:rPr>
  </w:style>
  <w:style w:type="character" w:customStyle="1" w:styleId="WW8Num32z0">
    <w:name w:val="WW8Num32z0"/>
    <w:rPr>
      <w:rFonts w:ascii="Symbol" w:hAnsi="Symbol"/>
    </w:rPr>
  </w:style>
  <w:style w:type="character" w:customStyle="1" w:styleId="WW8Num32z1">
    <w:name w:val="WW8Num32z1"/>
    <w:rPr>
      <w:rFonts w:ascii="Courier New" w:hAnsi="Courier New"/>
      <w:sz w:val="20"/>
    </w:rPr>
  </w:style>
  <w:style w:type="character" w:customStyle="1" w:styleId="WW8Num32z2">
    <w:name w:val="WW8Num32z2"/>
    <w:rPr>
      <w:rFonts w:ascii="Wingdings" w:hAnsi="Wingdings"/>
      <w:sz w:val="20"/>
    </w:rPr>
  </w:style>
  <w:style w:type="character" w:customStyle="1" w:styleId="WW8Num33z0">
    <w:name w:val="WW8Num33z0"/>
    <w:rPr>
      <w:rFonts w:ascii="Symbol" w:hAnsi="Symbol"/>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6z0">
    <w:name w:val="WW8Num36z0"/>
    <w:rPr>
      <w:rFonts w:ascii="Symbol" w:hAnsi="Symbol"/>
      <w:sz w:val="20"/>
    </w:rPr>
  </w:style>
  <w:style w:type="character" w:customStyle="1" w:styleId="WW8Num36z1">
    <w:name w:val="WW8Num36z1"/>
    <w:rPr>
      <w:rFonts w:ascii="Courier New" w:hAnsi="Courier New"/>
      <w:sz w:val="20"/>
    </w:rPr>
  </w:style>
  <w:style w:type="character" w:customStyle="1" w:styleId="WW8Num36z2">
    <w:name w:val="WW8Num36z2"/>
    <w:rPr>
      <w:rFonts w:ascii="Wingdings" w:hAnsi="Wingdings"/>
      <w:sz w:val="20"/>
    </w:rPr>
  </w:style>
  <w:style w:type="character" w:customStyle="1" w:styleId="WW8Num37z0">
    <w:name w:val="WW8Num37z0"/>
    <w:rPr>
      <w:rFonts w:ascii="Symbol" w:hAnsi="Symbol"/>
      <w:sz w:val="20"/>
    </w:rPr>
  </w:style>
  <w:style w:type="character" w:customStyle="1" w:styleId="WW8Num37z1">
    <w:name w:val="WW8Num37z1"/>
    <w:rPr>
      <w:rFonts w:ascii="Courier New" w:hAnsi="Courier New"/>
      <w:sz w:val="20"/>
    </w:rPr>
  </w:style>
  <w:style w:type="character" w:customStyle="1" w:styleId="WW8Num37z2">
    <w:name w:val="WW8Num37z2"/>
    <w:rPr>
      <w:rFonts w:ascii="Wingdings" w:hAnsi="Wingdings"/>
      <w:sz w:val="20"/>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sz w:val="20"/>
    </w:rPr>
  </w:style>
  <w:style w:type="character" w:customStyle="1" w:styleId="WW8Num39z1">
    <w:name w:val="WW8Num39z1"/>
    <w:rPr>
      <w:rFonts w:ascii="Courier New" w:hAnsi="Courier New"/>
      <w:sz w:val="20"/>
    </w:rPr>
  </w:style>
  <w:style w:type="character" w:customStyle="1" w:styleId="WW8Num39z2">
    <w:name w:val="WW8Num39z2"/>
    <w:rPr>
      <w:rFonts w:ascii="Wingdings" w:hAnsi="Wingdings"/>
      <w:sz w:val="2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4z0">
    <w:name w:val="WW8Num44z0"/>
    <w:rPr>
      <w:rFonts w:ascii="Symbol" w:hAnsi="Symbol"/>
      <w:sz w:val="20"/>
    </w:rPr>
  </w:style>
  <w:style w:type="character" w:customStyle="1" w:styleId="WW8Num44z1">
    <w:name w:val="WW8Num44z1"/>
    <w:rPr>
      <w:rFonts w:ascii="Courier New" w:hAnsi="Courier New"/>
      <w:sz w:val="20"/>
    </w:rPr>
  </w:style>
  <w:style w:type="character" w:customStyle="1" w:styleId="WW8Num44z2">
    <w:name w:val="WW8Num44z2"/>
    <w:rPr>
      <w:rFonts w:ascii="Wingdings" w:hAnsi="Wingdings"/>
      <w:sz w:val="20"/>
    </w:rPr>
  </w:style>
  <w:style w:type="character" w:customStyle="1" w:styleId="WW8Num45z0">
    <w:name w:val="WW8Num45z0"/>
    <w:rPr>
      <w:rFonts w:ascii="Symbol" w:hAnsi="Symbol"/>
      <w:sz w:val="20"/>
    </w:rPr>
  </w:style>
  <w:style w:type="character" w:customStyle="1" w:styleId="WW8Num45z1">
    <w:name w:val="WW8Num45z1"/>
    <w:rPr>
      <w:rFonts w:ascii="Courier New" w:hAnsi="Courier New"/>
      <w:sz w:val="20"/>
    </w:rPr>
  </w:style>
  <w:style w:type="character" w:customStyle="1" w:styleId="WW8Num45z2">
    <w:name w:val="WW8Num45z2"/>
    <w:rPr>
      <w:rFonts w:ascii="Wingdings" w:hAnsi="Wingdings"/>
      <w:sz w:val="20"/>
    </w:rPr>
  </w:style>
  <w:style w:type="character" w:customStyle="1" w:styleId="WW8Num47z0">
    <w:name w:val="WW8Num47z0"/>
    <w:rPr>
      <w:rFonts w:ascii="Symbol" w:hAnsi="Symbol"/>
      <w:sz w:val="20"/>
    </w:rPr>
  </w:style>
  <w:style w:type="character" w:customStyle="1" w:styleId="WW8Num47z1">
    <w:name w:val="WW8Num47z1"/>
    <w:rPr>
      <w:rFonts w:ascii="Courier New" w:hAnsi="Courier New"/>
      <w:sz w:val="20"/>
    </w:rPr>
  </w:style>
  <w:style w:type="character" w:customStyle="1" w:styleId="WW8Num47z2">
    <w:name w:val="WW8Num47z2"/>
    <w:rPr>
      <w:rFonts w:ascii="Wingdings" w:hAnsi="Wingdings"/>
      <w:sz w:val="20"/>
    </w:rPr>
  </w:style>
  <w:style w:type="character" w:customStyle="1" w:styleId="WW8Num48z0">
    <w:name w:val="WW8Num48z0"/>
    <w:rPr>
      <w:rFonts w:ascii="Symbol" w:hAnsi="Symbol"/>
      <w:sz w:val="20"/>
    </w:rPr>
  </w:style>
  <w:style w:type="character" w:customStyle="1" w:styleId="WW8Num48z1">
    <w:name w:val="WW8Num48z1"/>
    <w:rPr>
      <w:rFonts w:ascii="Courier New" w:hAnsi="Courier New"/>
      <w:sz w:val="20"/>
    </w:rPr>
  </w:style>
  <w:style w:type="character" w:customStyle="1" w:styleId="WW8Num48z2">
    <w:name w:val="WW8Num48z2"/>
    <w:rPr>
      <w:rFonts w:ascii="Wingdings" w:hAnsi="Wingdings"/>
      <w:sz w:val="20"/>
    </w:rPr>
  </w:style>
  <w:style w:type="character" w:customStyle="1" w:styleId="WW8Num50z0">
    <w:name w:val="WW8Num50z0"/>
    <w:rPr>
      <w:rFonts w:ascii="Symbol" w:hAnsi="Symbol"/>
      <w:sz w:val="20"/>
    </w:rPr>
  </w:style>
  <w:style w:type="character" w:customStyle="1" w:styleId="WW8Num50z1">
    <w:name w:val="WW8Num50z1"/>
    <w:rPr>
      <w:rFonts w:ascii="Courier New" w:hAnsi="Courier New"/>
      <w:sz w:val="20"/>
    </w:rPr>
  </w:style>
  <w:style w:type="character" w:customStyle="1" w:styleId="WW8Num50z2">
    <w:name w:val="WW8Num50z2"/>
    <w:rPr>
      <w:rFonts w:ascii="Wingdings" w:hAnsi="Wingdings"/>
      <w:sz w:val="20"/>
    </w:rPr>
  </w:style>
  <w:style w:type="character" w:customStyle="1" w:styleId="WW8Num51z0">
    <w:name w:val="WW8Num51z0"/>
    <w:rPr>
      <w:rFonts w:ascii="Symbol" w:hAnsi="Symbol"/>
      <w:sz w:val="20"/>
    </w:rPr>
  </w:style>
  <w:style w:type="character" w:customStyle="1" w:styleId="WW8Num51z2">
    <w:name w:val="WW8Num51z2"/>
    <w:rPr>
      <w:rFonts w:ascii="Wingdings" w:hAnsi="Wingdings"/>
      <w:sz w:val="20"/>
    </w:rPr>
  </w:style>
  <w:style w:type="character" w:customStyle="1" w:styleId="Policepardfaut3">
    <w:name w:val="Police par défaut3"/>
  </w:style>
  <w:style w:type="character" w:styleId="Numrodepage">
    <w:name w:val="page number"/>
    <w:basedOn w:val="Policepardfaut3"/>
  </w:style>
  <w:style w:type="character" w:styleId="Lienhypertexte">
    <w:name w:val="Hyperlink"/>
    <w:uiPriority w:val="99"/>
    <w:rPr>
      <w:color w:val="0000FF"/>
      <w:u w:val="single"/>
    </w:rPr>
  </w:style>
  <w:style w:type="character" w:customStyle="1" w:styleId="Car">
    <w:name w:val="Car"/>
    <w:rPr>
      <w:rFonts w:ascii="Myriad Pro" w:hAnsi="Myriad Pro" w:cs="Arial"/>
      <w:b/>
      <w:bCs/>
      <w:caps/>
      <w:color w:val="FD7A03"/>
      <w:sz w:val="32"/>
      <w:szCs w:val="24"/>
      <w:lang w:val="fr-FR" w:eastAsia="ar-SA" w:bidi="ar-SA"/>
    </w:rPr>
  </w:style>
  <w:style w:type="character" w:customStyle="1" w:styleId="WW8Num4z0">
    <w:name w:val="WW8Num4z0"/>
    <w:rPr>
      <w:rFonts w:ascii="Arial" w:eastAsia="Times New Roman" w:hAnsi="Arial" w:cs="Arial"/>
    </w:rPr>
  </w:style>
  <w:style w:type="character" w:customStyle="1" w:styleId="WW8Num10z0">
    <w:name w:val="WW8Num10z0"/>
    <w:rPr>
      <w:rFonts w:ascii="Helvetica" w:hAnsi="Helvetica"/>
      <w:b w:val="0"/>
      <w:i w:val="0"/>
      <w:color w:val="auto"/>
      <w:sz w:val="22"/>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9z1">
    <w:name w:val="WW8Num29z1"/>
    <w:rPr>
      <w:rFonts w:ascii="Courier New" w:hAnsi="Courier New"/>
      <w:sz w:val="20"/>
    </w:rPr>
  </w:style>
  <w:style w:type="character" w:customStyle="1" w:styleId="WW8Num29z2">
    <w:name w:val="WW8Num29z2"/>
    <w:rPr>
      <w:rFonts w:ascii="Wingdings" w:hAnsi="Wingdings"/>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40z0">
    <w:name w:val="WW8Num40z0"/>
    <w:rPr>
      <w:rFonts w:ascii="Symbol" w:hAnsi="Symbol"/>
      <w:sz w:val="20"/>
    </w:rPr>
  </w:style>
  <w:style w:type="character" w:customStyle="1" w:styleId="WW8Num40z1">
    <w:name w:val="WW8Num40z1"/>
    <w:rPr>
      <w:rFonts w:ascii="Courier New" w:hAnsi="Courier New"/>
      <w:sz w:val="20"/>
    </w:rPr>
  </w:style>
  <w:style w:type="character" w:customStyle="1" w:styleId="WW8Num40z2">
    <w:name w:val="WW8Num40z2"/>
    <w:rPr>
      <w:rFonts w:ascii="Wingdings" w:hAnsi="Wingdings"/>
      <w:sz w:val="20"/>
    </w:rPr>
  </w:style>
  <w:style w:type="character" w:customStyle="1" w:styleId="WW8Num43z0">
    <w:name w:val="WW8Num43z0"/>
    <w:rPr>
      <w:rFonts w:ascii="Symbol" w:hAnsi="Symbol"/>
      <w:sz w:val="20"/>
    </w:rPr>
  </w:style>
  <w:style w:type="character" w:customStyle="1" w:styleId="WW8Num43z1">
    <w:name w:val="WW8Num43z1"/>
    <w:rPr>
      <w:rFonts w:ascii="Courier New" w:hAnsi="Courier New"/>
      <w:sz w:val="20"/>
    </w:rPr>
  </w:style>
  <w:style w:type="character" w:customStyle="1" w:styleId="WW8Num43z2">
    <w:name w:val="WW8Num43z2"/>
    <w:rPr>
      <w:rFonts w:ascii="Wingdings" w:hAnsi="Wingdings"/>
      <w:sz w:val="20"/>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9z0">
    <w:name w:val="WW8Num49z0"/>
    <w:rPr>
      <w:rFonts w:ascii="Symbol" w:hAnsi="Symbol"/>
      <w:sz w:val="20"/>
    </w:rPr>
  </w:style>
  <w:style w:type="character" w:customStyle="1" w:styleId="WW8Num49z1">
    <w:name w:val="WW8Num49z1"/>
    <w:rPr>
      <w:rFonts w:ascii="Courier New" w:hAnsi="Courier New"/>
      <w:sz w:val="20"/>
    </w:rPr>
  </w:style>
  <w:style w:type="character" w:customStyle="1" w:styleId="WW8Num49z2">
    <w:name w:val="WW8Num49z2"/>
    <w:rPr>
      <w:rFonts w:ascii="Wingdings" w:hAnsi="Wingdings"/>
      <w:sz w:val="20"/>
    </w:rPr>
  </w:style>
  <w:style w:type="character" w:customStyle="1" w:styleId="Policepardfaut2">
    <w:name w:val="Police par défaut2"/>
  </w:style>
  <w:style w:type="character" w:customStyle="1" w:styleId="Policepardfaut1">
    <w:name w:val="Police par défaut1"/>
  </w:style>
  <w:style w:type="character" w:customStyle="1" w:styleId="WW8Num4z3">
    <w:name w:val="WW8Num4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3">
    <w:name w:val="WW8Num8z3"/>
    <w:rPr>
      <w:rFonts w:ascii="Symbol" w:hAnsi="Symbol"/>
    </w:rPr>
  </w:style>
  <w:style w:type="character" w:customStyle="1" w:styleId="WW-Policepardfaut">
    <w:name w:val="WW-Police par défaut"/>
  </w:style>
  <w:style w:type="character" w:styleId="Lienhypertextesuivivisit">
    <w:name w:val="FollowedHyperlink"/>
    <w:rPr>
      <w:color w:val="800080"/>
      <w:u w:val="single"/>
    </w:rPr>
  </w:style>
  <w:style w:type="character" w:customStyle="1" w:styleId="StyleTitre1Car">
    <w:name w:val="Style Titre 1 Car"/>
    <w:basedOn w:val="Car"/>
    <w:rPr>
      <w:rFonts w:ascii="Myriad Pro" w:hAnsi="Myriad Pro" w:cs="Arial"/>
      <w:b/>
      <w:bCs/>
      <w:caps/>
      <w:color w:val="FD7A03"/>
      <w:sz w:val="32"/>
      <w:szCs w:val="24"/>
      <w:lang w:val="fr-FR" w:eastAsia="ar-SA" w:bidi="ar-SA"/>
    </w:rPr>
  </w:style>
  <w:style w:type="character" w:customStyle="1" w:styleId="CODE">
    <w:name w:val="CODE"/>
    <w:rPr>
      <w:rFonts w:ascii="Courier New" w:hAnsi="Courier New"/>
      <w:sz w:val="20"/>
      <w:szCs w:val="20"/>
    </w:rPr>
  </w:style>
  <w:style w:type="character" w:styleId="CodeHTML">
    <w:name w:val="HTML Code"/>
    <w:uiPriority w:val="99"/>
    <w:rPr>
      <w:rFonts w:ascii="Courier New" w:eastAsia="Times New Roman" w:hAnsi="Courier New" w:cs="Courier New"/>
      <w:sz w:val="20"/>
      <w:szCs w:val="20"/>
    </w:rPr>
  </w:style>
  <w:style w:type="character" w:styleId="Accentuation">
    <w:name w:val="Emphasis"/>
    <w:uiPriority w:val="20"/>
    <w:qFormat/>
    <w:rPr>
      <w:i/>
      <w:iCs/>
    </w:rPr>
  </w:style>
  <w:style w:type="character" w:customStyle="1" w:styleId="m1">
    <w:name w:val="m1"/>
    <w:rPr>
      <w:color w:val="0000FF"/>
    </w:rPr>
  </w:style>
  <w:style w:type="character" w:customStyle="1" w:styleId="t1">
    <w:name w:val="t1"/>
    <w:rPr>
      <w:color w:val="990000"/>
    </w:rPr>
  </w:style>
  <w:style w:type="character" w:customStyle="1" w:styleId="ns1">
    <w:name w:val="ns1"/>
    <w:rPr>
      <w:color w:val="FF0000"/>
    </w:rPr>
  </w:style>
  <w:style w:type="character" w:customStyle="1" w:styleId="b1">
    <w:name w:val="b1"/>
    <w:rPr>
      <w:rFonts w:ascii="Courier New" w:hAnsi="Courier New" w:cs="Courier New"/>
      <w:b/>
      <w:bCs/>
      <w:strike w:val="0"/>
      <w:dstrike w:val="0"/>
      <w:color w:val="FF0000"/>
      <w:u w:val="none"/>
    </w:rPr>
  </w:style>
  <w:style w:type="character" w:customStyle="1" w:styleId="tx1">
    <w:name w:val="tx1"/>
    <w:rPr>
      <w:b/>
      <w:bCs/>
    </w:rPr>
  </w:style>
  <w:style w:type="character" w:customStyle="1" w:styleId="javacode">
    <w:name w:val="java_code"/>
    <w:basedOn w:val="Policepardfaut2"/>
  </w:style>
  <w:style w:type="character" w:customStyle="1" w:styleId="javach">
    <w:name w:val="java_ch"/>
    <w:basedOn w:val="Policepardfaut2"/>
  </w:style>
  <w:style w:type="character" w:customStyle="1" w:styleId="javakw">
    <w:name w:val="java_kw"/>
    <w:basedOn w:val="Policepardfaut2"/>
  </w:style>
  <w:style w:type="character" w:customStyle="1" w:styleId="xmlcode">
    <w:name w:val="xml_code"/>
    <w:basedOn w:val="Policepardfaut2"/>
  </w:style>
  <w:style w:type="character" w:customStyle="1" w:styleId="xmlch">
    <w:name w:val="xml_ch"/>
    <w:basedOn w:val="Policepardfaut2"/>
  </w:style>
  <w:style w:type="character" w:customStyle="1" w:styleId="xmlbalise">
    <w:name w:val="xml_balise"/>
    <w:basedOn w:val="Policepardfaut2"/>
  </w:style>
  <w:style w:type="character" w:customStyle="1" w:styleId="a2">
    <w:name w:val="a2"/>
    <w:basedOn w:val="Policepardfaut2"/>
  </w:style>
  <w:style w:type="character" w:styleId="lev">
    <w:name w:val="Strong"/>
    <w:uiPriority w:val="22"/>
    <w:qFormat/>
    <w:rPr>
      <w:b/>
      <w:bCs/>
    </w:rPr>
  </w:style>
  <w:style w:type="character" w:customStyle="1" w:styleId="aep1">
    <w:name w:val="aep1"/>
    <w:rPr>
      <w:i/>
      <w:iCs/>
      <w:color w:val="666666"/>
    </w:rPr>
  </w:style>
  <w:style w:type="character" w:customStyle="1" w:styleId="a">
    <w:name w:val="a"/>
    <w:basedOn w:val="Policepardfaut2"/>
  </w:style>
  <w:style w:type="character" w:customStyle="1" w:styleId="ExplorateurdedocumentsCar">
    <w:name w:val="Explorateur de documents Car"/>
    <w:rPr>
      <w:rFonts w:ascii="Tahoma" w:hAnsi="Tahoma" w:cs="Tahoma"/>
      <w:sz w:val="24"/>
      <w:szCs w:val="24"/>
      <w:shd w:val="clear" w:color="auto" w:fill="000080"/>
    </w:rPr>
  </w:style>
  <w:style w:type="character" w:customStyle="1" w:styleId="TextedebullesCar">
    <w:name w:val="Texte de bulles Car"/>
    <w:rPr>
      <w:rFonts w:ascii="Tahoma" w:hAnsi="Tahoma" w:cs="Tahoma"/>
      <w:sz w:val="16"/>
      <w:szCs w:val="16"/>
    </w:rPr>
  </w:style>
  <w:style w:type="character" w:customStyle="1" w:styleId="PrformatHTMLCar">
    <w:name w:val="Préformaté HTML Car"/>
    <w:uiPriority w:val="99"/>
    <w:rPr>
      <w:rFonts w:ascii="Courier New" w:hAnsi="Courier New" w:cs="Courier New"/>
      <w:kern w:val="1"/>
    </w:rPr>
  </w:style>
  <w:style w:type="character" w:customStyle="1" w:styleId="z-HautduformulaireCar">
    <w:name w:val="z-Haut du formulaire Car"/>
    <w:rPr>
      <w:rFonts w:ascii="Arial" w:hAnsi="Arial" w:cs="Arial"/>
      <w:vanish/>
      <w:kern w:val="1"/>
      <w:sz w:val="16"/>
      <w:szCs w:val="16"/>
    </w:rPr>
  </w:style>
  <w:style w:type="character" w:customStyle="1" w:styleId="z-BasduformulaireCar">
    <w:name w:val="z-Bas du formulaire Car"/>
    <w:rPr>
      <w:rFonts w:ascii="Arial" w:hAnsi="Arial" w:cs="Arial"/>
      <w:vanish/>
      <w:kern w:val="1"/>
      <w:sz w:val="16"/>
      <w:szCs w:val="16"/>
    </w:rPr>
  </w:style>
  <w:style w:type="character" w:customStyle="1" w:styleId="TextedebullesCar1">
    <w:name w:val="Texte de bulles Car1"/>
    <w:rPr>
      <w:rFonts w:ascii="Tahoma" w:hAnsi="Tahoma" w:cs="Tahoma"/>
      <w:kern w:val="1"/>
      <w:sz w:val="16"/>
      <w:szCs w:val="16"/>
    </w:rPr>
  </w:style>
  <w:style w:type="character" w:customStyle="1" w:styleId="CitationintenseCar">
    <w:name w:val="Citation intense Car"/>
    <w:rPr>
      <w:rFonts w:ascii="Arial" w:hAnsi="Arial"/>
      <w:b/>
      <w:bCs/>
      <w:i/>
      <w:iCs/>
      <w:color w:val="4F81BD"/>
      <w:kern w:val="1"/>
    </w:rPr>
  </w:style>
  <w:style w:type="character" w:customStyle="1" w:styleId="start-tag">
    <w:name w:val="start-tag"/>
    <w:basedOn w:val="Policepardfaut3"/>
  </w:style>
  <w:style w:type="character" w:customStyle="1" w:styleId="end-tag">
    <w:name w:val="end-tag"/>
    <w:basedOn w:val="Policepardfaut3"/>
  </w:style>
  <w:style w:type="character" w:customStyle="1" w:styleId="attribute-name">
    <w:name w:val="attribute-name"/>
    <w:basedOn w:val="Policepardfaut3"/>
  </w:style>
  <w:style w:type="character" w:customStyle="1" w:styleId="attribute-value">
    <w:name w:val="attribute-value"/>
    <w:basedOn w:val="Policepardfaut3"/>
  </w:style>
  <w:style w:type="character" w:customStyle="1" w:styleId="entity">
    <w:name w:val="entity"/>
    <w:basedOn w:val="Policepardfaut3"/>
  </w:style>
  <w:style w:type="paragraph" w:customStyle="1" w:styleId="Titre30">
    <w:name w:val="Titre3"/>
    <w:basedOn w:val="Normal"/>
    <w:next w:val="Corpsdetexte"/>
    <w:pPr>
      <w:keepNext/>
      <w:spacing w:before="240" w:after="120"/>
    </w:pPr>
    <w:rPr>
      <w:rFonts w:eastAsia="Lucida Sans Unicode" w:cs="Tahoma"/>
      <w:sz w:val="28"/>
      <w:szCs w:val="28"/>
    </w:rPr>
  </w:style>
  <w:style w:type="paragraph" w:styleId="Corpsdetexte">
    <w:name w:val="Body Text"/>
    <w:basedOn w:val="Normal"/>
    <w:link w:val="CorpsdetexteCar"/>
    <w:rPr>
      <w:iCs/>
      <w:szCs w:val="44"/>
    </w:rPr>
  </w:style>
  <w:style w:type="paragraph" w:styleId="Liste">
    <w:name w:val="List"/>
    <w:basedOn w:val="Corpsdetexte"/>
    <w:pPr>
      <w:ind w:right="0"/>
    </w:pPr>
    <w:rPr>
      <w:rFonts w:ascii="Garamond" w:hAnsi="Garamond" w:cs="Tahoma"/>
      <w:i/>
      <w:kern w:val="1"/>
      <w:sz w:val="44"/>
    </w:rPr>
  </w:style>
  <w:style w:type="paragraph" w:customStyle="1" w:styleId="Lgende3">
    <w:name w:val="Légende3"/>
    <w:basedOn w:val="Normal"/>
    <w:pPr>
      <w:suppressLineNumbers/>
      <w:spacing w:before="120" w:after="120"/>
    </w:pPr>
    <w:rPr>
      <w:rFonts w:cs="Tahoma"/>
      <w:i/>
      <w:iCs/>
      <w:sz w:val="24"/>
      <w:szCs w:val="24"/>
    </w:rPr>
  </w:style>
  <w:style w:type="paragraph" w:customStyle="1" w:styleId="Index">
    <w:name w:val="Index"/>
    <w:basedOn w:val="Normal"/>
    <w:pPr>
      <w:suppressLineNumbers/>
      <w:ind w:right="0"/>
    </w:pPr>
    <w:rPr>
      <w:rFonts w:cs="Tahoma"/>
      <w:kern w:val="1"/>
    </w:rPr>
  </w:style>
  <w:style w:type="paragraph" w:styleId="Bibliographie">
    <w:name w:val="Bibliography"/>
    <w:basedOn w:val="Normal"/>
    <w:pPr>
      <w:pBdr>
        <w:left w:val="single" w:sz="20" w:space="4" w:color="000000"/>
      </w:pBdr>
      <w:shd w:val="clear" w:color="auto" w:fill="FFCC99"/>
      <w:suppressAutoHyphens w:val="0"/>
      <w:spacing w:before="120" w:after="120"/>
      <w:ind w:left="4536" w:right="0"/>
    </w:pPr>
    <w:rPr>
      <w:szCs w:val="24"/>
    </w:rPr>
  </w:style>
  <w:style w:type="paragraph" w:styleId="En-ttedetabledesmatires">
    <w:name w:val="TOC Heading"/>
    <w:basedOn w:val="Titre1"/>
    <w:next w:val="Normal"/>
    <w:uiPriority w:val="39"/>
    <w:qFormat/>
    <w:rsid w:val="00843BD5"/>
    <w:pPr>
      <w:numPr>
        <w:numId w:val="0"/>
      </w:numPr>
    </w:pPr>
  </w:style>
  <w:style w:type="paragraph" w:customStyle="1" w:styleId="essai">
    <w:name w:val="essai"/>
    <w:basedOn w:val="Normal"/>
    <w:pPr>
      <w:suppressAutoHyphens w:val="0"/>
      <w:ind w:right="0"/>
    </w:pPr>
    <w:rPr>
      <w:rFonts w:ascii="Times New Roman" w:hAnsi="Times New Roman"/>
      <w:szCs w:val="24"/>
    </w:rPr>
  </w:style>
  <w:style w:type="paragraph" w:customStyle="1" w:styleId="TitreC">
    <w:name w:val="TitreC++"/>
    <w:basedOn w:val="Normal"/>
    <w:pPr>
      <w:suppressAutoHyphens w:val="0"/>
      <w:spacing w:after="360" w:line="480" w:lineRule="auto"/>
      <w:ind w:right="0"/>
      <w:jc w:val="center"/>
    </w:pPr>
    <w:rPr>
      <w:rFonts w:ascii="Times" w:hAnsi="Times"/>
      <w:b/>
      <w:bCs/>
      <w:caps/>
      <w:sz w:val="32"/>
      <w:szCs w:val="32"/>
    </w:rPr>
  </w:style>
  <w:style w:type="paragraph" w:customStyle="1" w:styleId="Listing">
    <w:name w:val="Listing"/>
    <w:basedOn w:val="Normal"/>
    <w:pPr>
      <w:shd w:val="clear" w:color="auto" w:fill="F2F2F2"/>
      <w:suppressAutoHyphens w:val="0"/>
      <w:ind w:right="0"/>
    </w:pPr>
    <w:rPr>
      <w:rFonts w:ascii="Times New Roman" w:hAnsi="Times New Roman"/>
      <w:sz w:val="28"/>
      <w:szCs w:val="28"/>
    </w:rPr>
  </w:style>
  <w:style w:type="paragraph" w:customStyle="1" w:styleId="Retraitnormal2">
    <w:name w:val="Retrait normal2"/>
    <w:basedOn w:val="Normal"/>
    <w:pPr>
      <w:suppressAutoHyphens w:val="0"/>
      <w:ind w:left="708" w:right="0"/>
    </w:pPr>
    <w:rPr>
      <w:rFonts w:ascii="Times New Roman" w:hAnsi="Times New Roman"/>
      <w:szCs w:val="24"/>
    </w:rPr>
  </w:style>
  <w:style w:type="paragraph" w:customStyle="1" w:styleId="paragraphe">
    <w:name w:val="paragraphe"/>
    <w:basedOn w:val="Retraitnormal2"/>
    <w:pPr>
      <w:ind w:left="709"/>
    </w:pPr>
  </w:style>
  <w:style w:type="paragraph" w:customStyle="1" w:styleId="Corpsdetexte21">
    <w:name w:val="Corps de texte 21"/>
    <w:basedOn w:val="Normal"/>
    <w:pPr>
      <w:jc w:val="center"/>
    </w:pPr>
    <w:rPr>
      <w:rFonts w:ascii="Garamond" w:hAnsi="Garamond"/>
      <w:i/>
      <w:iCs/>
      <w:sz w:val="60"/>
      <w:szCs w:val="60"/>
    </w:rPr>
  </w:style>
  <w:style w:type="paragraph" w:styleId="Retraitcorpsdetexte">
    <w:name w:val="Body Text Indent"/>
    <w:basedOn w:val="Normal"/>
    <w:pPr>
      <w:suppressAutoHyphens w:val="0"/>
      <w:ind w:right="566" w:firstLine="284"/>
    </w:pPr>
    <w:rPr>
      <w:rFonts w:ascii="Times New Roman" w:hAnsi="Times New Roman"/>
      <w:i/>
      <w:iCs/>
      <w:szCs w:val="24"/>
    </w:rPr>
  </w:style>
  <w:style w:type="paragraph" w:customStyle="1" w:styleId="Corpsdetexte31">
    <w:name w:val="Corps de texte 31"/>
    <w:basedOn w:val="Normal"/>
    <w:rPr>
      <w:rFonts w:ascii="Garamond" w:hAnsi="Garamond"/>
      <w:sz w:val="18"/>
      <w:szCs w:val="18"/>
    </w:rPr>
  </w:style>
  <w:style w:type="paragraph" w:customStyle="1" w:styleId="Sujet">
    <w:name w:val="Sujet"/>
    <w:basedOn w:val="Normal"/>
    <w:pPr>
      <w:tabs>
        <w:tab w:val="left" w:pos="284"/>
        <w:tab w:val="left" w:pos="1702"/>
        <w:tab w:val="left" w:pos="2835"/>
        <w:tab w:val="left" w:pos="3969"/>
        <w:tab w:val="left" w:pos="5104"/>
      </w:tabs>
      <w:suppressAutoHyphens w:val="0"/>
      <w:ind w:right="0"/>
    </w:pPr>
    <w:rPr>
      <w:rFonts w:cs="Arial"/>
    </w:rPr>
  </w:style>
  <w:style w:type="paragraph" w:customStyle="1" w:styleId="Normalcentr3">
    <w:name w:val="Normal centré3"/>
    <w:basedOn w:val="Normal"/>
  </w:style>
  <w:style w:type="paragraph" w:styleId="En-tte">
    <w:name w:val="header"/>
    <w:basedOn w:val="Normal"/>
    <w:link w:val="En-tteCar"/>
    <w:pPr>
      <w:tabs>
        <w:tab w:val="center" w:pos="4593"/>
        <w:tab w:val="right" w:pos="9129"/>
      </w:tabs>
    </w:pPr>
  </w:style>
  <w:style w:type="paragraph" w:styleId="Pieddepage">
    <w:name w:val="footer"/>
    <w:basedOn w:val="Normal"/>
    <w:link w:val="PieddepageCar"/>
    <w:pPr>
      <w:tabs>
        <w:tab w:val="center" w:pos="4593"/>
        <w:tab w:val="right" w:pos="9129"/>
      </w:tabs>
    </w:pPr>
  </w:style>
  <w:style w:type="paragraph" w:styleId="TM1">
    <w:name w:val="toc 1"/>
    <w:basedOn w:val="Normal"/>
    <w:next w:val="Normal"/>
    <w:uiPriority w:val="39"/>
    <w:rsid w:val="005C0F98"/>
    <w:pPr>
      <w:tabs>
        <w:tab w:val="right" w:leader="dot" w:pos="9344"/>
      </w:tabs>
      <w:spacing w:line="360" w:lineRule="auto"/>
    </w:pPr>
    <w:rPr>
      <w:iCs/>
      <w:color w:val="839BCD"/>
      <w:sz w:val="28"/>
      <w:szCs w:val="32"/>
    </w:rPr>
  </w:style>
  <w:style w:type="paragraph" w:styleId="TM2">
    <w:name w:val="toc 2"/>
    <w:basedOn w:val="Normal"/>
    <w:next w:val="Normal"/>
    <w:uiPriority w:val="39"/>
    <w:pPr>
      <w:ind w:left="200" w:right="0"/>
    </w:pPr>
  </w:style>
  <w:style w:type="paragraph" w:styleId="TM3">
    <w:name w:val="toc 3"/>
    <w:basedOn w:val="Normal"/>
    <w:next w:val="Normal"/>
    <w:uiPriority w:val="39"/>
    <w:pPr>
      <w:ind w:left="400" w:right="0"/>
    </w:pPr>
  </w:style>
  <w:style w:type="paragraph" w:styleId="TM4">
    <w:name w:val="toc 4"/>
    <w:basedOn w:val="Normal"/>
    <w:next w:val="Normal"/>
    <w:uiPriority w:val="39"/>
    <w:pPr>
      <w:ind w:left="600" w:right="0"/>
    </w:pPr>
  </w:style>
  <w:style w:type="paragraph" w:styleId="TM5">
    <w:name w:val="toc 5"/>
    <w:basedOn w:val="Normal"/>
    <w:next w:val="Normal"/>
    <w:pPr>
      <w:ind w:left="800" w:right="0"/>
    </w:pPr>
  </w:style>
  <w:style w:type="paragraph" w:styleId="TM6">
    <w:name w:val="toc 6"/>
    <w:basedOn w:val="Normal"/>
    <w:next w:val="Normal"/>
    <w:pPr>
      <w:ind w:left="1000" w:right="0"/>
    </w:pPr>
  </w:style>
  <w:style w:type="paragraph" w:styleId="TM7">
    <w:name w:val="toc 7"/>
    <w:basedOn w:val="Normal"/>
    <w:next w:val="Normal"/>
    <w:pPr>
      <w:ind w:left="1200" w:right="0"/>
    </w:pPr>
  </w:style>
  <w:style w:type="paragraph" w:styleId="TM8">
    <w:name w:val="toc 8"/>
    <w:basedOn w:val="Normal"/>
    <w:next w:val="Normal"/>
    <w:pPr>
      <w:ind w:left="1400" w:right="0"/>
    </w:pPr>
  </w:style>
  <w:style w:type="paragraph" w:styleId="TM9">
    <w:name w:val="toc 9"/>
    <w:basedOn w:val="Normal"/>
    <w:next w:val="Normal"/>
    <w:pPr>
      <w:ind w:left="1600" w:right="0"/>
    </w:pPr>
  </w:style>
  <w:style w:type="paragraph" w:customStyle="1" w:styleId="chapitre">
    <w:name w:val="chapitre"/>
    <w:basedOn w:val="Normal"/>
    <w:pPr>
      <w:pBdr>
        <w:top w:val="single" w:sz="8" w:space="1" w:color="000000"/>
        <w:left w:val="single" w:sz="8" w:space="1" w:color="000000"/>
        <w:bottom w:val="single" w:sz="8" w:space="1" w:color="000000"/>
        <w:right w:val="single" w:sz="8" w:space="1" w:color="000000"/>
      </w:pBdr>
      <w:shd w:val="clear" w:color="auto" w:fill="FFCC99"/>
      <w:suppressAutoHyphens w:val="0"/>
      <w:spacing w:before="240" w:after="240"/>
      <w:ind w:right="0"/>
      <w:jc w:val="center"/>
    </w:pPr>
    <w:rPr>
      <w:b/>
      <w:bCs/>
      <w:color w:val="FF6600"/>
      <w:sz w:val="28"/>
      <w:szCs w:val="28"/>
    </w:rPr>
  </w:style>
  <w:style w:type="paragraph" w:customStyle="1" w:styleId="Paragraphe1cm">
    <w:name w:val="Paragraphe1cm"/>
    <w:basedOn w:val="Normal"/>
    <w:pPr>
      <w:tabs>
        <w:tab w:val="left" w:pos="1418"/>
      </w:tabs>
      <w:suppressAutoHyphens w:val="0"/>
      <w:ind w:left="567" w:right="0"/>
    </w:pPr>
    <w:rPr>
      <w:szCs w:val="24"/>
    </w:rPr>
  </w:style>
  <w:style w:type="paragraph" w:customStyle="1" w:styleId="PointsCls">
    <w:name w:val="Points Clés"/>
    <w:basedOn w:val="Normal"/>
    <w:next w:val="Normal"/>
    <w:pPr>
      <w:pBdr>
        <w:left w:val="double" w:sz="1" w:space="1" w:color="000000"/>
        <w:bottom w:val="double" w:sz="1" w:space="1" w:color="000000"/>
      </w:pBdr>
      <w:suppressAutoHyphens w:val="0"/>
      <w:ind w:right="0"/>
    </w:pPr>
    <w:rPr>
      <w:i/>
      <w:iCs/>
      <w:sz w:val="28"/>
      <w:szCs w:val="28"/>
    </w:rPr>
  </w:style>
  <w:style w:type="paragraph" w:customStyle="1" w:styleId="Textebrut2">
    <w:name w:val="Texte brut2"/>
    <w:basedOn w:val="Normal"/>
    <w:pPr>
      <w:suppressAutoHyphens w:val="0"/>
      <w:ind w:left="-567" w:right="0"/>
    </w:pPr>
    <w:rPr>
      <w:rFonts w:ascii="Courier New" w:hAnsi="Courier New" w:cs="Courier New"/>
    </w:rPr>
  </w:style>
  <w:style w:type="paragraph" w:customStyle="1" w:styleId="Corpsdetexte23">
    <w:name w:val="Corps de texte 23"/>
    <w:basedOn w:val="Normal"/>
    <w:pPr>
      <w:suppressAutoHyphens w:val="0"/>
      <w:ind w:right="0"/>
    </w:pPr>
    <w:rPr>
      <w:rFonts w:ascii="Times New Roman" w:hAnsi="Times New Roman"/>
      <w:szCs w:val="24"/>
      <w:u w:val="single"/>
    </w:rPr>
  </w:style>
  <w:style w:type="paragraph" w:customStyle="1" w:styleId="Titre20">
    <w:name w:val="Titre2"/>
    <w:basedOn w:val="Normal"/>
    <w:next w:val="Corpsdetexte"/>
    <w:pPr>
      <w:keepNext/>
      <w:spacing w:before="240" w:after="120"/>
      <w:ind w:right="0"/>
    </w:pPr>
    <w:rPr>
      <w:rFonts w:eastAsia="SimSun" w:cs="Tahoma"/>
      <w:kern w:val="1"/>
      <w:sz w:val="28"/>
      <w:szCs w:val="28"/>
    </w:rPr>
  </w:style>
  <w:style w:type="paragraph" w:customStyle="1" w:styleId="Lgende2">
    <w:name w:val="Légende2"/>
    <w:basedOn w:val="Normal"/>
    <w:next w:val="Normal"/>
    <w:pPr>
      <w:suppressAutoHyphens w:val="0"/>
      <w:ind w:left="2127" w:right="0"/>
    </w:pPr>
    <w:rPr>
      <w:rFonts w:ascii="Times New Roman" w:hAnsi="Times New Roman"/>
      <w:b/>
      <w:bCs/>
      <w:kern w:val="1"/>
    </w:rPr>
  </w:style>
  <w:style w:type="paragraph" w:customStyle="1" w:styleId="Titre10">
    <w:name w:val="Titre1"/>
    <w:basedOn w:val="Normal"/>
    <w:next w:val="Corpsdetexte"/>
    <w:pPr>
      <w:keepNext/>
      <w:spacing w:before="240" w:after="120"/>
      <w:ind w:right="0"/>
    </w:pPr>
    <w:rPr>
      <w:rFonts w:eastAsia="Lucida Sans Unicode" w:cs="Tahoma"/>
      <w:kern w:val="1"/>
      <w:sz w:val="28"/>
      <w:szCs w:val="28"/>
    </w:rPr>
  </w:style>
  <w:style w:type="paragraph" w:customStyle="1" w:styleId="Lgende1">
    <w:name w:val="Légende1"/>
    <w:basedOn w:val="Normal"/>
    <w:pPr>
      <w:suppressLineNumbers/>
      <w:spacing w:before="120" w:after="120"/>
      <w:ind w:right="0"/>
    </w:pPr>
    <w:rPr>
      <w:rFonts w:cs="Tahoma"/>
      <w:i/>
      <w:iCs/>
      <w:kern w:val="1"/>
      <w:sz w:val="24"/>
      <w:szCs w:val="24"/>
    </w:rPr>
  </w:style>
  <w:style w:type="paragraph" w:customStyle="1" w:styleId="Rpertoire">
    <w:name w:val="Répertoire"/>
    <w:basedOn w:val="Normal"/>
    <w:pPr>
      <w:suppressLineNumbers/>
      <w:ind w:right="0"/>
    </w:pPr>
    <w:rPr>
      <w:rFonts w:cs="Tahoma"/>
      <w:kern w:val="1"/>
    </w:rPr>
  </w:style>
  <w:style w:type="paragraph" w:customStyle="1" w:styleId="Heading">
    <w:name w:val="Heading"/>
    <w:basedOn w:val="Normal"/>
    <w:next w:val="Corpsdetexte"/>
    <w:pPr>
      <w:keepNext/>
      <w:spacing w:before="240" w:after="120"/>
      <w:ind w:right="0"/>
    </w:pPr>
    <w:rPr>
      <w:rFonts w:eastAsia="MS Mincho" w:cs="Tahoma"/>
      <w:kern w:val="1"/>
      <w:sz w:val="28"/>
      <w:szCs w:val="28"/>
    </w:rPr>
  </w:style>
  <w:style w:type="paragraph" w:customStyle="1" w:styleId="Lgende4">
    <w:name w:val="Légende4"/>
    <w:basedOn w:val="Normal"/>
    <w:pPr>
      <w:suppressLineNumbers/>
      <w:spacing w:before="120" w:after="120"/>
      <w:ind w:right="0"/>
    </w:pPr>
    <w:rPr>
      <w:rFonts w:cs="Tahoma"/>
      <w:i/>
      <w:iCs/>
      <w:kern w:val="1"/>
      <w:sz w:val="24"/>
      <w:szCs w:val="24"/>
    </w:rPr>
  </w:style>
  <w:style w:type="paragraph" w:customStyle="1" w:styleId="Noparagraphstyle">
    <w:name w:val="[No paragraph style]"/>
    <w:pPr>
      <w:suppressAutoHyphens/>
      <w:spacing w:line="288" w:lineRule="auto"/>
    </w:pPr>
    <w:rPr>
      <w:rFonts w:ascii="Dutch 801 SWA" w:eastAsia="Arial" w:hAnsi="Dutch 801 SWA"/>
      <w:color w:val="000000"/>
      <w:kern w:val="1"/>
      <w:sz w:val="24"/>
      <w:szCs w:val="24"/>
      <w:lang w:eastAsia="ar-SA"/>
    </w:rPr>
  </w:style>
  <w:style w:type="paragraph" w:customStyle="1" w:styleId="Normalcentr1">
    <w:name w:val="Normal centré1"/>
    <w:basedOn w:val="Normal"/>
    <w:pPr>
      <w:ind w:left="113" w:right="113"/>
    </w:pPr>
    <w:rPr>
      <w:rFonts w:ascii="Garamond" w:hAnsi="Garamond"/>
      <w:i/>
      <w:iCs/>
      <w:kern w:val="1"/>
      <w:sz w:val="18"/>
      <w:szCs w:val="18"/>
    </w:rPr>
  </w:style>
  <w:style w:type="paragraph" w:customStyle="1" w:styleId="Tabledesillustrations1">
    <w:name w:val="Table des illustrations1"/>
    <w:basedOn w:val="Normal"/>
    <w:next w:val="Normal"/>
    <w:pPr>
      <w:ind w:left="400" w:right="0" w:hanging="400"/>
    </w:pPr>
    <w:rPr>
      <w:kern w:val="1"/>
    </w:rPr>
  </w:style>
  <w:style w:type="paragraph" w:customStyle="1" w:styleId="StyleTitre1">
    <w:name w:val="Style Titre 1"/>
    <w:basedOn w:val="Titre1"/>
    <w:pPr>
      <w:numPr>
        <w:numId w:val="0"/>
      </w:numPr>
    </w:pPr>
    <w:rPr>
      <w:kern w:val="1"/>
    </w:rPr>
  </w:style>
  <w:style w:type="paragraph" w:customStyle="1" w:styleId="normalvert">
    <w:name w:val="normal vert"/>
    <w:basedOn w:val="Normal"/>
    <w:pPr>
      <w:ind w:right="0"/>
      <w:jc w:val="center"/>
    </w:pPr>
    <w:rPr>
      <w:b/>
      <w:bCs/>
      <w:color w:val="339966"/>
      <w:kern w:val="1"/>
      <w:sz w:val="32"/>
      <w:szCs w:val="32"/>
    </w:rPr>
  </w:style>
  <w:style w:type="paragraph" w:customStyle="1" w:styleId="Framecontents">
    <w:name w:val="Frame contents"/>
    <w:basedOn w:val="Corpsdetexte"/>
    <w:pPr>
      <w:ind w:right="0"/>
    </w:pPr>
    <w:rPr>
      <w:rFonts w:ascii="Garamond" w:hAnsi="Garamond"/>
      <w:i/>
      <w:kern w:val="1"/>
      <w:sz w:val="44"/>
    </w:rPr>
  </w:style>
  <w:style w:type="paragraph" w:customStyle="1" w:styleId="Contents10">
    <w:name w:val="Contents 10"/>
    <w:basedOn w:val="Index"/>
    <w:pPr>
      <w:tabs>
        <w:tab w:val="right" w:leader="dot" w:pos="9637"/>
      </w:tabs>
      <w:ind w:left="2547"/>
    </w:pPr>
  </w:style>
  <w:style w:type="paragraph" w:customStyle="1" w:styleId="TableContents">
    <w:name w:val="Table Contents"/>
    <w:basedOn w:val="Normal"/>
    <w:pPr>
      <w:suppressLineNumbers/>
      <w:ind w:right="0"/>
    </w:pPr>
    <w:rPr>
      <w:kern w:val="1"/>
    </w:rPr>
  </w:style>
  <w:style w:type="paragraph" w:customStyle="1" w:styleId="TableHeading">
    <w:name w:val="Table Heading"/>
    <w:basedOn w:val="TableContents"/>
    <w:pPr>
      <w:jc w:val="center"/>
    </w:pPr>
    <w:rPr>
      <w:b/>
      <w:bCs/>
    </w:rPr>
  </w:style>
  <w:style w:type="paragraph" w:customStyle="1" w:styleId="Contenuducadre">
    <w:name w:val="Contenu du cadre"/>
    <w:basedOn w:val="Corpsdetexte"/>
    <w:pPr>
      <w:ind w:right="0"/>
    </w:pPr>
    <w:rPr>
      <w:rFonts w:ascii="Garamond" w:hAnsi="Garamond"/>
      <w:i/>
      <w:kern w:val="1"/>
      <w:sz w:val="44"/>
    </w:rPr>
  </w:style>
  <w:style w:type="paragraph" w:customStyle="1" w:styleId="Contenudetableau">
    <w:name w:val="Contenu de tableau"/>
    <w:basedOn w:val="Normal"/>
    <w:pPr>
      <w:suppressLineNumbers/>
      <w:ind w:right="0"/>
    </w:pPr>
    <w:rPr>
      <w:kern w:val="1"/>
    </w:rPr>
  </w:style>
  <w:style w:type="paragraph" w:customStyle="1" w:styleId="Titredetableau">
    <w:name w:val="Titre de tableau"/>
    <w:basedOn w:val="Contenudetableau"/>
    <w:pPr>
      <w:jc w:val="center"/>
    </w:pPr>
    <w:rPr>
      <w:b/>
      <w:bCs/>
    </w:rPr>
  </w:style>
  <w:style w:type="paragraph" w:customStyle="1" w:styleId="Tabledesmatiresniveau10">
    <w:name w:val="Table des matières niveau 10"/>
    <w:basedOn w:val="Rpertoire"/>
    <w:pPr>
      <w:tabs>
        <w:tab w:val="right" w:leader="dot" w:pos="9637"/>
      </w:tabs>
      <w:ind w:left="2547"/>
    </w:pPr>
  </w:style>
  <w:style w:type="paragraph" w:customStyle="1" w:styleId="1erEn-tte">
    <w:name w:val="1er En-tête"/>
    <w:basedOn w:val="En-tte"/>
    <w:pPr>
      <w:tabs>
        <w:tab w:val="clear" w:pos="4593"/>
        <w:tab w:val="clear" w:pos="9129"/>
        <w:tab w:val="center" w:pos="4536"/>
        <w:tab w:val="right" w:pos="9072"/>
      </w:tabs>
      <w:ind w:left="2268" w:right="0" w:hanging="3402"/>
    </w:pPr>
    <w:rPr>
      <w:b/>
      <w:bCs/>
      <w:kern w:val="1"/>
      <w:sz w:val="26"/>
      <w:szCs w:val="26"/>
    </w:rPr>
  </w:style>
  <w:style w:type="paragraph" w:customStyle="1" w:styleId="DefinitionTerm">
    <w:name w:val="Definition Term"/>
    <w:basedOn w:val="Normal"/>
    <w:next w:val="DefinitionList"/>
    <w:pPr>
      <w:suppressAutoHyphens w:val="0"/>
      <w:ind w:right="0"/>
    </w:pPr>
    <w:rPr>
      <w:rFonts w:ascii="Times New Roman" w:hAnsi="Times New Roman"/>
      <w:kern w:val="1"/>
      <w:szCs w:val="24"/>
    </w:rPr>
  </w:style>
  <w:style w:type="paragraph" w:customStyle="1" w:styleId="DefinitionList">
    <w:name w:val="Definition List"/>
    <w:basedOn w:val="Normal"/>
    <w:next w:val="DefinitionTerm"/>
    <w:pPr>
      <w:suppressAutoHyphens w:val="0"/>
      <w:ind w:left="360" w:right="0"/>
    </w:pPr>
    <w:rPr>
      <w:rFonts w:ascii="Times New Roman" w:hAnsi="Times New Roman"/>
      <w:kern w:val="1"/>
      <w:szCs w:val="24"/>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ind w:right="0"/>
    </w:pPr>
    <w:rPr>
      <w:rFonts w:ascii="Courier New" w:hAnsi="Courier New" w:cs="Courier New"/>
      <w:kern w:val="1"/>
    </w:rPr>
  </w:style>
  <w:style w:type="paragraph" w:customStyle="1" w:styleId="Retraitcorpsdetexte21">
    <w:name w:val="Retrait corps de texte 21"/>
    <w:basedOn w:val="Normal"/>
    <w:pPr>
      <w:suppressAutoHyphens w:val="0"/>
      <w:spacing w:after="120" w:line="480" w:lineRule="auto"/>
      <w:ind w:left="283" w:right="0"/>
    </w:pPr>
    <w:rPr>
      <w:rFonts w:ascii="Times New Roman" w:hAnsi="Times New Roman"/>
      <w:kern w:val="1"/>
    </w:rPr>
  </w:style>
  <w:style w:type="paragraph" w:customStyle="1" w:styleId="Retraitcorpsdetexte31">
    <w:name w:val="Retrait corps de texte 31"/>
    <w:basedOn w:val="Normal"/>
    <w:pPr>
      <w:suppressAutoHyphens w:val="0"/>
      <w:spacing w:after="120"/>
      <w:ind w:left="283" w:right="0"/>
    </w:pPr>
    <w:rPr>
      <w:rFonts w:ascii="Times New Roman" w:hAnsi="Times New Roman"/>
      <w:kern w:val="1"/>
      <w:sz w:val="16"/>
      <w:szCs w:val="16"/>
    </w:rPr>
  </w:style>
  <w:style w:type="paragraph" w:customStyle="1" w:styleId="Corpsdetexte22">
    <w:name w:val="Corps de texte 22"/>
    <w:basedOn w:val="Normal"/>
    <w:pPr>
      <w:suppressAutoHyphens w:val="0"/>
      <w:spacing w:after="120" w:line="480" w:lineRule="auto"/>
      <w:ind w:right="0"/>
    </w:pPr>
    <w:rPr>
      <w:rFonts w:ascii="Times New Roman" w:hAnsi="Times New Roman"/>
      <w:kern w:val="1"/>
    </w:rPr>
  </w:style>
  <w:style w:type="paragraph" w:customStyle="1" w:styleId="H5">
    <w:name w:val="H5"/>
    <w:basedOn w:val="Normal"/>
    <w:next w:val="Normal"/>
    <w:pPr>
      <w:keepNext/>
      <w:suppressAutoHyphens w:val="0"/>
      <w:spacing w:before="100"/>
      <w:ind w:right="0"/>
    </w:pPr>
    <w:rPr>
      <w:rFonts w:ascii="Times New Roman" w:hAnsi="Times New Roman"/>
      <w:b/>
      <w:bCs/>
      <w:kern w:val="1"/>
    </w:rPr>
  </w:style>
  <w:style w:type="paragraph" w:customStyle="1" w:styleId="H4">
    <w:name w:val="H4"/>
    <w:basedOn w:val="Normal"/>
    <w:next w:val="Normal"/>
    <w:pPr>
      <w:keepNext/>
      <w:suppressAutoHyphens w:val="0"/>
      <w:spacing w:before="100"/>
      <w:ind w:right="0"/>
    </w:pPr>
    <w:rPr>
      <w:rFonts w:ascii="Times New Roman" w:hAnsi="Times New Roman"/>
      <w:b/>
      <w:bCs/>
      <w:kern w:val="1"/>
      <w:szCs w:val="24"/>
    </w:rPr>
  </w:style>
  <w:style w:type="paragraph" w:customStyle="1" w:styleId="Corpsdetexte32">
    <w:name w:val="Corps de texte 32"/>
    <w:basedOn w:val="Normal"/>
    <w:pPr>
      <w:suppressAutoHyphens w:val="0"/>
      <w:ind w:right="0"/>
    </w:pPr>
    <w:rPr>
      <w:rFonts w:ascii="Times New Roman" w:hAnsi="Times New Roman"/>
      <w:kern w:val="1"/>
    </w:rPr>
  </w:style>
  <w:style w:type="paragraph" w:styleId="PrformatHTML">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right="0"/>
    </w:pPr>
    <w:rPr>
      <w:rFonts w:ascii="Courier New" w:hAnsi="Courier New" w:cs="Courier New"/>
      <w:kern w:val="1"/>
    </w:rPr>
  </w:style>
  <w:style w:type="paragraph" w:customStyle="1" w:styleId="Textebrut1">
    <w:name w:val="Texte brut1"/>
    <w:basedOn w:val="Normal"/>
    <w:pPr>
      <w:suppressAutoHyphens w:val="0"/>
      <w:ind w:right="0"/>
    </w:pPr>
    <w:rPr>
      <w:rFonts w:ascii="Courier New" w:hAnsi="Courier New" w:cs="Courier New"/>
      <w:kern w:val="1"/>
    </w:rPr>
  </w:style>
  <w:style w:type="paragraph" w:customStyle="1" w:styleId="Cartouche">
    <w:name w:val="Cartouche"/>
    <w:basedOn w:val="Normal"/>
    <w:pPr>
      <w:shd w:val="clear" w:color="auto" w:fill="E5E5E5"/>
      <w:suppressAutoHyphens w:val="0"/>
      <w:spacing w:after="120"/>
      <w:ind w:right="-284" w:firstLine="284"/>
    </w:pPr>
    <w:rPr>
      <w:rFonts w:ascii="Times New Roman" w:hAnsi="Times New Roman"/>
      <w:b/>
      <w:bCs/>
      <w:kern w:val="1"/>
      <w:sz w:val="18"/>
      <w:szCs w:val="18"/>
    </w:rPr>
  </w:style>
  <w:style w:type="paragraph" w:customStyle="1" w:styleId="Chapitre0">
    <w:name w:val="Chapitre"/>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elp">
    <w:name w:val="Help"/>
    <w:basedOn w:val="Normal"/>
    <w:pPr>
      <w:suppressAutoHyphens w:val="0"/>
      <w:ind w:right="-567"/>
    </w:pPr>
    <w:rPr>
      <w:rFonts w:ascii="Times New Roman" w:hAnsi="Times New Roman"/>
      <w:kern w:val="1"/>
      <w:szCs w:val="24"/>
    </w:rPr>
  </w:style>
  <w:style w:type="paragraph" w:customStyle="1" w:styleId="paragrapheNT">
    <w:name w:val="paragrapheNT"/>
    <w:basedOn w:val="Normal"/>
    <w:pPr>
      <w:suppressAutoHyphens w:val="0"/>
      <w:ind w:right="0"/>
      <w:jc w:val="center"/>
    </w:pPr>
    <w:rPr>
      <w:rFonts w:ascii="Times New Roman" w:hAnsi="Times New Roman"/>
      <w:smallCaps/>
      <w:kern w:val="1"/>
      <w:szCs w:val="24"/>
      <w:u w:val="single"/>
    </w:rPr>
  </w:style>
  <w:style w:type="paragraph" w:customStyle="1" w:styleId="Retraitnormal1">
    <w:name w:val="Retrait normal1"/>
    <w:basedOn w:val="Normal"/>
    <w:pPr>
      <w:suppressAutoHyphens w:val="0"/>
      <w:ind w:left="708" w:right="0"/>
    </w:pPr>
    <w:rPr>
      <w:rFonts w:ascii="Times New Roman" w:hAnsi="Times New Roman"/>
      <w:kern w:val="1"/>
      <w:szCs w:val="24"/>
    </w:rPr>
  </w:style>
  <w:style w:type="paragraph" w:customStyle="1" w:styleId="Style3">
    <w:name w:val="Style3"/>
    <w:basedOn w:val="Normal"/>
    <w:next w:val="Retraitnormal1"/>
    <w:pPr>
      <w:shd w:val="clear" w:color="auto" w:fill="E5E5E5"/>
      <w:suppressAutoHyphens w:val="0"/>
      <w:ind w:right="0"/>
      <w:jc w:val="center"/>
    </w:pPr>
    <w:rPr>
      <w:rFonts w:ascii="Times New Roman" w:hAnsi="Times New Roman"/>
      <w:b/>
      <w:bCs/>
      <w:kern w:val="1"/>
      <w:szCs w:val="24"/>
    </w:rPr>
  </w:style>
  <w:style w:type="paragraph" w:customStyle="1" w:styleId="dtails">
    <w:name w:val="détails"/>
    <w:basedOn w:val="Normal"/>
    <w:pPr>
      <w:numPr>
        <w:numId w:val="2"/>
      </w:numPr>
      <w:suppressAutoHyphens w:val="0"/>
      <w:ind w:left="567" w:right="283" w:firstLine="0"/>
    </w:pPr>
    <w:rPr>
      <w:rFonts w:ascii="Times New Roman" w:hAnsi="Times New Roman"/>
      <w:i/>
      <w:iCs/>
      <w:kern w:val="1"/>
    </w:rPr>
  </w:style>
  <w:style w:type="paragraph" w:customStyle="1" w:styleId="option">
    <w:name w:val="option"/>
    <w:basedOn w:val="Normal"/>
    <w:next w:val="dtails"/>
    <w:pPr>
      <w:suppressAutoHyphens w:val="0"/>
      <w:ind w:left="284" w:right="0"/>
    </w:pPr>
    <w:rPr>
      <w:rFonts w:ascii="Times New Roman" w:hAnsi="Times New Roman"/>
      <w:kern w:val="1"/>
    </w:rPr>
  </w:style>
  <w:style w:type="paragraph" w:customStyle="1" w:styleId="Normalcentr2">
    <w:name w:val="Normal centré2"/>
    <w:basedOn w:val="Normal"/>
    <w:pPr>
      <w:suppressAutoHyphens w:val="0"/>
      <w:spacing w:after="60" w:line="240" w:lineRule="exact"/>
      <w:ind w:left="360" w:right="120" w:hanging="240"/>
    </w:pPr>
    <w:rPr>
      <w:rFonts w:ascii="Times New Roman" w:hAnsi="Times New Roman"/>
      <w:kern w:val="1"/>
    </w:rPr>
  </w:style>
  <w:style w:type="paragraph" w:customStyle="1" w:styleId="exos">
    <w:name w:val="exos"/>
    <w:basedOn w:val="Normal"/>
    <w:pPr>
      <w:shd w:val="clear" w:color="auto" w:fill="F2F2F2"/>
      <w:suppressAutoHyphens w:val="0"/>
      <w:ind w:right="0"/>
    </w:pPr>
    <w:rPr>
      <w:rFonts w:ascii="Times New Roman" w:hAnsi="Times New Roman"/>
      <w:b/>
      <w:bCs/>
      <w:i/>
      <w:iCs/>
      <w:kern w:val="1"/>
    </w:rPr>
  </w:style>
  <w:style w:type="paragraph" w:customStyle="1" w:styleId="cours">
    <w:name w:val="cours"/>
    <w:basedOn w:val="Normal"/>
    <w:pPr>
      <w:numPr>
        <w:numId w:val="1"/>
      </w:numPr>
      <w:suppressAutoHyphens w:val="0"/>
      <w:spacing w:before="80" w:after="120" w:line="240" w:lineRule="exact"/>
      <w:ind w:left="0" w:right="120" w:firstLine="0"/>
    </w:pPr>
    <w:rPr>
      <w:rFonts w:ascii="Times New Roman" w:hAnsi="Times New Roman"/>
      <w:kern w:val="1"/>
    </w:rPr>
  </w:style>
  <w:style w:type="paragraph" w:customStyle="1" w:styleId="ref">
    <w:name w:val="ref"/>
    <w:basedOn w:val="Normal"/>
    <w:pPr>
      <w:shd w:val="clear" w:color="auto" w:fill="D8D8D8"/>
      <w:suppressAutoHyphens w:val="0"/>
      <w:ind w:right="0"/>
    </w:pPr>
    <w:rPr>
      <w:rFonts w:cs="Arial"/>
      <w:kern w:val="1"/>
    </w:rPr>
  </w:style>
  <w:style w:type="paragraph" w:customStyle="1" w:styleId="Pardcal">
    <w:name w:val="Par. décalé"/>
    <w:pPr>
      <w:suppressAutoHyphens/>
      <w:spacing w:line="360" w:lineRule="atLeast"/>
      <w:ind w:left="567"/>
      <w:jc w:val="both"/>
    </w:pPr>
    <w:rPr>
      <w:rFonts w:ascii="Tms Rmn" w:eastAsia="Arial" w:hAnsi="Tms Rmn"/>
      <w:kern w:val="1"/>
      <w:sz w:val="24"/>
      <w:szCs w:val="24"/>
      <w:lang w:eastAsia="ar-SA"/>
    </w:rPr>
  </w:style>
  <w:style w:type="paragraph" w:customStyle="1" w:styleId="txt">
    <w:name w:val="txt"/>
    <w:basedOn w:val="Normal"/>
    <w:pPr>
      <w:suppressAutoHyphens w:val="0"/>
      <w:spacing w:line="360" w:lineRule="atLeast"/>
      <w:ind w:right="0"/>
    </w:pPr>
    <w:rPr>
      <w:rFonts w:ascii="Tms Rmn" w:hAnsi="Tms Rmn"/>
      <w:kern w:val="1"/>
      <w:szCs w:val="24"/>
    </w:rPr>
  </w:style>
  <w:style w:type="paragraph" w:customStyle="1" w:styleId="code0">
    <w:name w:val="code"/>
    <w:basedOn w:val="Normal"/>
    <w:next w:val="Normal"/>
    <w:pPr>
      <w:suppressAutoHyphens w:val="0"/>
      <w:ind w:left="567" w:right="0"/>
    </w:pPr>
    <w:rPr>
      <w:rFonts w:ascii="Courier New" w:hAnsi="Courier New" w:cs="Courier New"/>
      <w:i/>
      <w:iCs/>
      <w:kern w:val="1"/>
      <w:szCs w:val="24"/>
    </w:rPr>
  </w:style>
  <w:style w:type="paragraph" w:customStyle="1" w:styleId="EX">
    <w:name w:val="EX"/>
    <w:pPr>
      <w:suppressAutoHyphens/>
      <w:spacing w:before="120" w:after="120" w:line="360" w:lineRule="atLeast"/>
      <w:ind w:left="567"/>
      <w:jc w:val="both"/>
    </w:pPr>
    <w:rPr>
      <w:rFonts w:ascii="Tms Rmn" w:eastAsia="Arial" w:hAnsi="Tms Rmn"/>
      <w:i/>
      <w:iCs/>
      <w:kern w:val="1"/>
      <w:sz w:val="24"/>
      <w:szCs w:val="24"/>
      <w:u w:val="single"/>
      <w:lang w:eastAsia="ar-SA"/>
    </w:rPr>
  </w:style>
  <w:style w:type="paragraph" w:customStyle="1" w:styleId="Parnondcal">
    <w:name w:val="Par. non décalé"/>
    <w:pPr>
      <w:suppressAutoHyphens/>
      <w:spacing w:line="360" w:lineRule="atLeast"/>
      <w:jc w:val="both"/>
    </w:pPr>
    <w:rPr>
      <w:rFonts w:ascii="Tms Rmn" w:eastAsia="Arial" w:hAnsi="Tms Rmn"/>
      <w:kern w:val="1"/>
      <w:sz w:val="24"/>
      <w:szCs w:val="24"/>
      <w:lang w:eastAsia="ar-SA"/>
    </w:rPr>
  </w:style>
  <w:style w:type="paragraph" w:customStyle="1" w:styleId="ligne">
    <w:name w:val="ligne"/>
    <w:basedOn w:val="Listing"/>
    <w:pPr>
      <w:widowControl w:val="0"/>
      <w:shd w:val="clear" w:color="auto" w:fill="E5E5E5"/>
      <w:suppressAutoHyphens/>
      <w:ind w:right="-1276"/>
    </w:pPr>
    <w:rPr>
      <w:rFonts w:ascii="Courier New" w:hAnsi="Courier New" w:cs="Courier New"/>
      <w:kern w:val="1"/>
      <w:sz w:val="18"/>
      <w:szCs w:val="18"/>
    </w:rPr>
  </w:style>
  <w:style w:type="paragraph" w:customStyle="1" w:styleId="Titrebase">
    <w:name w:val="Titre (base)"/>
    <w:basedOn w:val="Normal"/>
    <w:next w:val="Corpsdetexte"/>
    <w:pPr>
      <w:keepNext/>
      <w:keepLines/>
      <w:suppressAutoHyphens w:val="0"/>
      <w:spacing w:before="240" w:after="120"/>
      <w:ind w:right="0"/>
    </w:pPr>
    <w:rPr>
      <w:rFonts w:cs="Arial"/>
      <w:b/>
      <w:bCs/>
      <w:kern w:val="1"/>
      <w:sz w:val="36"/>
      <w:szCs w:val="36"/>
    </w:rPr>
  </w:style>
  <w:style w:type="paragraph" w:customStyle="1" w:styleId="Titrechapitre">
    <w:name w:val="Titre chapitre"/>
    <w:basedOn w:val="Titrebase"/>
    <w:next w:val="Sous-titrechapitre"/>
    <w:pPr>
      <w:spacing w:before="600" w:after="0"/>
      <w:jc w:val="center"/>
    </w:pPr>
    <w:rPr>
      <w:sz w:val="32"/>
      <w:szCs w:val="32"/>
    </w:rPr>
  </w:style>
  <w:style w:type="paragraph" w:customStyle="1" w:styleId="Sous-titrechapitre">
    <w:name w:val="Sous-titre chapitre"/>
    <w:basedOn w:val="Titrechapitre"/>
    <w:next w:val="Corpsdetexte"/>
    <w:pPr>
      <w:spacing w:before="360" w:after="360"/>
    </w:pPr>
    <w:rPr>
      <w:b w:val="0"/>
      <w:bCs w:val="0"/>
      <w:i/>
      <w:iCs/>
      <w:sz w:val="28"/>
      <w:szCs w:val="28"/>
    </w:rPr>
  </w:style>
  <w:style w:type="paragraph" w:customStyle="1" w:styleId="chapitreC">
    <w:name w:val="chapitreC++"/>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2">
    <w:name w:val="H2"/>
    <w:basedOn w:val="Normal"/>
    <w:next w:val="Normal"/>
    <w:pPr>
      <w:keepNext/>
      <w:suppressAutoHyphens w:val="0"/>
      <w:spacing w:before="100"/>
      <w:ind w:right="0"/>
    </w:pPr>
    <w:rPr>
      <w:rFonts w:ascii="Times New Roman" w:hAnsi="Times New Roman"/>
      <w:b/>
      <w:bCs/>
      <w:kern w:val="1"/>
      <w:sz w:val="36"/>
      <w:szCs w:val="36"/>
    </w:rPr>
  </w:style>
  <w:style w:type="paragraph" w:customStyle="1" w:styleId="H3">
    <w:name w:val="H3"/>
    <w:basedOn w:val="Normal"/>
    <w:next w:val="Normal"/>
    <w:pPr>
      <w:keepNext/>
      <w:suppressAutoHyphens w:val="0"/>
      <w:spacing w:before="100"/>
      <w:ind w:right="0"/>
    </w:pPr>
    <w:rPr>
      <w:rFonts w:ascii="Times New Roman" w:hAnsi="Times New Roman"/>
      <w:b/>
      <w:bCs/>
      <w:kern w:val="1"/>
      <w:sz w:val="28"/>
      <w:szCs w:val="28"/>
    </w:rPr>
  </w:style>
  <w:style w:type="paragraph" w:styleId="z-Hautduformulaire">
    <w:name w:val="HTML Top of Form"/>
    <w:basedOn w:val="Normal"/>
    <w:next w:val="Normal"/>
    <w:pPr>
      <w:pBdr>
        <w:bottom w:val="single" w:sz="4" w:space="1" w:color="000000"/>
      </w:pBdr>
      <w:suppressAutoHyphens w:val="0"/>
      <w:ind w:right="0"/>
      <w:jc w:val="center"/>
    </w:pPr>
    <w:rPr>
      <w:rFonts w:cs="Arial"/>
      <w:vanish/>
      <w:kern w:val="1"/>
      <w:sz w:val="16"/>
      <w:szCs w:val="16"/>
    </w:rPr>
  </w:style>
  <w:style w:type="paragraph" w:styleId="z-Basduformulaire">
    <w:name w:val="HTML Bottom of Form"/>
    <w:basedOn w:val="Normal"/>
    <w:next w:val="Normal"/>
    <w:pPr>
      <w:pBdr>
        <w:top w:val="single" w:sz="4" w:space="1" w:color="000000"/>
      </w:pBdr>
      <w:suppressAutoHyphens w:val="0"/>
      <w:ind w:right="0"/>
      <w:jc w:val="center"/>
    </w:pPr>
    <w:rPr>
      <w:rFonts w:cs="Arial"/>
      <w:vanish/>
      <w:kern w:val="1"/>
      <w:sz w:val="16"/>
      <w:szCs w:val="16"/>
    </w:rPr>
  </w:style>
  <w:style w:type="paragraph" w:styleId="NormalWeb">
    <w:name w:val="Normal (Web)"/>
    <w:basedOn w:val="Normal"/>
    <w:uiPriority w:val="99"/>
    <w:pPr>
      <w:suppressAutoHyphens w:val="0"/>
      <w:spacing w:before="100"/>
      <w:ind w:right="0"/>
    </w:pPr>
    <w:rPr>
      <w:rFonts w:ascii="Times New Roman" w:hAnsi="Times New Roman"/>
      <w:kern w:val="1"/>
      <w:szCs w:val="24"/>
    </w:rPr>
  </w:style>
  <w:style w:type="paragraph" w:customStyle="1" w:styleId="Titre1MF">
    <w:name w:val="Titre1 MF"/>
    <w:basedOn w:val="Titre1"/>
    <w:pPr>
      <w:numPr>
        <w:numId w:val="0"/>
      </w:numPr>
      <w:tabs>
        <w:tab w:val="left" w:pos="540"/>
        <w:tab w:val="right" w:pos="9360"/>
      </w:tabs>
      <w:suppressAutoHyphens w:val="0"/>
      <w:spacing w:before="240" w:after="60"/>
    </w:pPr>
    <w:rPr>
      <w:rFonts w:ascii="Arial Narrow" w:hAnsi="Arial Narrow"/>
      <w:smallCaps w:val="0"/>
      <w:color w:val="808080"/>
      <w:kern w:val="1"/>
      <w:sz w:val="24"/>
      <w:szCs w:val="32"/>
      <w:lang w:val="fr-CA"/>
    </w:rPr>
  </w:style>
  <w:style w:type="paragraph" w:customStyle="1" w:styleId="Explorateurdedocument">
    <w:name w:val="Explorateur de document"/>
    <w:basedOn w:val="Normal"/>
    <w:pPr>
      <w:shd w:val="clear" w:color="auto" w:fill="000080"/>
      <w:suppressAutoHyphens w:val="0"/>
      <w:ind w:right="0"/>
    </w:pPr>
    <w:rPr>
      <w:rFonts w:ascii="Tahoma" w:hAnsi="Tahoma" w:cs="Tahoma"/>
      <w:kern w:val="1"/>
      <w:szCs w:val="24"/>
    </w:rPr>
  </w:style>
  <w:style w:type="paragraph" w:styleId="Textedebulles">
    <w:name w:val="Balloon Text"/>
    <w:basedOn w:val="Normal"/>
    <w:pPr>
      <w:suppressAutoHyphens w:val="0"/>
      <w:ind w:right="0"/>
    </w:pPr>
    <w:rPr>
      <w:rFonts w:ascii="Tahoma" w:hAnsi="Tahoma" w:cs="Tahoma"/>
      <w:kern w:val="1"/>
      <w:sz w:val="16"/>
      <w:szCs w:val="16"/>
    </w:rPr>
  </w:style>
  <w:style w:type="paragraph" w:styleId="Paragraphedeliste">
    <w:name w:val="List Paragraph"/>
    <w:basedOn w:val="Normal"/>
    <w:link w:val="ParagraphedelisteCar"/>
    <w:uiPriority w:val="34"/>
    <w:qFormat/>
    <w:pPr>
      <w:ind w:left="708" w:right="0"/>
    </w:pPr>
    <w:rPr>
      <w:kern w:val="1"/>
    </w:rPr>
  </w:style>
  <w:style w:type="paragraph" w:styleId="Citationintense">
    <w:name w:val="Intense Quote"/>
    <w:basedOn w:val="Normal"/>
    <w:next w:val="Normal"/>
    <w:qFormat/>
    <w:pPr>
      <w:pBdr>
        <w:bottom w:val="single" w:sz="4" w:space="4" w:color="808080"/>
      </w:pBdr>
      <w:spacing w:before="200" w:after="280"/>
      <w:ind w:left="936" w:right="936"/>
    </w:pPr>
    <w:rPr>
      <w:b/>
      <w:bCs/>
      <w:i/>
      <w:iCs/>
      <w:color w:val="4F81BD"/>
      <w:kern w:val="1"/>
    </w:rPr>
  </w:style>
  <w:style w:type="paragraph" w:customStyle="1" w:styleId="Style1">
    <w:name w:val="Style1"/>
    <w:basedOn w:val="Normal"/>
    <w:pPr>
      <w:ind w:right="0"/>
    </w:pPr>
    <w:rPr>
      <w:b/>
      <w:color w:val="E36C0A"/>
      <w:kern w:val="1"/>
      <w:sz w:val="32"/>
    </w:rPr>
  </w:style>
  <w:style w:type="paragraph" w:customStyle="1" w:styleId="Style2">
    <w:name w:val="Style2"/>
    <w:basedOn w:val="Style1"/>
    <w:rPr>
      <w:sz w:val="24"/>
    </w:rPr>
  </w:style>
  <w:style w:type="character" w:styleId="Accentuationintense">
    <w:name w:val="Intense Emphasis"/>
    <w:uiPriority w:val="21"/>
    <w:qFormat/>
    <w:rsid w:val="00184D63"/>
    <w:rPr>
      <w:b/>
      <w:bCs/>
      <w:i/>
      <w:iCs/>
      <w:color w:val="4F81BD"/>
    </w:rPr>
  </w:style>
  <w:style w:type="paragraph" w:styleId="Citation">
    <w:name w:val="Quote"/>
    <w:basedOn w:val="Normal"/>
    <w:next w:val="Normal"/>
    <w:link w:val="CitationCar"/>
    <w:uiPriority w:val="29"/>
    <w:qFormat/>
    <w:rsid w:val="00AB5EE4"/>
    <w:rPr>
      <w:i/>
      <w:iCs/>
      <w:color w:val="000000"/>
    </w:rPr>
  </w:style>
  <w:style w:type="character" w:customStyle="1" w:styleId="CitationCar">
    <w:name w:val="Citation Car"/>
    <w:link w:val="Citation"/>
    <w:uiPriority w:val="29"/>
    <w:rsid w:val="00AB5EE4"/>
    <w:rPr>
      <w:rFonts w:ascii="Arial" w:hAnsi="Arial"/>
      <w:i/>
      <w:iCs/>
      <w:color w:val="000000"/>
      <w:lang w:eastAsia="ar-SA"/>
    </w:rPr>
  </w:style>
  <w:style w:type="character" w:customStyle="1" w:styleId="error">
    <w:name w:val="error"/>
    <w:basedOn w:val="Policepardfaut"/>
    <w:rsid w:val="00132C34"/>
  </w:style>
  <w:style w:type="paragraph" w:customStyle="1" w:styleId="Style7">
    <w:name w:val="Style7"/>
    <w:basedOn w:val="Normal"/>
    <w:rsid w:val="008543B7"/>
    <w:pPr>
      <w:suppressAutoHyphens w:val="0"/>
      <w:spacing w:before="120"/>
      <w:ind w:right="0"/>
      <w:outlineLvl w:val="1"/>
    </w:pPr>
    <w:rPr>
      <w:rFonts w:ascii="Times New Roman" w:hAnsi="Times New Roman"/>
      <w:b/>
      <w:i/>
      <w:iCs/>
      <w:lang w:eastAsia="fr-FR"/>
    </w:rPr>
  </w:style>
  <w:style w:type="paragraph" w:customStyle="1" w:styleId="Titresansnumero">
    <w:name w:val="Titre sans numero"/>
    <w:basedOn w:val="Titre1"/>
    <w:rsid w:val="008543B7"/>
    <w:pPr>
      <w:keepNext w:val="0"/>
      <w:numPr>
        <w:numId w:val="0"/>
      </w:numPr>
      <w:tabs>
        <w:tab w:val="left" w:pos="426"/>
      </w:tabs>
      <w:suppressAutoHyphens w:val="0"/>
      <w:spacing w:before="0"/>
      <w:jc w:val="center"/>
    </w:pPr>
    <w:rPr>
      <w:rFonts w:ascii="Times New Roman" w:hAnsi="Times New Roman" w:cs="Times New Roman"/>
      <w:bCs w:val="0"/>
      <w:caps/>
      <w:smallCaps w:val="0"/>
      <w:color w:val="auto"/>
      <w:sz w:val="24"/>
      <w:szCs w:val="20"/>
      <w:lang w:eastAsia="fr-FR"/>
    </w:rPr>
  </w:style>
  <w:style w:type="character" w:customStyle="1" w:styleId="apple-converted-space">
    <w:name w:val="apple-converted-space"/>
    <w:rsid w:val="00820E33"/>
  </w:style>
  <w:style w:type="character" w:customStyle="1" w:styleId="nowrap">
    <w:name w:val="nowrap"/>
    <w:rsid w:val="00D00D7D"/>
  </w:style>
  <w:style w:type="paragraph" w:customStyle="1" w:styleId="java">
    <w:name w:val="java"/>
    <w:basedOn w:val="Normal"/>
    <w:link w:val="javaCar"/>
    <w:qFormat/>
    <w:rsid w:val="005E4FF2"/>
    <w:pPr>
      <w:tabs>
        <w:tab w:val="left" w:leader="underscore" w:pos="340"/>
      </w:tabs>
      <w:suppressAutoHyphens w:val="0"/>
      <w:autoSpaceDE w:val="0"/>
      <w:autoSpaceDN w:val="0"/>
      <w:adjustRightInd w:val="0"/>
      <w:spacing w:after="0"/>
      <w:ind w:left="397" w:right="0"/>
      <w:jc w:val="left"/>
    </w:pPr>
    <w:rPr>
      <w:rFonts w:ascii="Consolas" w:hAnsi="Consolas" w:cs="Courier New"/>
      <w:sz w:val="18"/>
      <w:lang w:val="en-US" w:eastAsia="fr-FR"/>
    </w:rPr>
  </w:style>
  <w:style w:type="character" w:customStyle="1" w:styleId="application">
    <w:name w:val="application"/>
    <w:rsid w:val="00435548"/>
  </w:style>
  <w:style w:type="character" w:customStyle="1" w:styleId="javaCar">
    <w:name w:val="java Car"/>
    <w:link w:val="java"/>
    <w:rsid w:val="005E4FF2"/>
    <w:rPr>
      <w:rFonts w:ascii="Consolas" w:hAnsi="Consolas" w:cs="Courier New"/>
      <w:sz w:val="18"/>
      <w:lang w:val="en-US"/>
    </w:rPr>
  </w:style>
  <w:style w:type="character" w:styleId="VariableHTML">
    <w:name w:val="HTML Variable"/>
    <w:uiPriority w:val="99"/>
    <w:semiHidden/>
    <w:unhideWhenUsed/>
    <w:rsid w:val="00877702"/>
    <w:rPr>
      <w:i/>
      <w:iCs/>
    </w:rPr>
  </w:style>
  <w:style w:type="character" w:customStyle="1" w:styleId="En-tteCar">
    <w:name w:val="En-tête Car"/>
    <w:basedOn w:val="Policepardfaut"/>
    <w:link w:val="En-tte"/>
    <w:rsid w:val="00CE060B"/>
    <w:rPr>
      <w:rFonts w:ascii="Arial" w:hAnsi="Arial"/>
      <w:lang w:eastAsia="ar-SA"/>
    </w:rPr>
  </w:style>
  <w:style w:type="character" w:customStyle="1" w:styleId="PieddepageCar">
    <w:name w:val="Pied de page Car"/>
    <w:basedOn w:val="Policepardfaut"/>
    <w:link w:val="Pieddepage"/>
    <w:uiPriority w:val="99"/>
    <w:rsid w:val="00F92E0F"/>
    <w:rPr>
      <w:rFonts w:ascii="Arial" w:hAnsi="Arial"/>
      <w:lang w:eastAsia="ar-SA"/>
    </w:rPr>
  </w:style>
  <w:style w:type="paragraph" w:customStyle="1" w:styleId="sujet0">
    <w:name w:val="sujet"/>
    <w:basedOn w:val="Normal"/>
    <w:next w:val="Normal"/>
    <w:rsid w:val="00F609DE"/>
    <w:pPr>
      <w:suppressAutoHyphens w:val="0"/>
      <w:spacing w:after="0" w:line="240" w:lineRule="auto"/>
      <w:ind w:right="0"/>
      <w:jc w:val="left"/>
    </w:pPr>
    <w:rPr>
      <w:rFonts w:ascii="Helvetica" w:hAnsi="Helvetica"/>
      <w:sz w:val="36"/>
      <w:szCs w:val="36"/>
      <w:lang w:eastAsia="ko-KR"/>
    </w:rPr>
  </w:style>
  <w:style w:type="character" w:customStyle="1" w:styleId="CorpsdetexteCar">
    <w:name w:val="Corps de texte Car"/>
    <w:basedOn w:val="Policepardfaut"/>
    <w:link w:val="Corpsdetexte"/>
    <w:rsid w:val="00C66FA8"/>
    <w:rPr>
      <w:rFonts w:ascii="Arial" w:hAnsi="Arial"/>
      <w:iCs/>
      <w:sz w:val="22"/>
      <w:szCs w:val="44"/>
      <w:lang w:eastAsia="ar-SA"/>
    </w:rPr>
  </w:style>
  <w:style w:type="character" w:customStyle="1" w:styleId="ParagraphedelisteCar">
    <w:name w:val="Paragraphe de liste Car"/>
    <w:basedOn w:val="Policepardfaut"/>
    <w:link w:val="Paragraphedeliste"/>
    <w:uiPriority w:val="34"/>
    <w:rsid w:val="00E74E88"/>
    <w:rPr>
      <w:rFonts w:ascii="Arial" w:hAnsi="Arial"/>
      <w:kern w:val="1"/>
      <w:sz w:val="22"/>
      <w:szCs w:val="22"/>
      <w:lang w:eastAsia="ar-SA"/>
    </w:rPr>
  </w:style>
  <w:style w:type="table" w:styleId="Grilledutableau">
    <w:name w:val="Table Grid"/>
    <w:basedOn w:val="TableauNormal"/>
    <w:uiPriority w:val="59"/>
    <w:rsid w:val="008E3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CB3358"/>
    <w:rPr>
      <w:sz w:val="16"/>
      <w:szCs w:val="16"/>
    </w:rPr>
  </w:style>
  <w:style w:type="paragraph" w:styleId="Commentaire">
    <w:name w:val="annotation text"/>
    <w:basedOn w:val="Normal"/>
    <w:link w:val="CommentaireCar"/>
    <w:uiPriority w:val="99"/>
    <w:semiHidden/>
    <w:unhideWhenUsed/>
    <w:rsid w:val="00CB3358"/>
    <w:pPr>
      <w:spacing w:line="240" w:lineRule="auto"/>
    </w:pPr>
    <w:rPr>
      <w:sz w:val="20"/>
      <w:szCs w:val="20"/>
    </w:rPr>
  </w:style>
  <w:style w:type="character" w:customStyle="1" w:styleId="CommentaireCar">
    <w:name w:val="Commentaire Car"/>
    <w:basedOn w:val="Policepardfaut"/>
    <w:link w:val="Commentaire"/>
    <w:uiPriority w:val="99"/>
    <w:semiHidden/>
    <w:rsid w:val="00CB3358"/>
    <w:rPr>
      <w:rFonts w:ascii="Arial" w:hAnsi="Arial"/>
      <w:lang w:eastAsia="ar-SA"/>
    </w:rPr>
  </w:style>
  <w:style w:type="paragraph" w:styleId="Objetducommentaire">
    <w:name w:val="annotation subject"/>
    <w:basedOn w:val="Commentaire"/>
    <w:next w:val="Commentaire"/>
    <w:link w:val="ObjetducommentaireCar"/>
    <w:uiPriority w:val="99"/>
    <w:semiHidden/>
    <w:unhideWhenUsed/>
    <w:rsid w:val="00CB3358"/>
    <w:rPr>
      <w:b/>
      <w:bCs/>
    </w:rPr>
  </w:style>
  <w:style w:type="character" w:customStyle="1" w:styleId="ObjetducommentaireCar">
    <w:name w:val="Objet du commentaire Car"/>
    <w:basedOn w:val="CommentaireCar"/>
    <w:link w:val="Objetducommentaire"/>
    <w:uiPriority w:val="99"/>
    <w:semiHidden/>
    <w:rsid w:val="00CB3358"/>
    <w:rPr>
      <w:rFonts w:ascii="Arial" w:hAnsi="Arial"/>
      <w:b/>
      <w:bCs/>
      <w:lang w:eastAsia="ar-SA"/>
    </w:rPr>
  </w:style>
  <w:style w:type="character" w:styleId="Mentionnonrsolue">
    <w:name w:val="Unresolved Mention"/>
    <w:basedOn w:val="Policepardfaut"/>
    <w:uiPriority w:val="99"/>
    <w:semiHidden/>
    <w:unhideWhenUsed/>
    <w:rsid w:val="002D7196"/>
    <w:rPr>
      <w:color w:val="605E5C"/>
      <w:shd w:val="clear" w:color="auto" w:fill="E1DFDD"/>
    </w:rPr>
  </w:style>
  <w:style w:type="character" w:customStyle="1" w:styleId="markedcontent">
    <w:name w:val="markedcontent"/>
    <w:basedOn w:val="Policepardfaut"/>
    <w:rsid w:val="008D5FFA"/>
  </w:style>
  <w:style w:type="character" w:customStyle="1" w:styleId="mot">
    <w:name w:val="mot"/>
    <w:basedOn w:val="Policepardfaut"/>
    <w:rsid w:val="00FF7ED5"/>
  </w:style>
  <w:style w:type="character" w:customStyle="1" w:styleId="typenamelabel">
    <w:name w:val="typenamelabel"/>
    <w:basedOn w:val="Policepardfaut"/>
    <w:rsid w:val="00703434"/>
  </w:style>
  <w:style w:type="character" w:customStyle="1" w:styleId="token">
    <w:name w:val="token"/>
    <w:basedOn w:val="Policepardfaut"/>
    <w:rsid w:val="00F14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7873">
      <w:bodyDiv w:val="1"/>
      <w:marLeft w:val="0"/>
      <w:marRight w:val="0"/>
      <w:marTop w:val="0"/>
      <w:marBottom w:val="0"/>
      <w:divBdr>
        <w:top w:val="none" w:sz="0" w:space="0" w:color="auto"/>
        <w:left w:val="none" w:sz="0" w:space="0" w:color="auto"/>
        <w:bottom w:val="none" w:sz="0" w:space="0" w:color="auto"/>
        <w:right w:val="none" w:sz="0" w:space="0" w:color="auto"/>
      </w:divBdr>
      <w:divsChild>
        <w:div w:id="35548658">
          <w:marLeft w:val="0"/>
          <w:marRight w:val="0"/>
          <w:marTop w:val="0"/>
          <w:marBottom w:val="0"/>
          <w:divBdr>
            <w:top w:val="none" w:sz="0" w:space="0" w:color="auto"/>
            <w:left w:val="none" w:sz="0" w:space="0" w:color="auto"/>
            <w:bottom w:val="none" w:sz="0" w:space="0" w:color="auto"/>
            <w:right w:val="none" w:sz="0" w:space="0" w:color="auto"/>
          </w:divBdr>
          <w:divsChild>
            <w:div w:id="10930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9753">
      <w:bodyDiv w:val="1"/>
      <w:marLeft w:val="0"/>
      <w:marRight w:val="0"/>
      <w:marTop w:val="0"/>
      <w:marBottom w:val="0"/>
      <w:divBdr>
        <w:top w:val="none" w:sz="0" w:space="0" w:color="auto"/>
        <w:left w:val="none" w:sz="0" w:space="0" w:color="auto"/>
        <w:bottom w:val="none" w:sz="0" w:space="0" w:color="auto"/>
        <w:right w:val="none" w:sz="0" w:space="0" w:color="auto"/>
      </w:divBdr>
      <w:divsChild>
        <w:div w:id="469594257">
          <w:marLeft w:val="0"/>
          <w:marRight w:val="0"/>
          <w:marTop w:val="0"/>
          <w:marBottom w:val="0"/>
          <w:divBdr>
            <w:top w:val="none" w:sz="0" w:space="0" w:color="auto"/>
            <w:left w:val="none" w:sz="0" w:space="0" w:color="auto"/>
            <w:bottom w:val="none" w:sz="0" w:space="0" w:color="auto"/>
            <w:right w:val="none" w:sz="0" w:space="0" w:color="auto"/>
          </w:divBdr>
        </w:div>
      </w:divsChild>
    </w:div>
    <w:div w:id="457532122">
      <w:bodyDiv w:val="1"/>
      <w:marLeft w:val="0"/>
      <w:marRight w:val="0"/>
      <w:marTop w:val="0"/>
      <w:marBottom w:val="0"/>
      <w:divBdr>
        <w:top w:val="none" w:sz="0" w:space="0" w:color="auto"/>
        <w:left w:val="none" w:sz="0" w:space="0" w:color="auto"/>
        <w:bottom w:val="none" w:sz="0" w:space="0" w:color="auto"/>
        <w:right w:val="none" w:sz="0" w:space="0" w:color="auto"/>
      </w:divBdr>
      <w:divsChild>
        <w:div w:id="48119086">
          <w:marLeft w:val="0"/>
          <w:marRight w:val="0"/>
          <w:marTop w:val="0"/>
          <w:marBottom w:val="0"/>
          <w:divBdr>
            <w:top w:val="none" w:sz="0" w:space="0" w:color="auto"/>
            <w:left w:val="none" w:sz="0" w:space="0" w:color="auto"/>
            <w:bottom w:val="none" w:sz="0" w:space="0" w:color="auto"/>
            <w:right w:val="none" w:sz="0" w:space="0" w:color="auto"/>
          </w:divBdr>
        </w:div>
      </w:divsChild>
    </w:div>
    <w:div w:id="468285935">
      <w:bodyDiv w:val="1"/>
      <w:marLeft w:val="0"/>
      <w:marRight w:val="0"/>
      <w:marTop w:val="0"/>
      <w:marBottom w:val="0"/>
      <w:divBdr>
        <w:top w:val="none" w:sz="0" w:space="0" w:color="auto"/>
        <w:left w:val="none" w:sz="0" w:space="0" w:color="auto"/>
        <w:bottom w:val="none" w:sz="0" w:space="0" w:color="auto"/>
        <w:right w:val="none" w:sz="0" w:space="0" w:color="auto"/>
      </w:divBdr>
    </w:div>
    <w:div w:id="496573150">
      <w:bodyDiv w:val="1"/>
      <w:marLeft w:val="0"/>
      <w:marRight w:val="0"/>
      <w:marTop w:val="0"/>
      <w:marBottom w:val="0"/>
      <w:divBdr>
        <w:top w:val="none" w:sz="0" w:space="0" w:color="auto"/>
        <w:left w:val="none" w:sz="0" w:space="0" w:color="auto"/>
        <w:bottom w:val="none" w:sz="0" w:space="0" w:color="auto"/>
        <w:right w:val="none" w:sz="0" w:space="0" w:color="auto"/>
      </w:divBdr>
    </w:div>
    <w:div w:id="518859703">
      <w:bodyDiv w:val="1"/>
      <w:marLeft w:val="0"/>
      <w:marRight w:val="0"/>
      <w:marTop w:val="0"/>
      <w:marBottom w:val="0"/>
      <w:divBdr>
        <w:top w:val="none" w:sz="0" w:space="0" w:color="auto"/>
        <w:left w:val="none" w:sz="0" w:space="0" w:color="auto"/>
        <w:bottom w:val="none" w:sz="0" w:space="0" w:color="auto"/>
        <w:right w:val="none" w:sz="0" w:space="0" w:color="auto"/>
      </w:divBdr>
      <w:divsChild>
        <w:div w:id="1264072542">
          <w:marLeft w:val="0"/>
          <w:marRight w:val="0"/>
          <w:marTop w:val="0"/>
          <w:marBottom w:val="0"/>
          <w:divBdr>
            <w:top w:val="none" w:sz="0" w:space="0" w:color="auto"/>
            <w:left w:val="none" w:sz="0" w:space="0" w:color="auto"/>
            <w:bottom w:val="none" w:sz="0" w:space="0" w:color="auto"/>
            <w:right w:val="none" w:sz="0" w:space="0" w:color="auto"/>
          </w:divBdr>
        </w:div>
      </w:divsChild>
    </w:div>
    <w:div w:id="548080164">
      <w:bodyDiv w:val="1"/>
      <w:marLeft w:val="0"/>
      <w:marRight w:val="0"/>
      <w:marTop w:val="0"/>
      <w:marBottom w:val="0"/>
      <w:divBdr>
        <w:top w:val="none" w:sz="0" w:space="0" w:color="auto"/>
        <w:left w:val="none" w:sz="0" w:space="0" w:color="auto"/>
        <w:bottom w:val="none" w:sz="0" w:space="0" w:color="auto"/>
        <w:right w:val="none" w:sz="0" w:space="0" w:color="auto"/>
      </w:divBdr>
    </w:div>
    <w:div w:id="807668274">
      <w:bodyDiv w:val="1"/>
      <w:marLeft w:val="0"/>
      <w:marRight w:val="0"/>
      <w:marTop w:val="0"/>
      <w:marBottom w:val="0"/>
      <w:divBdr>
        <w:top w:val="none" w:sz="0" w:space="0" w:color="auto"/>
        <w:left w:val="none" w:sz="0" w:space="0" w:color="auto"/>
        <w:bottom w:val="none" w:sz="0" w:space="0" w:color="auto"/>
        <w:right w:val="none" w:sz="0" w:space="0" w:color="auto"/>
      </w:divBdr>
    </w:div>
    <w:div w:id="815535630">
      <w:bodyDiv w:val="1"/>
      <w:marLeft w:val="0"/>
      <w:marRight w:val="0"/>
      <w:marTop w:val="0"/>
      <w:marBottom w:val="0"/>
      <w:divBdr>
        <w:top w:val="none" w:sz="0" w:space="0" w:color="auto"/>
        <w:left w:val="none" w:sz="0" w:space="0" w:color="auto"/>
        <w:bottom w:val="none" w:sz="0" w:space="0" w:color="auto"/>
        <w:right w:val="none" w:sz="0" w:space="0" w:color="auto"/>
      </w:divBdr>
    </w:div>
    <w:div w:id="958494701">
      <w:bodyDiv w:val="1"/>
      <w:marLeft w:val="0"/>
      <w:marRight w:val="0"/>
      <w:marTop w:val="0"/>
      <w:marBottom w:val="0"/>
      <w:divBdr>
        <w:top w:val="none" w:sz="0" w:space="0" w:color="auto"/>
        <w:left w:val="none" w:sz="0" w:space="0" w:color="auto"/>
        <w:bottom w:val="none" w:sz="0" w:space="0" w:color="auto"/>
        <w:right w:val="none" w:sz="0" w:space="0" w:color="auto"/>
      </w:divBdr>
      <w:divsChild>
        <w:div w:id="564410163">
          <w:marLeft w:val="0"/>
          <w:marRight w:val="0"/>
          <w:marTop w:val="0"/>
          <w:marBottom w:val="0"/>
          <w:divBdr>
            <w:top w:val="none" w:sz="0" w:space="0" w:color="auto"/>
            <w:left w:val="none" w:sz="0" w:space="0" w:color="auto"/>
            <w:bottom w:val="none" w:sz="0" w:space="0" w:color="auto"/>
            <w:right w:val="none" w:sz="0" w:space="0" w:color="auto"/>
          </w:divBdr>
          <w:divsChild>
            <w:div w:id="1527599671">
              <w:marLeft w:val="0"/>
              <w:marRight w:val="0"/>
              <w:marTop w:val="0"/>
              <w:marBottom w:val="0"/>
              <w:divBdr>
                <w:top w:val="none" w:sz="0" w:space="0" w:color="auto"/>
                <w:left w:val="none" w:sz="0" w:space="0" w:color="auto"/>
                <w:bottom w:val="none" w:sz="0" w:space="0" w:color="auto"/>
                <w:right w:val="none" w:sz="0" w:space="0" w:color="auto"/>
              </w:divBdr>
            </w:div>
            <w:div w:id="66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3436">
      <w:bodyDiv w:val="1"/>
      <w:marLeft w:val="0"/>
      <w:marRight w:val="0"/>
      <w:marTop w:val="0"/>
      <w:marBottom w:val="0"/>
      <w:divBdr>
        <w:top w:val="none" w:sz="0" w:space="0" w:color="auto"/>
        <w:left w:val="none" w:sz="0" w:space="0" w:color="auto"/>
        <w:bottom w:val="none" w:sz="0" w:space="0" w:color="auto"/>
        <w:right w:val="none" w:sz="0" w:space="0" w:color="auto"/>
      </w:divBdr>
    </w:div>
    <w:div w:id="1323585315">
      <w:bodyDiv w:val="1"/>
      <w:marLeft w:val="0"/>
      <w:marRight w:val="0"/>
      <w:marTop w:val="0"/>
      <w:marBottom w:val="0"/>
      <w:divBdr>
        <w:top w:val="none" w:sz="0" w:space="0" w:color="auto"/>
        <w:left w:val="none" w:sz="0" w:space="0" w:color="auto"/>
        <w:bottom w:val="none" w:sz="0" w:space="0" w:color="auto"/>
        <w:right w:val="none" w:sz="0" w:space="0" w:color="auto"/>
      </w:divBdr>
      <w:divsChild>
        <w:div w:id="1862475557">
          <w:marLeft w:val="0"/>
          <w:marRight w:val="0"/>
          <w:marTop w:val="0"/>
          <w:marBottom w:val="0"/>
          <w:divBdr>
            <w:top w:val="none" w:sz="0" w:space="0" w:color="auto"/>
            <w:left w:val="none" w:sz="0" w:space="0" w:color="auto"/>
            <w:bottom w:val="none" w:sz="0" w:space="0" w:color="auto"/>
            <w:right w:val="none" w:sz="0" w:space="0" w:color="auto"/>
          </w:divBdr>
        </w:div>
      </w:divsChild>
    </w:div>
    <w:div w:id="1343774512">
      <w:bodyDiv w:val="1"/>
      <w:marLeft w:val="0"/>
      <w:marRight w:val="0"/>
      <w:marTop w:val="0"/>
      <w:marBottom w:val="0"/>
      <w:divBdr>
        <w:top w:val="none" w:sz="0" w:space="0" w:color="auto"/>
        <w:left w:val="none" w:sz="0" w:space="0" w:color="auto"/>
        <w:bottom w:val="none" w:sz="0" w:space="0" w:color="auto"/>
        <w:right w:val="none" w:sz="0" w:space="0" w:color="auto"/>
      </w:divBdr>
    </w:div>
    <w:div w:id="1355422129">
      <w:bodyDiv w:val="1"/>
      <w:marLeft w:val="0"/>
      <w:marRight w:val="0"/>
      <w:marTop w:val="0"/>
      <w:marBottom w:val="0"/>
      <w:divBdr>
        <w:top w:val="none" w:sz="0" w:space="0" w:color="auto"/>
        <w:left w:val="none" w:sz="0" w:space="0" w:color="auto"/>
        <w:bottom w:val="none" w:sz="0" w:space="0" w:color="auto"/>
        <w:right w:val="none" w:sz="0" w:space="0" w:color="auto"/>
      </w:divBdr>
    </w:div>
    <w:div w:id="1474367159">
      <w:bodyDiv w:val="1"/>
      <w:marLeft w:val="0"/>
      <w:marRight w:val="0"/>
      <w:marTop w:val="0"/>
      <w:marBottom w:val="0"/>
      <w:divBdr>
        <w:top w:val="none" w:sz="0" w:space="0" w:color="auto"/>
        <w:left w:val="none" w:sz="0" w:space="0" w:color="auto"/>
        <w:bottom w:val="none" w:sz="0" w:space="0" w:color="auto"/>
        <w:right w:val="none" w:sz="0" w:space="0" w:color="auto"/>
      </w:divBdr>
    </w:div>
    <w:div w:id="1528130920">
      <w:bodyDiv w:val="1"/>
      <w:marLeft w:val="0"/>
      <w:marRight w:val="0"/>
      <w:marTop w:val="0"/>
      <w:marBottom w:val="0"/>
      <w:divBdr>
        <w:top w:val="none" w:sz="0" w:space="0" w:color="auto"/>
        <w:left w:val="none" w:sz="0" w:space="0" w:color="auto"/>
        <w:bottom w:val="none" w:sz="0" w:space="0" w:color="auto"/>
        <w:right w:val="none" w:sz="0" w:space="0" w:color="auto"/>
      </w:divBdr>
      <w:divsChild>
        <w:div w:id="217325532">
          <w:marLeft w:val="0"/>
          <w:marRight w:val="0"/>
          <w:marTop w:val="0"/>
          <w:marBottom w:val="0"/>
          <w:divBdr>
            <w:top w:val="none" w:sz="0" w:space="0" w:color="auto"/>
            <w:left w:val="none" w:sz="0" w:space="0" w:color="auto"/>
            <w:bottom w:val="none" w:sz="0" w:space="0" w:color="auto"/>
            <w:right w:val="none" w:sz="0" w:space="0" w:color="auto"/>
          </w:divBdr>
        </w:div>
        <w:div w:id="1034162081">
          <w:marLeft w:val="0"/>
          <w:marRight w:val="0"/>
          <w:marTop w:val="0"/>
          <w:marBottom w:val="0"/>
          <w:divBdr>
            <w:top w:val="none" w:sz="0" w:space="0" w:color="auto"/>
            <w:left w:val="none" w:sz="0" w:space="0" w:color="auto"/>
            <w:bottom w:val="none" w:sz="0" w:space="0" w:color="auto"/>
            <w:right w:val="none" w:sz="0" w:space="0" w:color="auto"/>
          </w:divBdr>
        </w:div>
      </w:divsChild>
    </w:div>
    <w:div w:id="1714040497">
      <w:bodyDiv w:val="1"/>
      <w:marLeft w:val="0"/>
      <w:marRight w:val="0"/>
      <w:marTop w:val="0"/>
      <w:marBottom w:val="0"/>
      <w:divBdr>
        <w:top w:val="none" w:sz="0" w:space="0" w:color="auto"/>
        <w:left w:val="none" w:sz="0" w:space="0" w:color="auto"/>
        <w:bottom w:val="none" w:sz="0" w:space="0" w:color="auto"/>
        <w:right w:val="none" w:sz="0" w:space="0" w:color="auto"/>
      </w:divBdr>
    </w:div>
    <w:div w:id="1770543265">
      <w:bodyDiv w:val="1"/>
      <w:marLeft w:val="0"/>
      <w:marRight w:val="0"/>
      <w:marTop w:val="0"/>
      <w:marBottom w:val="0"/>
      <w:divBdr>
        <w:top w:val="none" w:sz="0" w:space="0" w:color="auto"/>
        <w:left w:val="none" w:sz="0" w:space="0" w:color="auto"/>
        <w:bottom w:val="none" w:sz="0" w:space="0" w:color="auto"/>
        <w:right w:val="none" w:sz="0" w:space="0" w:color="auto"/>
      </w:divBdr>
    </w:div>
    <w:div w:id="1983346524">
      <w:bodyDiv w:val="1"/>
      <w:marLeft w:val="0"/>
      <w:marRight w:val="0"/>
      <w:marTop w:val="0"/>
      <w:marBottom w:val="0"/>
      <w:divBdr>
        <w:top w:val="none" w:sz="0" w:space="0" w:color="auto"/>
        <w:left w:val="none" w:sz="0" w:space="0" w:color="auto"/>
        <w:bottom w:val="none" w:sz="0" w:space="0" w:color="auto"/>
        <w:right w:val="none" w:sz="0" w:space="0" w:color="auto"/>
      </w:divBdr>
    </w:div>
    <w:div w:id="1983850919">
      <w:bodyDiv w:val="1"/>
      <w:marLeft w:val="0"/>
      <w:marRight w:val="0"/>
      <w:marTop w:val="0"/>
      <w:marBottom w:val="0"/>
      <w:divBdr>
        <w:top w:val="none" w:sz="0" w:space="0" w:color="auto"/>
        <w:left w:val="none" w:sz="0" w:space="0" w:color="auto"/>
        <w:bottom w:val="none" w:sz="0" w:space="0" w:color="auto"/>
        <w:right w:val="none" w:sz="0" w:space="0" w:color="auto"/>
      </w:divBdr>
    </w:div>
    <w:div w:id="2106730807">
      <w:bodyDiv w:val="1"/>
      <w:marLeft w:val="0"/>
      <w:marRight w:val="0"/>
      <w:marTop w:val="0"/>
      <w:marBottom w:val="0"/>
      <w:divBdr>
        <w:top w:val="none" w:sz="0" w:space="0" w:color="auto"/>
        <w:left w:val="none" w:sz="0" w:space="0" w:color="auto"/>
        <w:bottom w:val="none" w:sz="0" w:space="0" w:color="auto"/>
        <w:right w:val="none" w:sz="0" w:space="0" w:color="auto"/>
      </w:divBdr>
      <w:divsChild>
        <w:div w:id="1913008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sql.sh/fonctions/agregation/sum" TargetMode="External"/><Relationship Id="rId3" Type="http://schemas.openxmlformats.org/officeDocument/2006/relationships/customXml" Target="../customXml/item3.xml"/><Relationship Id="rId21" Type="http://schemas.openxmlformats.org/officeDocument/2006/relationships/hyperlink" Target="https://sql.sh/cours/where/any" TargetMode="External"/><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hyperlink" Target="https://sql.sh/fonctions/agregation/max"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sql.sh/cours/where/al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sql.sh/fonctions/agregation/min"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yperlink" Target="https://sql.sh/fonctions/agregation/avg" TargetMode="External"/><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s://sql.sh/cours/where/in"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hyperlink" Target="https://sql.sh/cours/jointures/left-join" TargetMode="External"/><Relationship Id="rId27" Type="http://schemas.openxmlformats.org/officeDocument/2006/relationships/hyperlink" Target="https://sql.sh/fonctions/agregation/count" TargetMode="External"/><Relationship Id="rId30" Type="http://schemas.openxmlformats.org/officeDocument/2006/relationships/footer" Target="foot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HP\Dropbox\Charte%20graphique%20de%20mise%20en%20pratique%20v4.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63d366e-7468-4419-9614-c6ed98e60c10" ContentTypeId="0x01010063CC4759A810D64AB831E8AE1042BD3D" PreviousValue="false"/>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13/05/2016 12:01 Ok</Infos_x0020_de_x0020_publication>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6402</Value>
    </TaxCatchAll>
    <AFPASeance xmlns="http://schemas.microsoft.com/sharepoint/v3">0</AFPASeanc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5FA0E5-6B68-4DA8-A6C5-ECE9599A0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C16DE7-EC61-4A8E-92B1-EE021B5B366F}">
  <ds:schemaRefs>
    <ds:schemaRef ds:uri="Microsoft.SharePoint.Taxonomy.ContentTypeSync"/>
  </ds:schemaRefs>
</ds:datastoreItem>
</file>

<file path=customXml/itemProps3.xml><?xml version="1.0" encoding="utf-8"?>
<ds:datastoreItem xmlns:ds="http://schemas.openxmlformats.org/officeDocument/2006/customXml" ds:itemID="{B57D95B7-446D-4A48-B19D-8D6EED2D0FAB}">
  <ds:schemaRefs>
    <ds:schemaRef ds:uri="http://schemas.microsoft.com/sharepoint/events"/>
  </ds:schemaRefs>
</ds:datastoreItem>
</file>

<file path=customXml/itemProps4.xml><?xml version="1.0" encoding="utf-8"?>
<ds:datastoreItem xmlns:ds="http://schemas.openxmlformats.org/officeDocument/2006/customXml" ds:itemID="{795E1B28-0290-4E03-BC3C-6C007D00B1B9}">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5.xml><?xml version="1.0" encoding="utf-8"?>
<ds:datastoreItem xmlns:ds="http://schemas.openxmlformats.org/officeDocument/2006/customXml" ds:itemID="{F4B95BD7-8C8F-4E01-9331-AA9EFF492517}">
  <ds:schemaRefs>
    <ds:schemaRef ds:uri="http://schemas.openxmlformats.org/officeDocument/2006/bibliography"/>
  </ds:schemaRefs>
</ds:datastoreItem>
</file>

<file path=customXml/itemProps6.xml><?xml version="1.0" encoding="utf-8"?>
<ds:datastoreItem xmlns:ds="http://schemas.openxmlformats.org/officeDocument/2006/customXml" ds:itemID="{04B1E0C2-82C0-41FE-AE3C-D7191C6EF3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Charte graphique de mise en pratique v4.dotx</Template>
  <TotalTime>1067</TotalTime>
  <Pages>11</Pages>
  <Words>1669</Words>
  <Characters>9181</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Nom du livret</vt:lpstr>
    </vt:vector>
  </TitlesOfParts>
  <Company>AFPA</Company>
  <LinksUpToDate>false</LinksUpToDate>
  <CharactersWithSpaces>10829</CharactersWithSpaces>
  <SharedDoc>false</SharedDoc>
  <HLinks>
    <vt:vector size="156" baseType="variant">
      <vt:variant>
        <vt:i4>983109</vt:i4>
      </vt:variant>
      <vt:variant>
        <vt:i4>327</vt:i4>
      </vt:variant>
      <vt:variant>
        <vt:i4>0</vt:i4>
      </vt:variant>
      <vt:variant>
        <vt:i4>5</vt:i4>
      </vt:variant>
      <vt:variant>
        <vt:lpwstr>http://www.01net.com/</vt:lpwstr>
      </vt:variant>
      <vt:variant>
        <vt:lpwstr/>
      </vt:variant>
      <vt:variant>
        <vt:i4>983109</vt:i4>
      </vt:variant>
      <vt:variant>
        <vt:i4>324</vt:i4>
      </vt:variant>
      <vt:variant>
        <vt:i4>0</vt:i4>
      </vt:variant>
      <vt:variant>
        <vt:i4>5</vt:i4>
      </vt:variant>
      <vt:variant>
        <vt:lpwstr>http://www.01net.com/</vt:lpwstr>
      </vt:variant>
      <vt:variant>
        <vt:lpwstr/>
      </vt:variant>
      <vt:variant>
        <vt:i4>983109</vt:i4>
      </vt:variant>
      <vt:variant>
        <vt:i4>321</vt:i4>
      </vt:variant>
      <vt:variant>
        <vt:i4>0</vt:i4>
      </vt:variant>
      <vt:variant>
        <vt:i4>5</vt:i4>
      </vt:variant>
      <vt:variant>
        <vt:lpwstr>http://www.01net.com/</vt:lpwstr>
      </vt:variant>
      <vt:variant>
        <vt:lpwstr/>
      </vt:variant>
      <vt:variant>
        <vt:i4>4718684</vt:i4>
      </vt:variant>
      <vt:variant>
        <vt:i4>318</vt:i4>
      </vt:variant>
      <vt:variant>
        <vt:i4>0</vt:i4>
      </vt:variant>
      <vt:variant>
        <vt:i4>5</vt:i4>
      </vt:variant>
      <vt:variant>
        <vt:lpwstr>http://www.journaldunet.com/</vt:lpwstr>
      </vt:variant>
      <vt:variant>
        <vt:lpwstr/>
      </vt:variant>
      <vt:variant>
        <vt:i4>3997758</vt:i4>
      </vt:variant>
      <vt:variant>
        <vt:i4>315</vt:i4>
      </vt:variant>
      <vt:variant>
        <vt:i4>0</vt:i4>
      </vt:variant>
      <vt:variant>
        <vt:i4>5</vt:i4>
      </vt:variant>
      <vt:variant>
        <vt:lpwstr>http://www.weblmi.com/</vt:lpwstr>
      </vt:variant>
      <vt:variant>
        <vt:lpwstr/>
      </vt:variant>
      <vt:variant>
        <vt:i4>2556030</vt:i4>
      </vt:variant>
      <vt:variant>
        <vt:i4>312</vt:i4>
      </vt:variant>
      <vt:variant>
        <vt:i4>0</vt:i4>
      </vt:variant>
      <vt:variant>
        <vt:i4>5</vt:i4>
      </vt:variant>
      <vt:variant>
        <vt:lpwstr>http://www.commentcamarche.net/j2ee</vt:lpwstr>
      </vt:variant>
      <vt:variant>
        <vt:lpwstr/>
      </vt:variant>
      <vt:variant>
        <vt:i4>2556030</vt:i4>
      </vt:variant>
      <vt:variant>
        <vt:i4>309</vt:i4>
      </vt:variant>
      <vt:variant>
        <vt:i4>0</vt:i4>
      </vt:variant>
      <vt:variant>
        <vt:i4>5</vt:i4>
      </vt:variant>
      <vt:variant>
        <vt:lpwstr>http://www.commentcamarche.net/j2ee</vt:lpwstr>
      </vt:variant>
      <vt:variant>
        <vt:lpwstr/>
      </vt:variant>
      <vt:variant>
        <vt:i4>1507345</vt:i4>
      </vt:variant>
      <vt:variant>
        <vt:i4>306</vt:i4>
      </vt:variant>
      <vt:variant>
        <vt:i4>0</vt:i4>
      </vt:variant>
      <vt:variant>
        <vt:i4>5</vt:i4>
      </vt:variant>
      <vt:variant>
        <vt:lpwstr>http://java.developpez.com/cours/</vt:lpwstr>
      </vt:variant>
      <vt:variant>
        <vt:lpwstr/>
      </vt:variant>
      <vt:variant>
        <vt:i4>5177419</vt:i4>
      </vt:variant>
      <vt:variant>
        <vt:i4>303</vt:i4>
      </vt:variant>
      <vt:variant>
        <vt:i4>0</vt:i4>
      </vt:variant>
      <vt:variant>
        <vt:i4>5</vt:i4>
      </vt:variant>
      <vt:variant>
        <vt:lpwstr>http://www.faqs.org/rfcs/rfc2617.html</vt:lpwstr>
      </vt:variant>
      <vt:variant>
        <vt:lpwstr/>
      </vt:variant>
      <vt:variant>
        <vt:i4>3604537</vt:i4>
      </vt:variant>
      <vt:variant>
        <vt:i4>300</vt:i4>
      </vt:variant>
      <vt:variant>
        <vt:i4>0</vt:i4>
      </vt:variant>
      <vt:variant>
        <vt:i4>5</vt:i4>
      </vt:variant>
      <vt:variant>
        <vt:lpwstr>http://httpd.apache.org/docs/2.4/fr/howto/auth.html</vt:lpwstr>
      </vt:variant>
      <vt:variant>
        <vt:lpwstr/>
      </vt:variant>
      <vt:variant>
        <vt:i4>5374033</vt:i4>
      </vt:variant>
      <vt:variant>
        <vt:i4>297</vt:i4>
      </vt:variant>
      <vt:variant>
        <vt:i4>0</vt:i4>
      </vt:variant>
      <vt:variant>
        <vt:i4>5</vt:i4>
      </vt:variant>
      <vt:variant>
        <vt:lpwstr>http://php.developpez.com/cours/apacheopensslphpwindows/</vt:lpwstr>
      </vt:variant>
      <vt:variant>
        <vt:lpwstr/>
      </vt:variant>
      <vt:variant>
        <vt:i4>1441866</vt:i4>
      </vt:variant>
      <vt:variant>
        <vt:i4>294</vt:i4>
      </vt:variant>
      <vt:variant>
        <vt:i4>0</vt:i4>
      </vt:variant>
      <vt:variant>
        <vt:i4>5</vt:i4>
      </vt:variant>
      <vt:variant>
        <vt:lpwstr>https://code.google.com/p/crypto-js/</vt:lpwstr>
      </vt:variant>
      <vt:variant>
        <vt:lpwstr/>
      </vt:variant>
      <vt:variant>
        <vt:i4>6684787</vt:i4>
      </vt:variant>
      <vt:variant>
        <vt:i4>291</vt:i4>
      </vt:variant>
      <vt:variant>
        <vt:i4>0</vt:i4>
      </vt:variant>
      <vt:variant>
        <vt:i4>5</vt:i4>
      </vt:variant>
      <vt:variant>
        <vt:lpwstr>http://www.sanisoft.com/phplib/manual/</vt:lpwstr>
      </vt:variant>
      <vt:variant>
        <vt:lpwstr/>
      </vt:variant>
      <vt:variant>
        <vt:i4>7864417</vt:i4>
      </vt:variant>
      <vt:variant>
        <vt:i4>288</vt:i4>
      </vt:variant>
      <vt:variant>
        <vt:i4>0</vt:i4>
      </vt:variant>
      <vt:variant>
        <vt:i4>5</vt:i4>
      </vt:variant>
      <vt:variant>
        <vt:lpwstr>http://phplib.sourceforge.net/</vt:lpwstr>
      </vt:variant>
      <vt:variant>
        <vt:lpwstr/>
      </vt:variant>
      <vt:variant>
        <vt:i4>2687050</vt:i4>
      </vt:variant>
      <vt:variant>
        <vt:i4>285</vt:i4>
      </vt:variant>
      <vt:variant>
        <vt:i4>0</vt:i4>
      </vt:variant>
      <vt:variant>
        <vt:i4>5</vt:i4>
      </vt:variant>
      <vt:variant>
        <vt:lpwstr>mailto:jerome/jerome@127.0.0.1:1521/xe</vt:lpwstr>
      </vt:variant>
      <vt:variant>
        <vt:lpwstr/>
      </vt:variant>
      <vt:variant>
        <vt:i4>5439577</vt:i4>
      </vt:variant>
      <vt:variant>
        <vt:i4>282</vt:i4>
      </vt:variant>
      <vt:variant>
        <vt:i4>0</vt:i4>
      </vt:variant>
      <vt:variant>
        <vt:i4>5</vt:i4>
      </vt:variant>
      <vt:variant>
        <vt:lpwstr>http://localhost:5050/Exemple/www/index.php?nom=+qqqq&amp;prenom=+ssssssssssssss&amp;hi1=Creation+cookie</vt:lpwstr>
      </vt:variant>
      <vt:variant>
        <vt:lpwstr/>
      </vt:variant>
      <vt:variant>
        <vt:i4>6750314</vt:i4>
      </vt:variant>
      <vt:variant>
        <vt:i4>279</vt:i4>
      </vt:variant>
      <vt:variant>
        <vt:i4>0</vt:i4>
      </vt:variant>
      <vt:variant>
        <vt:i4>5</vt:i4>
      </vt:variant>
      <vt:variant>
        <vt:lpwstr>http://fr2.php.net/manual/fr/reserved.variables.globals.php</vt:lpwstr>
      </vt:variant>
      <vt:variant>
        <vt:lpwstr/>
      </vt:variant>
      <vt:variant>
        <vt:i4>5898311</vt:i4>
      </vt:variant>
      <vt:variant>
        <vt:i4>276</vt:i4>
      </vt:variant>
      <vt:variant>
        <vt:i4>0</vt:i4>
      </vt:variant>
      <vt:variant>
        <vt:i4>5</vt:i4>
      </vt:variant>
      <vt:variant>
        <vt:lpwstr>http://fr2.php.net/manual/fr/</vt:lpwstr>
      </vt:variant>
      <vt:variant>
        <vt:lpwstr/>
      </vt:variant>
      <vt:variant>
        <vt:i4>1376331</vt:i4>
      </vt:variant>
      <vt:variant>
        <vt:i4>273</vt:i4>
      </vt:variant>
      <vt:variant>
        <vt:i4>0</vt:i4>
      </vt:variant>
      <vt:variant>
        <vt:i4>5</vt:i4>
      </vt:variant>
      <vt:variant>
        <vt:lpwstr>http://httpd.apache.org/docs/2.2/fr/sections.html</vt:lpwstr>
      </vt:variant>
      <vt:variant>
        <vt:lpwstr/>
      </vt:variant>
      <vt:variant>
        <vt:i4>4784150</vt:i4>
      </vt:variant>
      <vt:variant>
        <vt:i4>270</vt:i4>
      </vt:variant>
      <vt:variant>
        <vt:i4>0</vt:i4>
      </vt:variant>
      <vt:variant>
        <vt:i4>5</vt:i4>
      </vt:variant>
      <vt:variant>
        <vt:lpwstr>http://download.eclipse.org/tools/pdt/updates/3.0/milestones/</vt:lpwstr>
      </vt:variant>
      <vt:variant>
        <vt:lpwstr/>
      </vt:variant>
      <vt:variant>
        <vt:i4>1376331</vt:i4>
      </vt:variant>
      <vt:variant>
        <vt:i4>267</vt:i4>
      </vt:variant>
      <vt:variant>
        <vt:i4>0</vt:i4>
      </vt:variant>
      <vt:variant>
        <vt:i4>5</vt:i4>
      </vt:variant>
      <vt:variant>
        <vt:lpwstr>http://httpd.apache.org/docs/2.2/fr/sections.html</vt:lpwstr>
      </vt:variant>
      <vt:variant>
        <vt:lpwstr/>
      </vt:variant>
      <vt:variant>
        <vt:i4>3801200</vt:i4>
      </vt:variant>
      <vt:variant>
        <vt:i4>264</vt:i4>
      </vt:variant>
      <vt:variant>
        <vt:i4>0</vt:i4>
      </vt:variant>
      <vt:variant>
        <vt:i4>5</vt:i4>
      </vt:variant>
      <vt:variant>
        <vt:lpwstr>http://sourceforge.net/projects/xampp/</vt:lpwstr>
      </vt:variant>
      <vt:variant>
        <vt:lpwstr/>
      </vt:variant>
      <vt:variant>
        <vt:i4>1310786</vt:i4>
      </vt:variant>
      <vt:variant>
        <vt:i4>261</vt:i4>
      </vt:variant>
      <vt:variant>
        <vt:i4>0</vt:i4>
      </vt:variant>
      <vt:variant>
        <vt:i4>5</vt:i4>
      </vt:variant>
      <vt:variant>
        <vt:lpwstr>http://www.jboss.org/products/jbossas</vt:lpwstr>
      </vt:variant>
      <vt:variant>
        <vt:lpwstr/>
      </vt:variant>
      <vt:variant>
        <vt:i4>2556003</vt:i4>
      </vt:variant>
      <vt:variant>
        <vt:i4>258</vt:i4>
      </vt:variant>
      <vt:variant>
        <vt:i4>0</vt:i4>
      </vt:variant>
      <vt:variant>
        <vt:i4>5</vt:i4>
      </vt:variant>
      <vt:variant>
        <vt:lpwstr>http://jonas.objectweb.org/</vt:lpwstr>
      </vt:variant>
      <vt:variant>
        <vt:lpwstr/>
      </vt:variant>
      <vt:variant>
        <vt:i4>1179655</vt:i4>
      </vt:variant>
      <vt:variant>
        <vt:i4>252</vt:i4>
      </vt:variant>
      <vt:variant>
        <vt:i4>0</vt:i4>
      </vt:variant>
      <vt:variant>
        <vt:i4>5</vt:i4>
      </vt:variant>
      <vt:variant>
        <vt:lpwstr>http://fr.openclassrooms.com/informatique/cours/amusons-nous-avec-le-php</vt:lpwstr>
      </vt:variant>
      <vt:variant>
        <vt:lpwstr/>
      </vt:variant>
      <vt:variant>
        <vt:i4>5898311</vt:i4>
      </vt:variant>
      <vt:variant>
        <vt:i4>249</vt:i4>
      </vt:variant>
      <vt:variant>
        <vt:i4>0</vt:i4>
      </vt:variant>
      <vt:variant>
        <vt:i4>5</vt:i4>
      </vt:variant>
      <vt:variant>
        <vt:lpwstr>http://fr2.php.net/manual/fr/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livret</dc:title>
  <dc:creator>Coulard Michel</dc:creator>
  <dc:description>N° du livret : 0000000;_x000d_
N° d'étude : 0000000;_x000d_
Code département : _x000d_
Initiales;_x000d_
afpa © Date de création _x000d_
– Direction de l’Ingénierie – D BTP;_x000d_
Version 1;_x000d_
Mise à jour : 10/12/2005</dc:description>
  <cp:lastModifiedBy>Esperce Ludovic</cp:lastModifiedBy>
  <cp:revision>183</cp:revision>
  <cp:lastPrinted>2023-03-13T11:14:00Z</cp:lastPrinted>
  <dcterms:created xsi:type="dcterms:W3CDTF">2022-04-11T13:05:00Z</dcterms:created>
  <dcterms:modified xsi:type="dcterms:W3CDTF">2024-04-02T12:41:00Z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866651026</vt:i4>
  </property>
  <property fmtid="{D5CDD505-2E9C-101B-9397-08002B2CF9AE}" pid="3" name="_AuthorEmail">
    <vt:lpwstr>f.berger@afpa-dsbtp.com</vt:lpwstr>
  </property>
  <property fmtid="{D5CDD505-2E9C-101B-9397-08002B2CF9AE}" pid="4" name="_AuthorEmailDisplayName">
    <vt:lpwstr>BERGER François</vt:lpwstr>
  </property>
  <property fmtid="{D5CDD505-2E9C-101B-9397-08002B2CF9AE}" pid="5" name="_EmailSubject">
    <vt:lpwstr>maquette livret papier</vt:lpwstr>
  </property>
  <property fmtid="{D5CDD505-2E9C-101B-9397-08002B2CF9AE}" pid="6" name="_ReviewingToolsShownOnce">
    <vt:lpwstr/>
  </property>
  <property fmtid="{D5CDD505-2E9C-101B-9397-08002B2CF9AE}" pid="7" name="_dlc_DocIdItemGuid">
    <vt:lpwstr>f5aff5a2-1d4a-45b2-9095-bc90cb4befc8</vt:lpwstr>
  </property>
  <property fmtid="{D5CDD505-2E9C-101B-9397-08002B2CF9AE}" pid="8" name="Séance">
    <vt:lpwstr>6402;#SEA-021449-01 : Coder un algorithme - JO2013.2|1441ce1e-7662-46ae-bfe1-b02f81e64c43</vt:lpwstr>
  </property>
  <property fmtid="{D5CDD505-2E9C-101B-9397-08002B2CF9AE}" pid="9" name="a748770f74294d258b496d167148dbe2">
    <vt:lpwstr>SEA-021449-01 : Coder un algorithme - JO2013.2|1441ce1e-7662-46ae-bfe1-b02f81e64c43</vt:lpwstr>
  </property>
  <property fmtid="{D5CDD505-2E9C-101B-9397-08002B2CF9AE}" pid="10" name="ContentTypeId">
    <vt:lpwstr>0x01010063CC4759A810D64AB831E8AE1042BD3D00D51B95DBFCFEC24F887D1A1D9B1B5AD3</vt:lpwstr>
  </property>
</Properties>
</file>